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7C" w:rsidRPr="00C33A03" w:rsidRDefault="00DD763C" w:rsidP="00464FB6">
      <w:pPr>
        <w:jc w:val="center"/>
        <w:outlineLvl w:val="0"/>
        <w:rPr>
          <w:rFonts w:ascii="Arial" w:hAnsi="Arial" w:cs="Arial"/>
          <w:b/>
          <w:sz w:val="22"/>
          <w:szCs w:val="22"/>
          <w:lang w:val="fr-FR"/>
        </w:rPr>
      </w:pPr>
      <w:r w:rsidRPr="00C33A03">
        <w:rPr>
          <w:rFonts w:ascii="Arial" w:hAnsi="Arial" w:cs="Arial"/>
          <w:b/>
          <w:sz w:val="22"/>
          <w:szCs w:val="22"/>
          <w:lang w:val="fr-FR"/>
        </w:rPr>
        <w:t>Anisur</w:t>
      </w:r>
      <w:r w:rsidR="00A8097C" w:rsidRPr="00C33A03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Pr="00C33A03">
        <w:rPr>
          <w:rFonts w:ascii="Arial" w:hAnsi="Arial" w:cs="Arial"/>
          <w:b/>
          <w:sz w:val="22"/>
          <w:szCs w:val="22"/>
          <w:lang w:val="fr-FR"/>
        </w:rPr>
        <w:t>Rahim</w:t>
      </w:r>
    </w:p>
    <w:p w:rsidR="00464FB6" w:rsidRPr="00C33A03" w:rsidRDefault="005536FF" w:rsidP="007D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outlineLvl w:val="0"/>
        <w:rPr>
          <w:rFonts w:ascii="Arial" w:hAnsi="Arial" w:cs="Arial"/>
          <w:sz w:val="22"/>
          <w:szCs w:val="22"/>
          <w:lang w:val="fr-FR"/>
        </w:rPr>
      </w:pPr>
      <w:r w:rsidRPr="00C33A03">
        <w:rPr>
          <w:rFonts w:ascii="Arial" w:hAnsi="Arial" w:cs="Arial"/>
          <w:sz w:val="22"/>
          <w:szCs w:val="22"/>
          <w:lang w:val="fr-FR"/>
        </w:rPr>
        <w:t>Phone</w:t>
      </w:r>
      <w:r w:rsidR="00464FB6" w:rsidRPr="00C33A03">
        <w:rPr>
          <w:rFonts w:ascii="Arial" w:hAnsi="Arial" w:cs="Arial"/>
          <w:sz w:val="22"/>
          <w:szCs w:val="22"/>
          <w:lang w:val="fr-FR"/>
        </w:rPr>
        <w:t>:</w:t>
      </w:r>
      <w:r w:rsidR="005610CD" w:rsidRPr="00C33A03">
        <w:rPr>
          <w:rFonts w:ascii="Arial" w:hAnsi="Arial" w:cs="Arial"/>
          <w:sz w:val="22"/>
          <w:szCs w:val="22"/>
          <w:lang w:val="fr-FR"/>
        </w:rPr>
        <w:t xml:space="preserve"> </w:t>
      </w:r>
      <w:r w:rsidR="002C4F02" w:rsidRPr="00C16E31">
        <w:rPr>
          <w:rFonts w:ascii="Arial" w:hAnsi="Arial" w:cs="Arial"/>
          <w:i/>
          <w:iCs/>
          <w:sz w:val="22"/>
          <w:szCs w:val="22"/>
          <w:lang w:val="fr-FR"/>
        </w:rPr>
        <w:t>(347)349-9224</w:t>
      </w:r>
      <w:r w:rsidR="00421D9C" w:rsidRPr="00C16E31">
        <w:rPr>
          <w:rFonts w:ascii="Arial" w:hAnsi="Arial" w:cs="Arial"/>
          <w:i/>
          <w:iCs/>
          <w:sz w:val="22"/>
          <w:szCs w:val="22"/>
          <w:lang w:val="fr-FR"/>
        </w:rPr>
        <w:t>, 647-909-4143</w:t>
      </w:r>
      <w:r w:rsidR="00FF153C" w:rsidRPr="00C16E31">
        <w:rPr>
          <w:rFonts w:ascii="Arial" w:hAnsi="Arial" w:cs="Arial"/>
          <w:i/>
          <w:iCs/>
          <w:sz w:val="22"/>
          <w:szCs w:val="22"/>
          <w:lang w:val="fr-FR"/>
        </w:rPr>
        <w:t>, 416-691-7830</w:t>
      </w:r>
    </w:p>
    <w:p w:rsidR="003F7A33" w:rsidRPr="00C33A03" w:rsidRDefault="00A8097C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outlineLvl w:val="0"/>
        <w:rPr>
          <w:rStyle w:val="Hyperlink"/>
          <w:rFonts w:ascii="Arial" w:hAnsi="Arial" w:cs="Arial"/>
          <w:sz w:val="22"/>
          <w:szCs w:val="22"/>
          <w:u w:val="none"/>
          <w:lang w:val="fr-FR"/>
        </w:rPr>
      </w:pPr>
      <w:r w:rsidRPr="00C33A03">
        <w:rPr>
          <w:rFonts w:ascii="Arial" w:hAnsi="Arial" w:cs="Arial"/>
          <w:sz w:val="22"/>
          <w:szCs w:val="22"/>
          <w:lang w:val="fr-FR"/>
        </w:rPr>
        <w:t xml:space="preserve">Email: </w:t>
      </w:r>
      <w:r w:rsidR="00790AC4" w:rsidRPr="00C33A03">
        <w:rPr>
          <w:b/>
          <w:i/>
          <w:lang w:val="fr-FR"/>
        </w:rPr>
        <w:t>anis_rahim@yahoo.com</w:t>
      </w:r>
    </w:p>
    <w:p w:rsidR="00AB0869" w:rsidRPr="00C33A03" w:rsidRDefault="00AB0869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outlineLvl w:val="0"/>
        <w:rPr>
          <w:rStyle w:val="Hyperlink"/>
          <w:rFonts w:ascii="Arial" w:hAnsi="Arial" w:cs="Arial"/>
          <w:sz w:val="22"/>
          <w:szCs w:val="22"/>
          <w:u w:val="none"/>
          <w:lang w:val="fr-FR"/>
        </w:rPr>
      </w:pPr>
    </w:p>
    <w:p w:rsidR="00FB21C6" w:rsidRPr="00842F22" w:rsidRDefault="00FB21C6" w:rsidP="00FB2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842F22">
        <w:rPr>
          <w:rFonts w:ascii="Arial" w:hAnsi="Arial" w:cs="Arial"/>
          <w:b/>
          <w:sz w:val="22"/>
          <w:szCs w:val="22"/>
          <w:u w:val="single"/>
        </w:rPr>
        <w:t>Executive Summary:</w:t>
      </w:r>
    </w:p>
    <w:p w:rsidR="00FB21C6" w:rsidRDefault="00FB21C6" w:rsidP="00FB21C6">
      <w:pPr>
        <w:numPr>
          <w:ilvl w:val="0"/>
          <w:numId w:val="5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Highly experienced, results-focused consultant with </w:t>
      </w:r>
      <w:r>
        <w:rPr>
          <w:rFonts w:ascii="Arial" w:hAnsi="Arial" w:cs="Arial"/>
          <w:b/>
          <w:sz w:val="22"/>
          <w:szCs w:val="22"/>
        </w:rPr>
        <w:t>1</w:t>
      </w:r>
      <w:r w:rsidR="00293D91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years of total IT experience and </w:t>
      </w:r>
      <w:r>
        <w:rPr>
          <w:rFonts w:ascii="Arial" w:hAnsi="Arial" w:cs="Arial"/>
          <w:b/>
          <w:sz w:val="22"/>
          <w:szCs w:val="22"/>
        </w:rPr>
        <w:t>1</w:t>
      </w:r>
      <w:r w:rsidR="00293D91">
        <w:rPr>
          <w:rFonts w:ascii="Arial" w:hAnsi="Arial" w:cs="Arial"/>
          <w:b/>
          <w:sz w:val="22"/>
          <w:szCs w:val="22"/>
        </w:rPr>
        <w:t>1</w:t>
      </w:r>
    </w:p>
    <w:p w:rsidR="006D5AF5" w:rsidRDefault="0008222F" w:rsidP="00FB21C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0C539F">
        <w:rPr>
          <w:rFonts w:ascii="Arial" w:hAnsi="Arial" w:cs="Arial"/>
          <w:sz w:val="22"/>
          <w:szCs w:val="22"/>
        </w:rPr>
        <w:t>ears</w:t>
      </w:r>
      <w:r w:rsidR="00FB21C6">
        <w:rPr>
          <w:rFonts w:ascii="Arial" w:hAnsi="Arial" w:cs="Arial"/>
          <w:sz w:val="22"/>
          <w:szCs w:val="22"/>
        </w:rPr>
        <w:t xml:space="preserve"> of in-depth experience with nearly all modules and accelerators of CA PPM. </w:t>
      </w:r>
    </w:p>
    <w:p w:rsidR="00FB21C6" w:rsidRDefault="00FB21C6" w:rsidP="00FB21C6">
      <w:pPr>
        <w:numPr>
          <w:ilvl w:val="0"/>
          <w:numId w:val="5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Extensive experience working with Fortune 500 clients, end-user and cross-functional teams for gathering requirements, </w:t>
      </w:r>
      <w:r w:rsidR="006D5AF5">
        <w:rPr>
          <w:rFonts w:ascii="Arial" w:hAnsi="Arial" w:cs="Arial"/>
          <w:sz w:val="22"/>
          <w:szCs w:val="22"/>
        </w:rPr>
        <w:t xml:space="preserve">design, implementation, installation, customization, administration, maintenance, production support &amp; providing innovative solutions </w:t>
      </w:r>
      <w:r>
        <w:rPr>
          <w:rFonts w:ascii="Arial" w:hAnsi="Arial" w:cs="Arial"/>
          <w:sz w:val="22"/>
          <w:szCs w:val="22"/>
        </w:rPr>
        <w:t>architecting solutions within the software development life cycle</w:t>
      </w:r>
    </w:p>
    <w:p w:rsidR="00FB21C6" w:rsidRDefault="00FB21C6" w:rsidP="00FB21C6">
      <w:pPr>
        <w:numPr>
          <w:ilvl w:val="0"/>
          <w:numId w:val="5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Strong analytical and organizational skills of </w:t>
      </w:r>
      <w:r>
        <w:rPr>
          <w:rFonts w:ascii="Arial" w:hAnsi="Arial" w:cs="Arial"/>
          <w:b/>
          <w:sz w:val="22"/>
          <w:szCs w:val="22"/>
        </w:rPr>
        <w:t>Government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Healthcare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Finance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Banking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Insurance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Wireless/Telecommunication, Networking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Retailer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Automobile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 xml:space="preserve">Manufacture 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sz w:val="22"/>
          <w:szCs w:val="22"/>
        </w:rPr>
        <w:t>Utility</w:t>
      </w:r>
      <w:r>
        <w:rPr>
          <w:rFonts w:ascii="Arial" w:hAnsi="Arial" w:cs="Arial"/>
          <w:sz w:val="22"/>
          <w:szCs w:val="22"/>
        </w:rPr>
        <w:t xml:space="preserve"> </w:t>
      </w:r>
      <w:r w:rsidR="00A0436D">
        <w:rPr>
          <w:rFonts w:ascii="Arial" w:hAnsi="Arial" w:cs="Arial"/>
          <w:sz w:val="22"/>
          <w:szCs w:val="22"/>
        </w:rPr>
        <w:t>domains</w:t>
      </w:r>
    </w:p>
    <w:p w:rsidR="00976322" w:rsidRDefault="00976322" w:rsidP="0097632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AB0869" w:rsidRDefault="00AB0869" w:rsidP="0097632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AB0869" w:rsidRPr="00842F22" w:rsidRDefault="00842F22" w:rsidP="00302714">
      <w:pPr>
        <w:tabs>
          <w:tab w:val="left" w:pos="915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Education:</w:t>
      </w:r>
    </w:p>
    <w:p w:rsidR="00D93144" w:rsidRDefault="00AB0869" w:rsidP="002C0D04">
      <w:pPr>
        <w:pStyle w:val="ListParagraph"/>
        <w:numPr>
          <w:ilvl w:val="0"/>
          <w:numId w:val="4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D93144">
        <w:rPr>
          <w:rFonts w:ascii="Arial" w:hAnsi="Arial" w:cs="Arial"/>
        </w:rPr>
        <w:t>Jun 2000</w:t>
      </w:r>
      <w:r w:rsidRPr="00D93144">
        <w:rPr>
          <w:rFonts w:ascii="Arial" w:hAnsi="Arial" w:cs="Arial"/>
        </w:rPr>
        <w:tab/>
      </w:r>
      <w:r w:rsidRPr="00D93144">
        <w:rPr>
          <w:rFonts w:ascii="Arial" w:hAnsi="Arial" w:cs="Arial"/>
          <w:b/>
        </w:rPr>
        <w:t>Bachelor of Science in Computer Science</w:t>
      </w:r>
      <w:r w:rsidRPr="00D93144">
        <w:rPr>
          <w:rFonts w:ascii="Arial" w:hAnsi="Arial" w:cs="Arial"/>
        </w:rPr>
        <w:t xml:space="preserve"> </w:t>
      </w:r>
    </w:p>
    <w:p w:rsidR="00AB0869" w:rsidRPr="00D93144" w:rsidRDefault="00D93144" w:rsidP="00265A18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65A18">
        <w:rPr>
          <w:rFonts w:ascii="Arial" w:hAnsi="Arial" w:cs="Arial"/>
        </w:rPr>
        <w:tab/>
      </w:r>
      <w:r w:rsidR="00AB0869" w:rsidRPr="00D93144">
        <w:rPr>
          <w:rFonts w:ascii="Arial" w:hAnsi="Arial" w:cs="Arial"/>
        </w:rPr>
        <w:t>York University, Toronto, Canada</w:t>
      </w:r>
      <w:r w:rsidR="00AB0869" w:rsidRPr="00D93144">
        <w:rPr>
          <w:rFonts w:ascii="Arial" w:hAnsi="Arial" w:cs="Arial"/>
          <w:color w:val="0000FF"/>
        </w:rPr>
        <w:t xml:space="preserve"> </w:t>
      </w:r>
      <w:r w:rsidR="00AB0869" w:rsidRPr="00C47EB1">
        <w:rPr>
          <w:rStyle w:val="IntenseEmphasis"/>
        </w:rPr>
        <w:t>(</w:t>
      </w:r>
      <w:hyperlink r:id="rId9" w:history="1">
        <w:r w:rsidR="003F7A33" w:rsidRPr="006453A0">
          <w:rPr>
            <w:rStyle w:val="Hyperlink"/>
          </w:rPr>
          <w:t>www.yorku.ca</w:t>
        </w:r>
      </w:hyperlink>
      <w:r w:rsidR="00AB0869" w:rsidRPr="00D93144">
        <w:rPr>
          <w:rFonts w:ascii="Arial" w:hAnsi="Arial" w:cs="Arial"/>
          <w:color w:val="0000FF"/>
        </w:rPr>
        <w:t>)</w:t>
      </w:r>
      <w:r w:rsidR="00AB0869" w:rsidRPr="00D93144">
        <w:rPr>
          <w:rFonts w:ascii="Arial" w:hAnsi="Arial" w:cs="Arial"/>
          <w:color w:val="0000FF"/>
        </w:rPr>
        <w:tab/>
      </w:r>
    </w:p>
    <w:p w:rsidR="00226E8A" w:rsidRDefault="003E2715" w:rsidP="00AB086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842F22">
        <w:rPr>
          <w:rFonts w:ascii="Arial" w:hAnsi="Arial" w:cs="Arial"/>
          <w:b/>
          <w:sz w:val="22"/>
          <w:szCs w:val="22"/>
          <w:u w:val="single"/>
        </w:rPr>
        <w:t>Technical Skills:</w:t>
      </w:r>
    </w:p>
    <w:p w:rsidR="006D4C95" w:rsidRPr="00842F22" w:rsidRDefault="006D4C95" w:rsidP="00AB086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Languages: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Java, C/C++, Visual Basic, XSLT, HQL, SQL, PL/SQL, XQuery, Assembly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Databases: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Oracle</w:t>
      </w:r>
      <w:r w:rsidR="00133B11">
        <w:rPr>
          <w:rFonts w:ascii="Arial" w:hAnsi="Arial" w:cs="Arial"/>
          <w:sz w:val="22"/>
          <w:szCs w:val="22"/>
        </w:rPr>
        <w:t xml:space="preserve"> 11g</w:t>
      </w:r>
      <w:r w:rsidRPr="00E33C85">
        <w:rPr>
          <w:rFonts w:ascii="Arial" w:hAnsi="Arial" w:cs="Arial"/>
          <w:sz w:val="22"/>
          <w:szCs w:val="22"/>
        </w:rPr>
        <w:t>, DB2, S</w:t>
      </w:r>
      <w:r w:rsidR="00133B11">
        <w:rPr>
          <w:rFonts w:ascii="Arial" w:hAnsi="Arial" w:cs="Arial"/>
          <w:sz w:val="22"/>
          <w:szCs w:val="22"/>
        </w:rPr>
        <w:t>QL 2005, MySQL5.1, Hadoop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212F6E">
        <w:rPr>
          <w:rFonts w:ascii="Arial" w:hAnsi="Arial" w:cs="Arial"/>
          <w:sz w:val="22"/>
          <w:szCs w:val="22"/>
        </w:rPr>
        <w:t>Mongo</w:t>
      </w:r>
      <w:r w:rsidR="004B3479">
        <w:rPr>
          <w:rFonts w:ascii="Arial" w:hAnsi="Arial" w:cs="Arial"/>
          <w:sz w:val="22"/>
          <w:szCs w:val="22"/>
        </w:rPr>
        <w:t xml:space="preserve"> </w:t>
      </w:r>
      <w:r w:rsidR="00212F6E">
        <w:rPr>
          <w:rFonts w:ascii="Arial" w:hAnsi="Arial" w:cs="Arial"/>
          <w:sz w:val="22"/>
          <w:szCs w:val="22"/>
        </w:rPr>
        <w:t>DB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Web development: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 xml:space="preserve">Java EE, Struts, Spring, Hibernate, iBatis, </w:t>
      </w:r>
      <w:r w:rsidR="0016304F">
        <w:rPr>
          <w:rFonts w:ascii="Arial" w:hAnsi="Arial" w:cs="Arial"/>
          <w:sz w:val="22"/>
          <w:szCs w:val="22"/>
        </w:rPr>
        <w:t xml:space="preserve">JiBX, </w:t>
      </w:r>
      <w:r w:rsidRPr="00E33C85">
        <w:rPr>
          <w:rFonts w:ascii="Arial" w:hAnsi="Arial" w:cs="Arial"/>
          <w:sz w:val="22"/>
          <w:szCs w:val="22"/>
        </w:rPr>
        <w:t>JPA, JSF, JSON, JQuery, SOAP, JMS, AJAX, JAX-WS/RS/RPC, Jersey, Ag</w:t>
      </w:r>
      <w:r w:rsidR="0016304F">
        <w:rPr>
          <w:rFonts w:ascii="Arial" w:hAnsi="Arial" w:cs="Arial"/>
          <w:sz w:val="22"/>
          <w:szCs w:val="22"/>
        </w:rPr>
        <w:t>ile, SCRUM, SOA, JSR-168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Applications: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CA Clarity PPM, SAP, PeopleSoft, AutoCAD</w:t>
      </w:r>
      <w:r w:rsidR="0093393F">
        <w:rPr>
          <w:rFonts w:ascii="Arial" w:hAnsi="Arial" w:cs="Arial"/>
          <w:sz w:val="22"/>
          <w:szCs w:val="22"/>
        </w:rPr>
        <w:t>, Jira, Rally</w:t>
      </w:r>
      <w:r w:rsidR="002D7D4D">
        <w:rPr>
          <w:rFonts w:ascii="Arial" w:hAnsi="Arial" w:cs="Arial"/>
          <w:sz w:val="22"/>
          <w:szCs w:val="22"/>
        </w:rPr>
        <w:t>, Sharepoint 2013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Web/App Server: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Weblogic8.1, WebSphere6.1, GlassFish3, Tomcat6, JBoss, iPlanet6, IIS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ORM: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Hibernate, JPA, iBATIS, TopLink, JDO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IDE: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Eclipse, RAD, Workshop, JBuilder7, WSAD, NetBeans6.5, Visual Café/Age 4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Operating System: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>Windows, UNIX, QNX6.3, Solaris 6/7, MS-DOS</w:t>
      </w:r>
    </w:p>
    <w:p w:rsidR="00A67038" w:rsidRDefault="00A67038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Selenium, WebDriver, TestNG, Jenkins, SoapUI</w:t>
      </w:r>
      <w:r>
        <w:rPr>
          <w:rFonts w:ascii="Arial" w:hAnsi="Arial" w:cs="Arial"/>
          <w:sz w:val="22"/>
          <w:szCs w:val="22"/>
        </w:rPr>
        <w:t xml:space="preserve">, LogExpert, </w:t>
      </w:r>
      <w:r w:rsidRPr="00696E6F">
        <w:rPr>
          <w:rFonts w:ascii="Arial" w:hAnsi="Arial" w:cs="Arial"/>
          <w:sz w:val="22"/>
          <w:szCs w:val="22"/>
        </w:rPr>
        <w:t>Maven</w:t>
      </w:r>
      <w:r>
        <w:rPr>
          <w:rFonts w:ascii="Arial" w:hAnsi="Arial" w:cs="Arial"/>
          <w:sz w:val="22"/>
          <w:szCs w:val="22"/>
        </w:rPr>
        <w:t>,</w:t>
      </w:r>
      <w:r w:rsidRPr="00E33C85">
        <w:rPr>
          <w:rFonts w:ascii="Arial" w:hAnsi="Arial" w:cs="Arial"/>
          <w:sz w:val="22"/>
          <w:szCs w:val="22"/>
        </w:rPr>
        <w:t xml:space="preserve"> JIRA</w:t>
      </w:r>
      <w:r w:rsidRPr="00696E6F">
        <w:rPr>
          <w:rFonts w:ascii="Arial" w:hAnsi="Arial" w:cs="Arial"/>
          <w:b/>
          <w:sz w:val="22"/>
          <w:szCs w:val="22"/>
        </w:rPr>
        <w:t xml:space="preserve"> </w:t>
      </w:r>
    </w:p>
    <w:p w:rsidR="003E2715" w:rsidRPr="00E33C85" w:rsidRDefault="003E2715" w:rsidP="003E27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E33C85">
        <w:rPr>
          <w:rFonts w:ascii="Arial" w:hAnsi="Arial" w:cs="Arial"/>
          <w:b/>
          <w:sz w:val="22"/>
          <w:szCs w:val="22"/>
        </w:rPr>
        <w:t>Version Control:</w:t>
      </w:r>
      <w:r w:rsidRPr="00E33C85">
        <w:rPr>
          <w:rFonts w:ascii="Arial" w:hAnsi="Arial" w:cs="Arial"/>
          <w:b/>
          <w:sz w:val="22"/>
          <w:szCs w:val="22"/>
        </w:rPr>
        <w:tab/>
      </w:r>
      <w:r w:rsidRPr="00E33C85">
        <w:rPr>
          <w:rFonts w:ascii="Arial" w:hAnsi="Arial" w:cs="Arial"/>
          <w:sz w:val="22"/>
          <w:szCs w:val="22"/>
        </w:rPr>
        <w:t xml:space="preserve">Subversion, </w:t>
      </w:r>
      <w:r w:rsidR="001B5E2E">
        <w:rPr>
          <w:rFonts w:ascii="Arial" w:hAnsi="Arial" w:cs="Arial"/>
          <w:sz w:val="22"/>
          <w:szCs w:val="22"/>
        </w:rPr>
        <w:t xml:space="preserve">Git, </w:t>
      </w:r>
      <w:r w:rsidRPr="00E33C85">
        <w:rPr>
          <w:rFonts w:ascii="Arial" w:hAnsi="Arial" w:cs="Arial"/>
          <w:sz w:val="22"/>
          <w:szCs w:val="22"/>
        </w:rPr>
        <w:t>IBM Rational Clear</w:t>
      </w:r>
      <w:r w:rsidR="004B3479">
        <w:rPr>
          <w:rFonts w:ascii="Arial" w:hAnsi="Arial" w:cs="Arial"/>
          <w:sz w:val="22"/>
          <w:szCs w:val="22"/>
        </w:rPr>
        <w:t xml:space="preserve"> </w:t>
      </w:r>
      <w:r w:rsidRPr="00E33C85">
        <w:rPr>
          <w:rFonts w:ascii="Arial" w:hAnsi="Arial" w:cs="Arial"/>
          <w:sz w:val="22"/>
          <w:szCs w:val="22"/>
        </w:rPr>
        <w:t>Case, Clear</w:t>
      </w:r>
      <w:r w:rsidR="004B3479">
        <w:rPr>
          <w:rFonts w:ascii="Arial" w:hAnsi="Arial" w:cs="Arial"/>
          <w:sz w:val="22"/>
          <w:szCs w:val="22"/>
        </w:rPr>
        <w:t xml:space="preserve"> </w:t>
      </w:r>
      <w:r w:rsidRPr="00E33C85">
        <w:rPr>
          <w:rFonts w:ascii="Arial" w:hAnsi="Arial" w:cs="Arial"/>
          <w:sz w:val="22"/>
          <w:szCs w:val="22"/>
        </w:rPr>
        <w:t>Quest, CVS, PVCS</w:t>
      </w:r>
    </w:p>
    <w:p w:rsidR="003E2715" w:rsidRPr="00E33C85" w:rsidRDefault="003E2715" w:rsidP="003E2715">
      <w:pPr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bCs/>
          <w:sz w:val="22"/>
          <w:szCs w:val="22"/>
        </w:rPr>
        <w:t>Reporting Tool</w:t>
      </w:r>
      <w:r w:rsidR="00F527C5">
        <w:rPr>
          <w:rFonts w:ascii="Arial" w:hAnsi="Arial" w:cs="Arial"/>
          <w:b/>
          <w:bCs/>
          <w:sz w:val="22"/>
          <w:szCs w:val="22"/>
        </w:rPr>
        <w:t>s:</w:t>
      </w:r>
      <w:r w:rsidRPr="00E33C85">
        <w:rPr>
          <w:rFonts w:ascii="Arial" w:hAnsi="Arial" w:cs="Arial"/>
          <w:sz w:val="22"/>
          <w:szCs w:val="22"/>
        </w:rPr>
        <w:t xml:space="preserve">: </w:t>
      </w:r>
      <w:r w:rsidRPr="00E33C85">
        <w:rPr>
          <w:rFonts w:ascii="Arial" w:hAnsi="Arial" w:cs="Arial"/>
          <w:sz w:val="22"/>
          <w:szCs w:val="22"/>
        </w:rPr>
        <w:tab/>
      </w:r>
      <w:r w:rsidR="00713C26">
        <w:rPr>
          <w:rFonts w:ascii="Arial" w:hAnsi="Arial" w:cs="Arial"/>
          <w:sz w:val="22"/>
          <w:szCs w:val="22"/>
        </w:rPr>
        <w:t>Jaspersoft 6.2</w:t>
      </w:r>
      <w:r w:rsidR="0035514D">
        <w:rPr>
          <w:rFonts w:ascii="Arial" w:hAnsi="Arial" w:cs="Arial"/>
          <w:sz w:val="22"/>
          <w:szCs w:val="22"/>
        </w:rPr>
        <w:t xml:space="preserve">, </w:t>
      </w:r>
      <w:r w:rsidRPr="00E33C85">
        <w:rPr>
          <w:rFonts w:ascii="Arial" w:hAnsi="Arial" w:cs="Arial"/>
          <w:sz w:val="22"/>
          <w:szCs w:val="22"/>
        </w:rPr>
        <w:t>Actuate 9i, BO Crystal Reports XI</w:t>
      </w:r>
      <w:r w:rsidR="00AC6141">
        <w:rPr>
          <w:rFonts w:ascii="Arial" w:hAnsi="Arial" w:cs="Arial"/>
          <w:sz w:val="22"/>
          <w:szCs w:val="22"/>
        </w:rPr>
        <w:t>, WEBI</w:t>
      </w:r>
    </w:p>
    <w:p w:rsidR="003E2715" w:rsidRDefault="003E2715" w:rsidP="0097632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3E2715" w:rsidRDefault="003E2715" w:rsidP="0097632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6E2374" w:rsidRDefault="00AB0869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226E8A">
        <w:rPr>
          <w:rFonts w:ascii="Arial" w:hAnsi="Arial" w:cs="Arial"/>
          <w:b/>
          <w:sz w:val="22"/>
          <w:szCs w:val="22"/>
          <w:u w:val="single"/>
        </w:rPr>
        <w:t>Work</w:t>
      </w:r>
      <w:r w:rsidR="00774945" w:rsidRPr="00226E8A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E7791B" w:rsidRPr="00226E8A">
        <w:rPr>
          <w:rFonts w:ascii="Arial" w:hAnsi="Arial" w:cs="Arial"/>
          <w:b/>
          <w:sz w:val="22"/>
          <w:szCs w:val="22"/>
          <w:u w:val="single"/>
        </w:rPr>
        <w:t>E</w:t>
      </w:r>
      <w:r w:rsidR="00444024" w:rsidRPr="00226E8A">
        <w:rPr>
          <w:rFonts w:ascii="Arial" w:hAnsi="Arial" w:cs="Arial"/>
          <w:b/>
          <w:sz w:val="22"/>
          <w:szCs w:val="22"/>
          <w:u w:val="single"/>
        </w:rPr>
        <w:t>xperience</w:t>
      </w:r>
      <w:r w:rsidR="00086204" w:rsidRPr="00226E8A">
        <w:rPr>
          <w:rFonts w:ascii="Arial" w:hAnsi="Arial" w:cs="Arial"/>
          <w:b/>
          <w:sz w:val="22"/>
          <w:szCs w:val="22"/>
          <w:u w:val="single"/>
        </w:rPr>
        <w:t>s</w:t>
      </w:r>
      <w:r w:rsidR="00444024" w:rsidRPr="00226E8A">
        <w:rPr>
          <w:rFonts w:ascii="Arial" w:hAnsi="Arial" w:cs="Arial"/>
          <w:b/>
          <w:sz w:val="22"/>
          <w:szCs w:val="22"/>
          <w:u w:val="single"/>
        </w:rPr>
        <w:t>:</w:t>
      </w:r>
    </w:p>
    <w:p w:rsidR="00916881" w:rsidRDefault="0091688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</w:p>
    <w:p w:rsidR="005D2A96" w:rsidRPr="00E33C85" w:rsidRDefault="005D2A96" w:rsidP="002164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Pr="00E33C85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  <w:t>JARM Consulting Inc.</w:t>
      </w:r>
      <w:r w:rsidRPr="00E33C8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Toronto</w:t>
      </w:r>
      <w:r w:rsidRPr="00E33C8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16463">
        <w:rPr>
          <w:rFonts w:ascii="Arial" w:hAnsi="Arial" w:cs="Arial"/>
          <w:b/>
          <w:sz w:val="22"/>
          <w:szCs w:val="22"/>
        </w:rPr>
        <w:t>Jan 17</w:t>
      </w:r>
      <w:r>
        <w:rPr>
          <w:rFonts w:ascii="Arial" w:hAnsi="Arial" w:cs="Arial"/>
          <w:b/>
          <w:sz w:val="22"/>
          <w:szCs w:val="22"/>
        </w:rPr>
        <w:t xml:space="preserve"> to Present</w:t>
      </w:r>
    </w:p>
    <w:p w:rsidR="005D2A96" w:rsidRDefault="005D2A96" w:rsidP="005D2A9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A318B4">
        <w:rPr>
          <w:rFonts w:ascii="Arial" w:hAnsi="Arial" w:cs="Arial"/>
          <w:sz w:val="22"/>
          <w:szCs w:val="22"/>
        </w:rPr>
        <w:t>Sr. CA PPM Technical Analyst</w:t>
      </w:r>
    </w:p>
    <w:p w:rsidR="005D2A96" w:rsidRDefault="005D2A96" w:rsidP="005D2A9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 xml:space="preserve"> Responsibilities:</w:t>
      </w:r>
    </w:p>
    <w:p w:rsidR="005D2A96" w:rsidRDefault="005D2A96" w:rsidP="005D2A96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Participate in the business-requirements process for enhancing existing PPM tools.</w:t>
      </w:r>
    </w:p>
    <w:p w:rsidR="005D2A96" w:rsidRDefault="00141114" w:rsidP="005D2A96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</w:t>
      </w:r>
      <w:r w:rsidR="005D2A96">
        <w:rPr>
          <w:rFonts w:ascii="Arial" w:hAnsi="Arial" w:cs="Arial"/>
          <w:sz w:val="22"/>
          <w:szCs w:val="22"/>
        </w:rPr>
        <w:t xml:space="preserve"> with stakeholders to complete functional or impact reviews of enhancement requests.</w:t>
      </w:r>
    </w:p>
    <w:p w:rsidR="005D2A96" w:rsidRDefault="005D2A96" w:rsidP="005D2A96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 approach documents and working with the requestor group to achieve signoff.</w:t>
      </w:r>
    </w:p>
    <w:p w:rsidR="005D2A96" w:rsidRDefault="005D2A96" w:rsidP="005D2A96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Contribute to </w:t>
      </w:r>
      <w:r>
        <w:rPr>
          <w:rFonts w:ascii="Arial" w:hAnsi="Arial" w:cs="Arial"/>
          <w:sz w:val="22"/>
          <w:szCs w:val="22"/>
        </w:rPr>
        <w:t>client’s</w:t>
      </w:r>
      <w:r w:rsidRPr="00E33C85">
        <w:rPr>
          <w:rFonts w:ascii="Arial" w:hAnsi="Arial" w:cs="Arial"/>
          <w:sz w:val="22"/>
          <w:szCs w:val="22"/>
        </w:rPr>
        <w:t xml:space="preserve"> requirements, development, coding</w:t>
      </w:r>
      <w:r w:rsidR="00A14A3A">
        <w:rPr>
          <w:rFonts w:ascii="Arial" w:hAnsi="Arial" w:cs="Arial"/>
          <w:sz w:val="22"/>
          <w:szCs w:val="22"/>
        </w:rPr>
        <w:t>,</w:t>
      </w:r>
      <w:r w:rsidRPr="00E33C85">
        <w:rPr>
          <w:rFonts w:ascii="Arial" w:hAnsi="Arial" w:cs="Arial"/>
          <w:sz w:val="22"/>
          <w:szCs w:val="22"/>
        </w:rPr>
        <w:t xml:space="preserve"> configuration and release management guidelines, procedures, best practices and documentation.</w:t>
      </w:r>
    </w:p>
    <w:p w:rsidR="00141114" w:rsidRPr="00141114" w:rsidRDefault="00141114" w:rsidP="0014111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Identifying </w:t>
      </w:r>
      <w:r w:rsidR="00A14A3A">
        <w:rPr>
          <w:rFonts w:ascii="Arial" w:hAnsi="Arial" w:cs="Arial"/>
          <w:sz w:val="22"/>
          <w:szCs w:val="22"/>
        </w:rPr>
        <w:t xml:space="preserve">bugs, </w:t>
      </w:r>
      <w:r>
        <w:rPr>
          <w:rFonts w:ascii="Arial" w:hAnsi="Arial" w:cs="Arial"/>
          <w:sz w:val="22"/>
          <w:szCs w:val="22"/>
        </w:rPr>
        <w:t>inefficiencies issues in production and developing more efficient alternatives.</w:t>
      </w:r>
    </w:p>
    <w:p w:rsidR="008D3BE4" w:rsidRDefault="008D3BE4" w:rsidP="008D3BE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upgrades, patches, and break fixes provided by CA.</w:t>
      </w:r>
    </w:p>
    <w:p w:rsidR="008D3BE4" w:rsidRDefault="008D3BE4" w:rsidP="008D3BE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Integrate CA PPM with JIRA to synchronize CA PPM Project, Task and Timesheet Actuals with JIRA Project, Issue and Worklog Hours.</w:t>
      </w:r>
    </w:p>
    <w:p w:rsidR="003A3EF2" w:rsidRDefault="003A3EF2" w:rsidP="008D3BE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Integrate CA PPM </w:t>
      </w:r>
      <w:r w:rsidR="00C31924">
        <w:rPr>
          <w:rFonts w:ascii="Arial" w:hAnsi="Arial" w:cs="Arial"/>
          <w:sz w:val="22"/>
          <w:szCs w:val="22"/>
        </w:rPr>
        <w:t>Projects w</w:t>
      </w:r>
      <w:r>
        <w:rPr>
          <w:rFonts w:ascii="Arial" w:hAnsi="Arial" w:cs="Arial"/>
          <w:sz w:val="22"/>
          <w:szCs w:val="22"/>
        </w:rPr>
        <w:t xml:space="preserve">ith CA Agile Central </w:t>
      </w:r>
      <w:r w:rsidR="00C31924">
        <w:rPr>
          <w:rFonts w:ascii="Arial" w:hAnsi="Arial" w:cs="Arial"/>
          <w:sz w:val="22"/>
          <w:szCs w:val="22"/>
        </w:rPr>
        <w:t xml:space="preserve">Portfolio Items </w:t>
      </w:r>
      <w:r>
        <w:rPr>
          <w:rFonts w:ascii="Arial" w:hAnsi="Arial" w:cs="Arial"/>
          <w:sz w:val="22"/>
          <w:szCs w:val="22"/>
        </w:rPr>
        <w:t>to maintain Operational activity in CA Agile Central and use CA PPM to focus on Project Status.</w:t>
      </w:r>
      <w:r w:rsidR="00B361D0">
        <w:rPr>
          <w:rFonts w:ascii="Arial" w:hAnsi="Arial" w:cs="Arial"/>
          <w:sz w:val="22"/>
          <w:szCs w:val="22"/>
        </w:rPr>
        <w:t xml:space="preserve"> Status information </w:t>
      </w:r>
      <w:r w:rsidR="00B361D0">
        <w:rPr>
          <w:rFonts w:ascii="Arial" w:hAnsi="Arial" w:cs="Arial"/>
          <w:sz w:val="22"/>
          <w:szCs w:val="22"/>
        </w:rPr>
        <w:lastRenderedPageBreak/>
        <w:t>imports from the CA Agile Central Portfolio Items to the corresponding</w:t>
      </w:r>
      <w:r w:rsidR="00C31924">
        <w:rPr>
          <w:rFonts w:ascii="Arial" w:hAnsi="Arial" w:cs="Arial"/>
          <w:sz w:val="22"/>
          <w:szCs w:val="22"/>
        </w:rPr>
        <w:t xml:space="preserve"> CA PPM project and task agile summaries.</w:t>
      </w:r>
    </w:p>
    <w:p w:rsidR="00ED7792" w:rsidRDefault="00ED7792" w:rsidP="008D3BE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Integrate CA PPM with SharePoint to view real-time project information </w:t>
      </w:r>
      <w:r w:rsidR="006F5B9F">
        <w:rPr>
          <w:rFonts w:ascii="Arial" w:hAnsi="Arial" w:cs="Arial"/>
          <w:sz w:val="22"/>
          <w:szCs w:val="22"/>
        </w:rPr>
        <w:t xml:space="preserve">from CA PPM </w:t>
      </w:r>
      <w:r>
        <w:rPr>
          <w:rFonts w:ascii="Arial" w:hAnsi="Arial" w:cs="Arial"/>
          <w:sz w:val="22"/>
          <w:szCs w:val="22"/>
        </w:rPr>
        <w:t>with drill-down capabilities without being a CA PPM user.</w:t>
      </w:r>
    </w:p>
    <w:p w:rsidR="002D7D4D" w:rsidRPr="002D7D4D" w:rsidRDefault="002D7D4D" w:rsidP="002D7D4D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2D7D4D">
        <w:rPr>
          <w:rFonts w:ascii="Arial" w:hAnsi="Arial" w:cs="Arial"/>
          <w:sz w:val="22"/>
          <w:szCs w:val="22"/>
        </w:rPr>
        <w:t>Installation and conf</w:t>
      </w:r>
      <w:r>
        <w:rPr>
          <w:rFonts w:ascii="Arial" w:hAnsi="Arial" w:cs="Arial"/>
          <w:sz w:val="22"/>
          <w:szCs w:val="22"/>
        </w:rPr>
        <w:t>iguration Jaspersoft and c</w:t>
      </w:r>
      <w:r w:rsidRPr="002D7D4D">
        <w:rPr>
          <w:rFonts w:ascii="Arial" w:hAnsi="Arial" w:cs="Arial"/>
          <w:sz w:val="22"/>
          <w:szCs w:val="22"/>
        </w:rPr>
        <w:t>onvert existing BO report to Jaspersoft</w:t>
      </w:r>
    </w:p>
    <w:p w:rsidR="002D7D4D" w:rsidRPr="00AF2A11" w:rsidRDefault="002D7D4D" w:rsidP="002D7D4D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2C3842">
        <w:rPr>
          <w:rFonts w:ascii="Arial" w:hAnsi="Arial" w:cs="Arial"/>
          <w:sz w:val="22"/>
          <w:szCs w:val="22"/>
        </w:rPr>
        <w:t>Build ad hoc views and report against project and portfolio data.</w:t>
      </w:r>
    </w:p>
    <w:p w:rsidR="00AF2A11" w:rsidRPr="00AF2A11" w:rsidRDefault="00AF2A11" w:rsidP="002D7D4D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and maintain PPM groups with proper access control.</w:t>
      </w:r>
    </w:p>
    <w:p w:rsidR="00AF2A11" w:rsidRPr="00AF2A11" w:rsidRDefault="00AF2A11" w:rsidP="00AF2A11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with the PMO to develop and maintain project templates.</w:t>
      </w:r>
    </w:p>
    <w:p w:rsidR="00AF2A11" w:rsidRPr="00AF2A11" w:rsidRDefault="00AF2A11" w:rsidP="00AF2A11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Maintain OBS, financial organizational structure and skill hierarchy.</w:t>
      </w:r>
    </w:p>
    <w:p w:rsidR="00AF2A11" w:rsidRPr="002D7D4D" w:rsidRDefault="00AF2A11" w:rsidP="00AF2A11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 configuration information as part of the implementation and maintenance.</w:t>
      </w:r>
    </w:p>
    <w:p w:rsidR="005D2A96" w:rsidRPr="00E33C85" w:rsidRDefault="005D2A96" w:rsidP="005D2A9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Clarity </w:t>
      </w:r>
      <w:r w:rsidR="008D3BE4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.3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8D3BE4">
        <w:rPr>
          <w:rFonts w:ascii="Arial" w:hAnsi="Arial" w:cs="Arial"/>
          <w:sz w:val="22"/>
          <w:szCs w:val="22"/>
        </w:rPr>
        <w:t>JIRA</w:t>
      </w:r>
      <w:r>
        <w:rPr>
          <w:rFonts w:ascii="Arial" w:hAnsi="Arial" w:cs="Arial"/>
          <w:sz w:val="22"/>
          <w:szCs w:val="22"/>
        </w:rPr>
        <w:t xml:space="preserve">, Rally, </w:t>
      </w:r>
      <w:r w:rsidR="002D7D4D">
        <w:rPr>
          <w:rFonts w:ascii="Arial" w:hAnsi="Arial" w:cs="Arial"/>
          <w:sz w:val="22"/>
          <w:szCs w:val="22"/>
        </w:rPr>
        <w:t>Sharepoint 2013</w:t>
      </w:r>
      <w:r w:rsidRPr="00E33C85">
        <w:rPr>
          <w:rFonts w:ascii="Arial" w:hAnsi="Arial" w:cs="Arial"/>
          <w:sz w:val="22"/>
          <w:szCs w:val="22"/>
        </w:rPr>
        <w:t>,</w:t>
      </w:r>
      <w:r w:rsidR="002D7D4D">
        <w:rPr>
          <w:rFonts w:ascii="Arial" w:hAnsi="Arial" w:cs="Arial"/>
          <w:sz w:val="22"/>
          <w:szCs w:val="22"/>
        </w:rPr>
        <w:t xml:space="preserve"> Jaspersoft, </w:t>
      </w:r>
      <w:r w:rsidRPr="00E33C85">
        <w:rPr>
          <w:rFonts w:ascii="Arial" w:hAnsi="Arial" w:cs="Arial"/>
          <w:sz w:val="22"/>
          <w:szCs w:val="22"/>
        </w:rPr>
        <w:t>Oracle,</w:t>
      </w:r>
      <w:r w:rsidR="009A74A1">
        <w:rPr>
          <w:rFonts w:ascii="Arial" w:hAnsi="Arial" w:cs="Arial"/>
          <w:sz w:val="22"/>
          <w:szCs w:val="22"/>
        </w:rPr>
        <w:t xml:space="preserve"> SQL </w:t>
      </w:r>
      <w:r w:rsidR="002D7D4D">
        <w:rPr>
          <w:rFonts w:ascii="Arial" w:hAnsi="Arial" w:cs="Arial"/>
          <w:sz w:val="22"/>
          <w:szCs w:val="22"/>
        </w:rPr>
        <w:t>Server</w:t>
      </w:r>
      <w:r w:rsidRPr="00E33C8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Tomcat, Hibernate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9A74A1">
        <w:rPr>
          <w:rFonts w:ascii="Arial" w:hAnsi="Arial" w:cs="Arial"/>
          <w:sz w:val="22"/>
          <w:szCs w:val="22"/>
        </w:rPr>
        <w:t>SOA, XML, SOAP, REST, JSON</w:t>
      </w:r>
      <w:r>
        <w:rPr>
          <w:rFonts w:ascii="Arial" w:hAnsi="Arial" w:cs="Arial"/>
          <w:sz w:val="22"/>
          <w:szCs w:val="22"/>
        </w:rPr>
        <w:t xml:space="preserve">, </w:t>
      </w:r>
      <w:r w:rsidR="009A74A1">
        <w:rPr>
          <w:rFonts w:ascii="Arial" w:hAnsi="Arial" w:cs="Arial"/>
          <w:sz w:val="22"/>
          <w:szCs w:val="22"/>
        </w:rPr>
        <w:t>Java, Javascript</w:t>
      </w:r>
      <w:r w:rsidR="008D3BE4">
        <w:rPr>
          <w:rFonts w:ascii="Arial" w:hAnsi="Arial" w:cs="Arial"/>
          <w:sz w:val="22"/>
          <w:szCs w:val="22"/>
        </w:rPr>
        <w:t>, Multithreading</w:t>
      </w:r>
      <w:r>
        <w:rPr>
          <w:rFonts w:ascii="Arial" w:hAnsi="Arial" w:cs="Arial"/>
          <w:sz w:val="22"/>
          <w:szCs w:val="22"/>
        </w:rPr>
        <w:t>, Encryption, Security</w:t>
      </w:r>
    </w:p>
    <w:p w:rsidR="005D2A96" w:rsidRDefault="005D2A96" w:rsidP="005D2A9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5D2A96" w:rsidRDefault="005D2A96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  <w:u w:val="single"/>
        </w:rPr>
      </w:pPr>
    </w:p>
    <w:p w:rsidR="00916881" w:rsidRDefault="00916881" w:rsidP="002164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Company:</w:t>
      </w:r>
      <w:r>
        <w:rPr>
          <w:rFonts w:ascii="Arial" w:hAnsi="Arial" w:cs="Arial"/>
          <w:b/>
          <w:sz w:val="22"/>
          <w:szCs w:val="22"/>
        </w:rPr>
        <w:tab/>
        <w:t xml:space="preserve">AT&amp;T Wireless, </w:t>
      </w:r>
      <w:r>
        <w:rPr>
          <w:rFonts w:ascii="Arial" w:hAnsi="Arial" w:cs="Arial"/>
          <w:sz w:val="22"/>
          <w:szCs w:val="22"/>
        </w:rPr>
        <w:t>Chicago, IL (</w:t>
      </w:r>
      <w:hyperlink r:id="rId10" w:history="1">
        <w:r w:rsidRPr="006C66FE">
          <w:rPr>
            <w:rStyle w:val="Hyperlink"/>
            <w:rFonts w:ascii="Arial" w:hAnsi="Arial" w:cs="Arial"/>
            <w:sz w:val="22"/>
            <w:szCs w:val="22"/>
          </w:rPr>
          <w:t>www.att.com</w:t>
        </w:r>
      </w:hyperlink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Jan 15 to </w:t>
      </w:r>
      <w:r w:rsidR="00216463">
        <w:rPr>
          <w:rFonts w:ascii="Arial" w:hAnsi="Arial" w:cs="Arial"/>
          <w:b/>
          <w:sz w:val="22"/>
          <w:szCs w:val="22"/>
        </w:rPr>
        <w:t>Dec</w:t>
      </w:r>
      <w:r w:rsidR="00D069D8">
        <w:rPr>
          <w:rFonts w:ascii="Arial" w:hAnsi="Arial" w:cs="Arial"/>
          <w:b/>
          <w:sz w:val="22"/>
          <w:szCs w:val="22"/>
        </w:rPr>
        <w:t xml:space="preserve"> 16</w:t>
      </w:r>
    </w:p>
    <w:p w:rsidR="00916881" w:rsidRDefault="0091688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Project: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Capital Planning</w:t>
      </w:r>
      <w:r w:rsidR="00AA1EF6">
        <w:rPr>
          <w:rFonts w:ascii="Arial" w:hAnsi="Arial" w:cs="Arial"/>
          <w:sz w:val="22"/>
          <w:szCs w:val="22"/>
        </w:rPr>
        <w:t xml:space="preserve"> and Financial Management</w:t>
      </w:r>
    </w:p>
    <w:p w:rsidR="00916881" w:rsidRDefault="0091688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Role: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Sr. Technical Analyst</w:t>
      </w:r>
    </w:p>
    <w:p w:rsidR="00916881" w:rsidRDefault="0091688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Responsibilities:</w:t>
      </w:r>
    </w:p>
    <w:p w:rsidR="008B4B4A" w:rsidRDefault="008B4B4A" w:rsidP="0065306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key requirements and </w:t>
      </w:r>
      <w:r w:rsidR="00D86ED3">
        <w:rPr>
          <w:rFonts w:ascii="Arial" w:hAnsi="Arial" w:cs="Arial"/>
          <w:sz w:val="22"/>
          <w:szCs w:val="22"/>
        </w:rPr>
        <w:t>gaps;</w:t>
      </w:r>
      <w:r>
        <w:rPr>
          <w:rFonts w:ascii="Arial" w:hAnsi="Arial" w:cs="Arial"/>
          <w:sz w:val="22"/>
          <w:szCs w:val="22"/>
        </w:rPr>
        <w:t xml:space="preserve"> provide solutions utilizing CA PPM best practices.</w:t>
      </w:r>
    </w:p>
    <w:p w:rsidR="008B4B4A" w:rsidRDefault="008B4B4A" w:rsidP="0065306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root cause, investigate issues and provide recommendations, workarounds, resolutions and benefits by minimizing risk and cost.</w:t>
      </w:r>
    </w:p>
    <w:p w:rsidR="008B4B4A" w:rsidRDefault="008B4B4A" w:rsidP="0065306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on-boarding and ongoing support or troubleshooting for CA PPM.</w:t>
      </w:r>
    </w:p>
    <w:p w:rsidR="00653062" w:rsidRDefault="00653062" w:rsidP="0065306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Implementing Software Life Cycle Process with in Clarity – Portfolio Management</w:t>
      </w:r>
    </w:p>
    <w:p w:rsidR="00653062" w:rsidRPr="00E33C85" w:rsidRDefault="00653062" w:rsidP="00653062">
      <w:pPr>
        <w:widowControl/>
        <w:numPr>
          <w:ilvl w:val="0"/>
          <w:numId w:val="20"/>
        </w:numPr>
        <w:tabs>
          <w:tab w:val="left" w:pos="11554"/>
          <w:tab w:val="left" w:pos="15750"/>
        </w:tabs>
        <w:suppressAutoHyphens/>
        <w:autoSpaceDE w:val="0"/>
        <w:adjustRightInd/>
        <w:textAlignment w:val="baseline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Coordinate with various developers, project managers and analyst to prepare designs for new applications and documents all processes to ensure effective evaluation of all applications</w:t>
      </w:r>
    </w:p>
    <w:p w:rsidR="00653062" w:rsidRDefault="00653062" w:rsidP="0065306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Evaluate all architecture for Composite data elements using java and xml and prepare layouts for all logical models and maintain database objects for various application components</w:t>
      </w:r>
    </w:p>
    <w:p w:rsidR="00653062" w:rsidRPr="00E33C85" w:rsidRDefault="00653062" w:rsidP="0065306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implement various structures for all physical objects and recommend changes on application through efficient statistical structures.</w:t>
      </w:r>
    </w:p>
    <w:p w:rsidR="00653062" w:rsidRDefault="00653062" w:rsidP="0065306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Communicate effectively and ability to thrive in a fast pace environment where multi-tasking and prioritizing is necessary.</w:t>
      </w:r>
    </w:p>
    <w:p w:rsidR="00653062" w:rsidRDefault="00653062" w:rsidP="0065306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Collaborate with various departments and perform research on all data processing functions.</w:t>
      </w:r>
    </w:p>
    <w:p w:rsidR="006A22A2" w:rsidRPr="00D8390E" w:rsidRDefault="006A22A2" w:rsidP="006A22A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create packages, procedures, views, indexes and all relevant database objects</w:t>
      </w:r>
    </w:p>
    <w:p w:rsidR="00D8390E" w:rsidRPr="002D7D4D" w:rsidRDefault="00D8390E" w:rsidP="006A22A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2D7D4D">
        <w:rPr>
          <w:rFonts w:ascii="Arial" w:hAnsi="Arial" w:cs="Arial"/>
          <w:sz w:val="22"/>
          <w:szCs w:val="22"/>
        </w:rPr>
        <w:t>Installation and conf</w:t>
      </w:r>
      <w:r w:rsidR="002D7D4D">
        <w:rPr>
          <w:rFonts w:ascii="Arial" w:hAnsi="Arial" w:cs="Arial"/>
          <w:sz w:val="22"/>
          <w:szCs w:val="22"/>
        </w:rPr>
        <w:t>iguration Jaspersoft and c</w:t>
      </w:r>
      <w:r w:rsidRPr="002D7D4D">
        <w:rPr>
          <w:rFonts w:ascii="Arial" w:hAnsi="Arial" w:cs="Arial"/>
          <w:sz w:val="22"/>
          <w:szCs w:val="22"/>
        </w:rPr>
        <w:t>onvert existing BO report to Jaspersoft</w:t>
      </w:r>
    </w:p>
    <w:p w:rsidR="007743EA" w:rsidRPr="002C3842" w:rsidRDefault="007743EA" w:rsidP="006A22A2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2C3842">
        <w:rPr>
          <w:rFonts w:ascii="Arial" w:hAnsi="Arial" w:cs="Arial"/>
          <w:sz w:val="22"/>
          <w:szCs w:val="22"/>
        </w:rPr>
        <w:t>Build ad hoc views and report against project and portfolio data.</w:t>
      </w:r>
    </w:p>
    <w:p w:rsidR="00653062" w:rsidRPr="00E33C85" w:rsidRDefault="00653062" w:rsidP="006A22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Clarity </w:t>
      </w:r>
      <w:r w:rsidR="00D8390E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.</w:t>
      </w:r>
      <w:r w:rsidR="00D8390E">
        <w:rPr>
          <w:rFonts w:ascii="Arial" w:hAnsi="Arial" w:cs="Arial"/>
          <w:sz w:val="22"/>
          <w:szCs w:val="22"/>
        </w:rPr>
        <w:t>2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D8390E">
        <w:rPr>
          <w:rFonts w:ascii="Verdana" w:hAnsi="Verdana" w:cs="Helvetica"/>
          <w:color w:val="2B3343"/>
          <w:sz w:val="21"/>
          <w:szCs w:val="21"/>
          <w:lang w:val="en"/>
        </w:rPr>
        <w:t xml:space="preserve">Jaspersoft 5.6.1, </w:t>
      </w:r>
      <w:r>
        <w:rPr>
          <w:rFonts w:ascii="Arial" w:hAnsi="Arial" w:cs="Arial"/>
          <w:sz w:val="22"/>
          <w:szCs w:val="22"/>
        </w:rPr>
        <w:t xml:space="preserve">Agile, Rally, </w:t>
      </w:r>
      <w:r w:rsidRPr="00E33C85">
        <w:rPr>
          <w:rFonts w:ascii="Arial" w:hAnsi="Arial" w:cs="Arial"/>
          <w:sz w:val="22"/>
          <w:szCs w:val="22"/>
        </w:rPr>
        <w:t>Java EE, Oracle,</w:t>
      </w:r>
      <w:r>
        <w:rPr>
          <w:rFonts w:ascii="Arial" w:hAnsi="Arial" w:cs="Arial"/>
          <w:sz w:val="22"/>
          <w:szCs w:val="22"/>
        </w:rPr>
        <w:t xml:space="preserve"> </w:t>
      </w:r>
      <w:r w:rsidRPr="00E33C85">
        <w:rPr>
          <w:rFonts w:ascii="Arial" w:hAnsi="Arial" w:cs="Arial"/>
          <w:sz w:val="22"/>
          <w:szCs w:val="22"/>
        </w:rPr>
        <w:t>Spring, Maven,</w:t>
      </w:r>
      <w:r>
        <w:rPr>
          <w:rFonts w:ascii="Arial" w:hAnsi="Arial" w:cs="Arial"/>
          <w:sz w:val="22"/>
          <w:szCs w:val="22"/>
        </w:rPr>
        <w:t xml:space="preserve"> Tomcat, Hibernate</w:t>
      </w:r>
      <w:r w:rsidRPr="00E33C8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SOA, XML, SOAP, </w:t>
      </w:r>
      <w:r w:rsidRPr="00E33C85">
        <w:rPr>
          <w:rFonts w:ascii="Arial" w:hAnsi="Arial" w:cs="Arial"/>
          <w:sz w:val="22"/>
          <w:szCs w:val="22"/>
        </w:rPr>
        <w:t>Portlet</w:t>
      </w:r>
      <w:r>
        <w:rPr>
          <w:rFonts w:ascii="Arial" w:hAnsi="Arial" w:cs="Arial"/>
          <w:sz w:val="22"/>
          <w:szCs w:val="22"/>
        </w:rPr>
        <w:t>, Multithreading, JIRA</w:t>
      </w:r>
    </w:p>
    <w:p w:rsidR="00916881" w:rsidRPr="00916881" w:rsidRDefault="0091688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</w:p>
    <w:p w:rsidR="00E91D94" w:rsidRDefault="00E91D9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E91D94" w:rsidRDefault="00E91D94" w:rsidP="00E91D9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Pr="00E33C85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Pr="00E91D94">
        <w:rPr>
          <w:rFonts w:ascii="Arial" w:hAnsi="Arial" w:cs="Arial"/>
          <w:b/>
          <w:sz w:val="22"/>
          <w:szCs w:val="22"/>
        </w:rPr>
        <w:t>Cisco Systems</w:t>
      </w:r>
      <w:r>
        <w:rPr>
          <w:rFonts w:ascii="Arial" w:hAnsi="Arial" w:cs="Arial"/>
          <w:b/>
          <w:sz w:val="22"/>
          <w:szCs w:val="22"/>
        </w:rPr>
        <w:t xml:space="preserve"> Inc.</w:t>
      </w:r>
      <w:r w:rsidRPr="00E33C8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San Jose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A1264B">
        <w:rPr>
          <w:rFonts w:ascii="Arial" w:hAnsi="Arial" w:cs="Arial"/>
          <w:sz w:val="22"/>
          <w:szCs w:val="22"/>
        </w:rPr>
        <w:t xml:space="preserve">CA </w:t>
      </w:r>
      <w:r w:rsidR="00A1264B" w:rsidRPr="00C47EB1">
        <w:rPr>
          <w:rStyle w:val="IntenseEmphasis"/>
        </w:rPr>
        <w:t>(</w:t>
      </w:r>
      <w:hyperlink r:id="rId11" w:history="1">
        <w:r w:rsidR="003F7A33" w:rsidRPr="006453A0">
          <w:rPr>
            <w:rStyle w:val="Hyperlink"/>
          </w:rPr>
          <w:t>www.cisco.com</w:t>
        </w:r>
      </w:hyperlink>
      <w:r w:rsidR="003F7A3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  </w:t>
      </w:r>
      <w:r w:rsidR="003F7A33">
        <w:rPr>
          <w:rFonts w:ascii="Arial" w:hAnsi="Arial" w:cs="Arial"/>
          <w:sz w:val="22"/>
          <w:szCs w:val="22"/>
        </w:rPr>
        <w:tab/>
      </w:r>
      <w:r w:rsidR="00B72C9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Aug 14 to </w:t>
      </w:r>
      <w:r w:rsidR="00E05E8D">
        <w:rPr>
          <w:rFonts w:ascii="Arial" w:hAnsi="Arial" w:cs="Arial"/>
          <w:b/>
          <w:sz w:val="22"/>
          <w:szCs w:val="22"/>
        </w:rPr>
        <w:t>Dec 14</w:t>
      </w:r>
    </w:p>
    <w:p w:rsidR="00E91D94" w:rsidRDefault="00E91D94" w:rsidP="00E91D9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 xml:space="preserve">On-boarding of HP PPM Stakeholders into CA </w:t>
      </w:r>
      <w:r w:rsidRPr="00E33C85">
        <w:rPr>
          <w:rFonts w:ascii="Arial" w:hAnsi="Arial" w:cs="Arial"/>
          <w:sz w:val="22"/>
          <w:szCs w:val="22"/>
        </w:rPr>
        <w:t xml:space="preserve">PPM </w:t>
      </w:r>
      <w:r>
        <w:rPr>
          <w:rFonts w:ascii="Arial" w:hAnsi="Arial" w:cs="Arial"/>
          <w:sz w:val="22"/>
          <w:szCs w:val="22"/>
        </w:rPr>
        <w:t xml:space="preserve">and facilitating HP PPM </w:t>
      </w:r>
      <w:r w:rsidR="005F7D3F">
        <w:rPr>
          <w:rFonts w:ascii="Arial" w:hAnsi="Arial" w:cs="Arial"/>
          <w:sz w:val="22"/>
          <w:szCs w:val="22"/>
        </w:rPr>
        <w:t>retirement</w:t>
      </w:r>
    </w:p>
    <w:p w:rsidR="00E91D94" w:rsidRPr="00E33C85" w:rsidRDefault="00E91D94" w:rsidP="00E91D9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E91D94" w:rsidRPr="00E33C85" w:rsidRDefault="00E91D94" w:rsidP="00E91D9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E91D94" w:rsidRDefault="00E91D94" w:rsidP="00E91D9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Implementing Software Life Cycle Process with in Clarity – Project Management</w:t>
      </w:r>
    </w:p>
    <w:p w:rsidR="00E91D94" w:rsidRPr="00E33C85" w:rsidRDefault="00E91D94" w:rsidP="00E91D94">
      <w:pPr>
        <w:widowControl/>
        <w:numPr>
          <w:ilvl w:val="0"/>
          <w:numId w:val="20"/>
        </w:numPr>
        <w:tabs>
          <w:tab w:val="left" w:pos="11554"/>
          <w:tab w:val="left" w:pos="15750"/>
        </w:tabs>
        <w:suppressAutoHyphens/>
        <w:autoSpaceDE w:val="0"/>
        <w:adjustRightInd/>
        <w:textAlignment w:val="baseline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Coordinate with various developers, project managers and analyst to prepare designs for new applications and documents all processes to ensure effective evaluation of all applications</w:t>
      </w:r>
    </w:p>
    <w:p w:rsidR="00E91D94" w:rsidRDefault="00380C24" w:rsidP="00E91D94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Evaluate all architecture for Composite data elements using java and xml and prepare layouts for all logical models and maintain database objects for various application components</w:t>
      </w:r>
    </w:p>
    <w:p w:rsidR="00E91D94" w:rsidRPr="00E33C85" w:rsidRDefault="00380C24" w:rsidP="00E91D94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implement various structures for all physical objects and recommend changes on application through efficient statistical structures.</w:t>
      </w:r>
    </w:p>
    <w:p w:rsidR="00E91D94" w:rsidRPr="00E33C85" w:rsidRDefault="00380C24" w:rsidP="00E91D94">
      <w:pPr>
        <w:numPr>
          <w:ilvl w:val="0"/>
          <w:numId w:val="3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Monitor and identify specific programming languages and recommend enhancement to all </w:t>
      </w:r>
      <w:r>
        <w:rPr>
          <w:rFonts w:ascii="Arial" w:hAnsi="Arial" w:cs="Arial"/>
          <w:sz w:val="22"/>
          <w:szCs w:val="22"/>
        </w:rPr>
        <w:lastRenderedPageBreak/>
        <w:t>programs and evaluate all software resolution.</w:t>
      </w:r>
    </w:p>
    <w:p w:rsidR="00E91D94" w:rsidRPr="000C539F" w:rsidRDefault="00380C24" w:rsidP="00E91D94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0C539F">
        <w:rPr>
          <w:rFonts w:ascii="Arial" w:hAnsi="Arial" w:cs="Arial"/>
          <w:sz w:val="22"/>
          <w:szCs w:val="22"/>
        </w:rPr>
        <w:t>Collaborate with various departments and perform research on all data processing functions.</w:t>
      </w:r>
    </w:p>
    <w:p w:rsidR="00653062" w:rsidRPr="000C539F" w:rsidRDefault="00653062" w:rsidP="0065306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0C539F">
        <w:rPr>
          <w:rFonts w:ascii="Arial" w:hAnsi="Arial" w:cs="Arial"/>
          <w:b/>
          <w:sz w:val="22"/>
          <w:szCs w:val="22"/>
        </w:rPr>
        <w:t>Environment:</w:t>
      </w:r>
      <w:r w:rsidRPr="000C539F">
        <w:rPr>
          <w:rFonts w:ascii="Arial" w:hAnsi="Arial" w:cs="Arial"/>
          <w:sz w:val="22"/>
          <w:szCs w:val="22"/>
        </w:rPr>
        <w:t xml:space="preserve"> Clarity 14.1, Agile, Rally, Java EE, Oracle, Spring, Maven, Tomcat, Hibernate, SOA, XML, SOA, Portlet, Multithreading, JIRA, Security</w:t>
      </w:r>
    </w:p>
    <w:p w:rsidR="00AF2A11" w:rsidRDefault="00AF2A11" w:rsidP="00DE2E4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AF2A11" w:rsidRDefault="00AF2A11" w:rsidP="00DE2E4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DE2E4D" w:rsidRPr="00E33C85" w:rsidRDefault="00DE2E4D" w:rsidP="00DE2E4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Pr="00E33C85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="00C45312">
        <w:rPr>
          <w:rFonts w:ascii="Arial" w:hAnsi="Arial" w:cs="Arial"/>
          <w:b/>
          <w:sz w:val="22"/>
          <w:szCs w:val="22"/>
        </w:rPr>
        <w:t>JARM Consulting Inc</w:t>
      </w:r>
      <w:r w:rsidR="00EC5AAE">
        <w:rPr>
          <w:rFonts w:ascii="Arial" w:hAnsi="Arial" w:cs="Arial"/>
          <w:b/>
          <w:sz w:val="22"/>
          <w:szCs w:val="22"/>
        </w:rPr>
        <w:t>.</w:t>
      </w:r>
      <w:r w:rsidRPr="00E33C85">
        <w:rPr>
          <w:rFonts w:ascii="Arial" w:hAnsi="Arial" w:cs="Arial"/>
          <w:b/>
          <w:sz w:val="22"/>
          <w:szCs w:val="22"/>
        </w:rPr>
        <w:t xml:space="preserve"> </w:t>
      </w:r>
      <w:r w:rsidR="00C45312">
        <w:rPr>
          <w:rFonts w:ascii="Arial" w:hAnsi="Arial" w:cs="Arial"/>
          <w:sz w:val="22"/>
          <w:szCs w:val="22"/>
        </w:rPr>
        <w:t>Toronto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C45312">
        <w:rPr>
          <w:rFonts w:ascii="Arial" w:hAnsi="Arial" w:cs="Arial"/>
          <w:sz w:val="22"/>
          <w:szCs w:val="22"/>
        </w:rPr>
        <w:t xml:space="preserve">ON </w:t>
      </w:r>
      <w:r w:rsidR="00315F9F">
        <w:rPr>
          <w:rFonts w:ascii="Arial" w:hAnsi="Arial" w:cs="Arial"/>
          <w:sz w:val="22"/>
          <w:szCs w:val="22"/>
        </w:rPr>
        <w:tab/>
      </w:r>
      <w:r w:rsidR="00315F9F">
        <w:rPr>
          <w:rFonts w:ascii="Arial" w:hAnsi="Arial" w:cs="Arial"/>
          <w:sz w:val="22"/>
          <w:szCs w:val="22"/>
        </w:rPr>
        <w:tab/>
      </w:r>
      <w:r w:rsidR="003F7A33">
        <w:rPr>
          <w:rFonts w:ascii="Arial" w:hAnsi="Arial" w:cs="Arial"/>
          <w:sz w:val="22"/>
          <w:szCs w:val="22"/>
        </w:rPr>
        <w:tab/>
      </w:r>
      <w:r w:rsidR="00B72C9D">
        <w:rPr>
          <w:rFonts w:ascii="Arial" w:hAnsi="Arial" w:cs="Arial"/>
          <w:sz w:val="22"/>
          <w:szCs w:val="22"/>
        </w:rPr>
        <w:tab/>
      </w:r>
      <w:r w:rsidR="00C45312">
        <w:rPr>
          <w:rFonts w:ascii="Arial" w:hAnsi="Arial" w:cs="Arial"/>
          <w:b/>
          <w:sz w:val="22"/>
          <w:szCs w:val="22"/>
        </w:rPr>
        <w:t>Feb</w:t>
      </w:r>
      <w:r>
        <w:rPr>
          <w:rFonts w:ascii="Arial" w:hAnsi="Arial" w:cs="Arial"/>
          <w:b/>
          <w:sz w:val="22"/>
          <w:szCs w:val="22"/>
        </w:rPr>
        <w:t xml:space="preserve"> 14</w:t>
      </w:r>
      <w:r w:rsidR="00C45312">
        <w:rPr>
          <w:rFonts w:ascii="Arial" w:hAnsi="Arial" w:cs="Arial"/>
          <w:b/>
          <w:sz w:val="22"/>
          <w:szCs w:val="22"/>
        </w:rPr>
        <w:t xml:space="preserve"> to </w:t>
      </w:r>
      <w:r w:rsidR="00823AE1">
        <w:rPr>
          <w:rFonts w:ascii="Arial" w:hAnsi="Arial" w:cs="Arial"/>
          <w:b/>
          <w:sz w:val="22"/>
          <w:szCs w:val="22"/>
        </w:rPr>
        <w:t>July</w:t>
      </w:r>
      <w:r w:rsidR="00E91D94">
        <w:rPr>
          <w:rFonts w:ascii="Arial" w:hAnsi="Arial" w:cs="Arial"/>
          <w:b/>
          <w:sz w:val="22"/>
          <w:szCs w:val="22"/>
        </w:rPr>
        <w:t xml:space="preserve"> 14</w:t>
      </w:r>
    </w:p>
    <w:p w:rsidR="00B70D66" w:rsidRDefault="00DE2E4D" w:rsidP="00C4531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A53019" w:rsidRPr="00E33C85" w:rsidRDefault="00C45312" w:rsidP="00C4531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A53019" w:rsidRDefault="00484003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Decompose high-level business requirements from Business and developed lower-level stories that can be readily assigned to development team.</w:t>
      </w:r>
    </w:p>
    <w:p w:rsidR="00484003" w:rsidRDefault="00484003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 as SME in all CA PPM modules including Financial Management, Portfolio Management and Resource Management.</w:t>
      </w:r>
    </w:p>
    <w:p w:rsidR="00484003" w:rsidRDefault="00484003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Evaluate existing processes and procedures to find improvement opportunities.</w:t>
      </w:r>
    </w:p>
    <w:p w:rsidR="00484003" w:rsidRDefault="00484003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Assess and address the implications of proposed ore requested changes on existing functionality and processes.</w:t>
      </w:r>
    </w:p>
    <w:p w:rsidR="00484003" w:rsidRDefault="00484003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 the change management process to ensure appropriate communication and documentation.</w:t>
      </w:r>
    </w:p>
    <w:p w:rsidR="00484003" w:rsidRDefault="00484003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the health of Clarity and raise tickets with CA to address issues.</w:t>
      </w:r>
    </w:p>
    <w:p w:rsidR="00C45312" w:rsidRDefault="00C45312" w:rsidP="00C45312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Contribute to </w:t>
      </w:r>
      <w:r>
        <w:rPr>
          <w:rFonts w:ascii="Arial" w:hAnsi="Arial" w:cs="Arial"/>
          <w:sz w:val="22"/>
          <w:szCs w:val="22"/>
        </w:rPr>
        <w:t>client’s</w:t>
      </w:r>
      <w:r w:rsidRPr="00E33C85">
        <w:rPr>
          <w:rFonts w:ascii="Arial" w:hAnsi="Arial" w:cs="Arial"/>
          <w:sz w:val="22"/>
          <w:szCs w:val="22"/>
        </w:rPr>
        <w:t xml:space="preserve"> requirements, development, coding configuration and release management guidelines, procedures, best practices and documentation.</w:t>
      </w:r>
    </w:p>
    <w:p w:rsidR="00E85ECF" w:rsidRDefault="00AB3A96" w:rsidP="00E85ECF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</w:t>
      </w:r>
      <w:r w:rsidR="00C45312" w:rsidRPr="00CF7B42">
        <w:rPr>
          <w:rFonts w:ascii="Arial" w:hAnsi="Arial" w:cs="Arial"/>
          <w:sz w:val="22"/>
          <w:szCs w:val="22"/>
        </w:rPr>
        <w:t xml:space="preserve"> in creation of prototypes to demonstrate approaches for new initiatives.</w:t>
      </w:r>
      <w:r w:rsidR="00E85ECF" w:rsidRPr="00E33C85">
        <w:rPr>
          <w:rFonts w:ascii="Arial" w:hAnsi="Arial" w:cs="Arial"/>
          <w:b/>
          <w:sz w:val="22"/>
          <w:szCs w:val="22"/>
        </w:rPr>
        <w:t xml:space="preserve"> </w:t>
      </w:r>
    </w:p>
    <w:p w:rsidR="0016304F" w:rsidRPr="00E33C85" w:rsidRDefault="00C45312" w:rsidP="005F0E7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13.3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14074B" w:rsidRDefault="0014074B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2C3842" w:rsidRDefault="002C3842" w:rsidP="00C7198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C7198A" w:rsidRPr="00E33C85" w:rsidRDefault="00EA437C" w:rsidP="00C7198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="00C7198A" w:rsidRPr="00E33C85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C7198A" w:rsidRPr="00E33C85">
        <w:rPr>
          <w:rFonts w:ascii="Arial" w:hAnsi="Arial" w:cs="Arial"/>
          <w:b/>
          <w:sz w:val="22"/>
          <w:szCs w:val="22"/>
        </w:rPr>
        <w:t xml:space="preserve">Verizon Wireless, </w:t>
      </w:r>
      <w:r w:rsidR="00C7198A" w:rsidRPr="00E33C85">
        <w:rPr>
          <w:rFonts w:ascii="Arial" w:hAnsi="Arial" w:cs="Arial"/>
          <w:sz w:val="22"/>
          <w:szCs w:val="22"/>
        </w:rPr>
        <w:t>Orangeburg, NY (</w:t>
      </w:r>
      <w:hyperlink r:id="rId12" w:history="1">
        <w:r w:rsidR="003F7A33" w:rsidRPr="006453A0">
          <w:rPr>
            <w:rStyle w:val="Hyperlink"/>
          </w:rPr>
          <w:t>www.verizonwireless.com</w:t>
        </w:r>
      </w:hyperlink>
      <w:r w:rsidR="00686830" w:rsidRPr="00E33C85">
        <w:rPr>
          <w:rFonts w:ascii="Arial" w:hAnsi="Arial" w:cs="Arial"/>
          <w:sz w:val="22"/>
          <w:szCs w:val="22"/>
        </w:rPr>
        <w:t xml:space="preserve">) </w:t>
      </w:r>
      <w:r w:rsidR="004D1A80" w:rsidRPr="00E33C85">
        <w:rPr>
          <w:rFonts w:ascii="Arial" w:hAnsi="Arial" w:cs="Arial"/>
          <w:sz w:val="22"/>
          <w:szCs w:val="22"/>
        </w:rPr>
        <w:tab/>
      </w:r>
      <w:r w:rsidR="008A6CF2" w:rsidRPr="00E33C85">
        <w:rPr>
          <w:rFonts w:ascii="Arial" w:hAnsi="Arial" w:cs="Arial"/>
          <w:b/>
          <w:sz w:val="22"/>
          <w:szCs w:val="22"/>
        </w:rPr>
        <w:t>Mar</w:t>
      </w:r>
      <w:r w:rsidR="00C7198A" w:rsidRPr="00E33C85">
        <w:rPr>
          <w:rFonts w:ascii="Arial" w:hAnsi="Arial" w:cs="Arial"/>
          <w:b/>
          <w:sz w:val="22"/>
          <w:szCs w:val="22"/>
        </w:rPr>
        <w:t xml:space="preserve"> 12 to </w:t>
      </w:r>
      <w:r w:rsidR="00197D9D">
        <w:rPr>
          <w:rFonts w:ascii="Arial" w:hAnsi="Arial" w:cs="Arial"/>
          <w:b/>
          <w:sz w:val="22"/>
          <w:szCs w:val="22"/>
        </w:rPr>
        <w:t>Jan 14</w:t>
      </w:r>
    </w:p>
    <w:p w:rsidR="00C7198A" w:rsidRDefault="00C7198A" w:rsidP="00C7198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</w:t>
      </w:r>
      <w:r w:rsidR="00B95B26">
        <w:rPr>
          <w:rFonts w:ascii="Arial" w:hAnsi="Arial" w:cs="Arial"/>
          <w:sz w:val="22"/>
          <w:szCs w:val="22"/>
        </w:rPr>
        <w:t>:</w:t>
      </w:r>
      <w:r w:rsidR="00B95B26">
        <w:rPr>
          <w:rFonts w:ascii="Arial" w:hAnsi="Arial" w:cs="Arial"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</w:t>
      </w:r>
      <w:r w:rsidRPr="00E33C85">
        <w:rPr>
          <w:rFonts w:ascii="Arial" w:hAnsi="Arial" w:cs="Arial"/>
          <w:sz w:val="22"/>
          <w:szCs w:val="22"/>
        </w:rPr>
        <w:t xml:space="preserve">PPM </w:t>
      </w:r>
      <w:r w:rsidR="00781853" w:rsidRPr="00E33C85">
        <w:rPr>
          <w:rFonts w:ascii="Arial" w:hAnsi="Arial" w:cs="Arial"/>
          <w:sz w:val="22"/>
          <w:szCs w:val="22"/>
        </w:rPr>
        <w:t xml:space="preserve">Implementation, </w:t>
      </w:r>
      <w:r w:rsidRPr="00E33C85">
        <w:rPr>
          <w:rFonts w:ascii="Arial" w:hAnsi="Arial" w:cs="Arial"/>
          <w:sz w:val="22"/>
          <w:szCs w:val="22"/>
        </w:rPr>
        <w:t>Migration</w:t>
      </w:r>
      <w:r w:rsidR="001B1CE3" w:rsidRPr="00E33C85">
        <w:rPr>
          <w:rFonts w:ascii="Arial" w:hAnsi="Arial" w:cs="Arial"/>
          <w:sz w:val="22"/>
          <w:szCs w:val="22"/>
        </w:rPr>
        <w:t>, Integration</w:t>
      </w:r>
      <w:r w:rsidR="00C56939" w:rsidRPr="00E33C85">
        <w:rPr>
          <w:rFonts w:ascii="Arial" w:hAnsi="Arial" w:cs="Arial"/>
          <w:sz w:val="22"/>
          <w:szCs w:val="22"/>
        </w:rPr>
        <w:t xml:space="preserve">, </w:t>
      </w:r>
      <w:r w:rsidR="00BA789A" w:rsidRPr="00E33C85">
        <w:rPr>
          <w:rFonts w:ascii="Arial" w:hAnsi="Arial" w:cs="Arial"/>
          <w:sz w:val="22"/>
          <w:szCs w:val="22"/>
        </w:rPr>
        <w:t>Enhancement</w:t>
      </w:r>
      <w:r w:rsidR="00BA789A">
        <w:rPr>
          <w:rFonts w:ascii="Arial" w:hAnsi="Arial" w:cs="Arial"/>
          <w:sz w:val="22"/>
          <w:szCs w:val="22"/>
        </w:rPr>
        <w:t xml:space="preserve">, </w:t>
      </w:r>
      <w:r w:rsidRPr="00E33C85">
        <w:rPr>
          <w:rFonts w:ascii="Arial" w:hAnsi="Arial" w:cs="Arial"/>
          <w:sz w:val="22"/>
          <w:szCs w:val="22"/>
        </w:rPr>
        <w:t>Rollout</w:t>
      </w:r>
      <w:r w:rsidR="00C56939" w:rsidRPr="00E33C85">
        <w:rPr>
          <w:rFonts w:ascii="Arial" w:hAnsi="Arial" w:cs="Arial"/>
          <w:sz w:val="22"/>
          <w:szCs w:val="22"/>
        </w:rPr>
        <w:t xml:space="preserve"> and support</w:t>
      </w:r>
    </w:p>
    <w:p w:rsidR="003F7A33" w:rsidRDefault="00EA437C" w:rsidP="00C7198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F042AD">
        <w:rPr>
          <w:rFonts w:ascii="Arial" w:hAnsi="Arial" w:cs="Arial"/>
          <w:sz w:val="22"/>
          <w:szCs w:val="22"/>
        </w:rPr>
        <w:t>Sr. Developer</w:t>
      </w:r>
      <w:r w:rsidR="00B70D66">
        <w:rPr>
          <w:rFonts w:ascii="Arial" w:hAnsi="Arial" w:cs="Arial"/>
          <w:sz w:val="22"/>
          <w:szCs w:val="22"/>
        </w:rPr>
        <w:t xml:space="preserve">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C7198A" w:rsidRPr="00E33C85" w:rsidRDefault="00C7198A" w:rsidP="00C7198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687418" w:rsidRPr="00687418" w:rsidRDefault="00687418" w:rsidP="00687418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Leading Primavera and NPD projects migration into Clarity for Network/IT business unit</w:t>
      </w:r>
    </w:p>
    <w:p w:rsidR="00E11322" w:rsidRDefault="00E11322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Participate in the business-requirements process for enhancing existing PPM tools.</w:t>
      </w:r>
    </w:p>
    <w:p w:rsidR="00D13887" w:rsidRDefault="0071030B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</w:t>
      </w:r>
      <w:r w:rsidR="00D13887">
        <w:rPr>
          <w:rFonts w:ascii="Arial" w:hAnsi="Arial" w:cs="Arial"/>
          <w:sz w:val="22"/>
          <w:szCs w:val="22"/>
        </w:rPr>
        <w:t xml:space="preserve"> with stakeholders to complete functional or impact reviews of enhancement requests.</w:t>
      </w:r>
    </w:p>
    <w:p w:rsidR="0073416F" w:rsidRDefault="0073416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with requesting organization to clarify business needs and requirements.</w:t>
      </w:r>
    </w:p>
    <w:p w:rsidR="0073416F" w:rsidRDefault="0073416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 approach documents and working with the requestor group to achieve signoff.</w:t>
      </w:r>
    </w:p>
    <w:p w:rsidR="0073416F" w:rsidRDefault="0073416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Designing, developing and implementing approved enhancement requests.</w:t>
      </w:r>
    </w:p>
    <w:p w:rsidR="0073416F" w:rsidRDefault="006B6D66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fixes for bugs and defects that are identified in production</w:t>
      </w:r>
      <w:r w:rsidR="0073416F">
        <w:rPr>
          <w:rFonts w:ascii="Arial" w:hAnsi="Arial" w:cs="Arial"/>
          <w:sz w:val="22"/>
          <w:szCs w:val="22"/>
        </w:rPr>
        <w:t>.</w:t>
      </w:r>
    </w:p>
    <w:p w:rsidR="006B6D66" w:rsidRDefault="00315F9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Identifying inefficiencies</w:t>
      </w:r>
      <w:r w:rsidR="006B6D66">
        <w:rPr>
          <w:rFonts w:ascii="Arial" w:hAnsi="Arial" w:cs="Arial"/>
          <w:sz w:val="22"/>
          <w:szCs w:val="22"/>
        </w:rPr>
        <w:t xml:space="preserve"> issues in production and developing more efficient alternatives.</w:t>
      </w:r>
    </w:p>
    <w:p w:rsidR="006B6D66" w:rsidRDefault="006B6D66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Installing upgrades, patches, and break fixes provided by CA.</w:t>
      </w:r>
    </w:p>
    <w:p w:rsidR="0073416F" w:rsidRDefault="0073416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Modifying testing scripts and training materials to reflect changes to the application</w:t>
      </w:r>
    </w:p>
    <w:p w:rsidR="0073416F" w:rsidRDefault="0073416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Assisting the Production team in troubleshooting defects. Coordinate knowledge sharing/turnovers when necessary</w:t>
      </w:r>
    </w:p>
    <w:p w:rsidR="0073416F" w:rsidRPr="00CF7B42" w:rsidRDefault="0073416F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CF7B42">
        <w:rPr>
          <w:rFonts w:ascii="Arial" w:hAnsi="Arial" w:cs="Arial"/>
          <w:sz w:val="22"/>
          <w:szCs w:val="22"/>
        </w:rPr>
        <w:t>Assisting in creation of prototypes to demonstrate approaches for new initiatives.</w:t>
      </w:r>
    </w:p>
    <w:p w:rsidR="00E11322" w:rsidRPr="00E33C85" w:rsidRDefault="00E11322" w:rsidP="00CB3FBF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Maintain configurations and customizations between the Clarity PPM environments.</w:t>
      </w:r>
    </w:p>
    <w:p w:rsidR="00E11322" w:rsidRPr="00E33C85" w:rsidRDefault="00E11322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Thoroughly test all enhancements in the Dev/QA environment before migrating the</w:t>
      </w:r>
      <w:r w:rsidR="003A031D" w:rsidRPr="00E33C85">
        <w:rPr>
          <w:rFonts w:ascii="Arial" w:hAnsi="Arial" w:cs="Arial"/>
          <w:sz w:val="22"/>
          <w:szCs w:val="22"/>
        </w:rPr>
        <w:t>m to the P</w:t>
      </w:r>
      <w:r w:rsidR="00772FF3" w:rsidRPr="00E33C85">
        <w:rPr>
          <w:rFonts w:ascii="Arial" w:hAnsi="Arial" w:cs="Arial"/>
          <w:sz w:val="22"/>
          <w:szCs w:val="22"/>
        </w:rPr>
        <w:t>r</w:t>
      </w:r>
      <w:r w:rsidR="003A031D" w:rsidRPr="00E33C85">
        <w:rPr>
          <w:rFonts w:ascii="Arial" w:hAnsi="Arial" w:cs="Arial"/>
          <w:sz w:val="22"/>
          <w:szCs w:val="22"/>
        </w:rPr>
        <w:t xml:space="preserve">oduction environment </w:t>
      </w:r>
      <w:r w:rsidR="00D26D4C">
        <w:rPr>
          <w:rFonts w:ascii="Arial" w:hAnsi="Arial" w:cs="Arial"/>
          <w:sz w:val="22"/>
          <w:szCs w:val="22"/>
        </w:rPr>
        <w:t>using</w:t>
      </w:r>
      <w:r w:rsidR="003A031D" w:rsidRPr="00E33C85">
        <w:rPr>
          <w:rFonts w:ascii="Arial" w:hAnsi="Arial" w:cs="Arial"/>
          <w:sz w:val="22"/>
          <w:szCs w:val="22"/>
        </w:rPr>
        <w:t xml:space="preserve"> Test and D</w:t>
      </w:r>
      <w:r w:rsidR="00772FF3" w:rsidRPr="00E33C85">
        <w:rPr>
          <w:rFonts w:ascii="Arial" w:hAnsi="Arial" w:cs="Arial"/>
          <w:sz w:val="22"/>
          <w:szCs w:val="22"/>
        </w:rPr>
        <w:t>eployment script.</w:t>
      </w:r>
    </w:p>
    <w:p w:rsidR="00E2218C" w:rsidRPr="00E33C85" w:rsidRDefault="00E2218C" w:rsidP="00686830">
      <w:pPr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Research and evaluate additional PPM tools as needed to assess their technical capabilities for meeting new business requirements.</w:t>
      </w:r>
    </w:p>
    <w:p w:rsidR="005B0A1A" w:rsidRDefault="00182210" w:rsidP="00F452E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="001A0717" w:rsidRPr="00E33C85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13.2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6A22A2">
        <w:rPr>
          <w:rFonts w:ascii="Arial" w:hAnsi="Arial" w:cs="Arial"/>
          <w:sz w:val="22"/>
          <w:szCs w:val="22"/>
        </w:rPr>
        <w:t>SOA, XML, SOAP</w:t>
      </w:r>
      <w:r w:rsidR="00E57A18">
        <w:rPr>
          <w:rFonts w:ascii="Arial" w:hAnsi="Arial" w:cs="Arial"/>
          <w:sz w:val="22"/>
          <w:szCs w:val="22"/>
        </w:rPr>
        <w:t xml:space="preserve">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097EED" w:rsidRDefault="00097EED" w:rsidP="00F547F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F547F2" w:rsidRPr="00E33C85" w:rsidRDefault="00EA437C" w:rsidP="00F547F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Company</w:t>
      </w:r>
      <w:r w:rsidR="00F547F2" w:rsidRPr="00E33C85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5E1D5E">
        <w:rPr>
          <w:rFonts w:ascii="Arial" w:hAnsi="Arial" w:cs="Arial"/>
          <w:b/>
          <w:sz w:val="22"/>
          <w:szCs w:val="22"/>
        </w:rPr>
        <w:t>BlackBerry</w:t>
      </w:r>
      <w:r w:rsidR="00F547F2" w:rsidRPr="00E33C85">
        <w:rPr>
          <w:rFonts w:ascii="Arial" w:hAnsi="Arial" w:cs="Arial"/>
          <w:b/>
          <w:sz w:val="22"/>
          <w:szCs w:val="22"/>
        </w:rPr>
        <w:t xml:space="preserve">, </w:t>
      </w:r>
      <w:r w:rsidR="00F547F2" w:rsidRPr="00E33C85">
        <w:rPr>
          <w:rFonts w:ascii="Arial" w:hAnsi="Arial" w:cs="Arial"/>
          <w:sz w:val="22"/>
          <w:szCs w:val="22"/>
        </w:rPr>
        <w:t xml:space="preserve">Waterloo, Canada </w:t>
      </w:r>
      <w:r w:rsidR="00F547F2" w:rsidRPr="00C47EB1">
        <w:rPr>
          <w:rStyle w:val="IntenseEmphasis"/>
        </w:rPr>
        <w:t>(</w:t>
      </w:r>
      <w:hyperlink r:id="rId13" w:history="1">
        <w:r w:rsidR="003F7A33" w:rsidRPr="006453A0">
          <w:rPr>
            <w:rStyle w:val="Hyperlink"/>
          </w:rPr>
          <w:t>www.rim.com</w:t>
        </w:r>
      </w:hyperlink>
      <w:r w:rsidR="003F7A33">
        <w:rPr>
          <w:rStyle w:val="IntenseEmphasis"/>
        </w:rPr>
        <w:t>)</w:t>
      </w:r>
      <w:r w:rsidR="003600CC">
        <w:rPr>
          <w:rFonts w:ascii="Arial" w:hAnsi="Arial" w:cs="Arial"/>
          <w:sz w:val="22"/>
          <w:szCs w:val="22"/>
        </w:rPr>
        <w:t xml:space="preserve">         </w:t>
      </w:r>
      <w:r w:rsidR="003F7A33">
        <w:rPr>
          <w:rFonts w:ascii="Arial" w:hAnsi="Arial" w:cs="Arial"/>
          <w:sz w:val="22"/>
          <w:szCs w:val="22"/>
        </w:rPr>
        <w:tab/>
      </w:r>
      <w:r w:rsidR="00AB0094">
        <w:rPr>
          <w:rFonts w:ascii="Arial" w:hAnsi="Arial" w:cs="Arial"/>
          <w:sz w:val="22"/>
          <w:szCs w:val="22"/>
        </w:rPr>
        <w:tab/>
      </w:r>
      <w:r w:rsidR="00F547F2" w:rsidRPr="00E33C85">
        <w:rPr>
          <w:rFonts w:ascii="Arial" w:hAnsi="Arial" w:cs="Arial"/>
          <w:b/>
          <w:sz w:val="22"/>
          <w:szCs w:val="22"/>
        </w:rPr>
        <w:t xml:space="preserve">Nov 11 to </w:t>
      </w:r>
      <w:r w:rsidR="00517138" w:rsidRPr="00E33C85">
        <w:rPr>
          <w:rFonts w:ascii="Arial" w:hAnsi="Arial" w:cs="Arial"/>
          <w:b/>
          <w:sz w:val="22"/>
          <w:szCs w:val="22"/>
        </w:rPr>
        <w:t>Feb 12</w:t>
      </w:r>
    </w:p>
    <w:p w:rsidR="00F547F2" w:rsidRDefault="00F547F2" w:rsidP="00F547F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</w:t>
      </w:r>
      <w:r w:rsidR="00B95B26">
        <w:rPr>
          <w:rFonts w:ascii="Arial" w:hAnsi="Arial" w:cs="Arial"/>
          <w:b/>
          <w:sz w:val="22"/>
          <w:szCs w:val="22"/>
        </w:rPr>
        <w:t>:</w:t>
      </w:r>
      <w:r w:rsidR="00B95B26">
        <w:rPr>
          <w:rFonts w:ascii="Arial" w:hAnsi="Arial" w:cs="Arial"/>
          <w:b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</w:t>
      </w:r>
      <w:r w:rsidR="00CB42A1" w:rsidRPr="00E33C85">
        <w:rPr>
          <w:rFonts w:ascii="Arial" w:hAnsi="Arial" w:cs="Arial"/>
          <w:sz w:val="22"/>
          <w:szCs w:val="22"/>
        </w:rPr>
        <w:t>PPM Implementation</w:t>
      </w:r>
      <w:r w:rsidR="00A509FE" w:rsidRPr="00E33C85">
        <w:rPr>
          <w:rFonts w:ascii="Arial" w:hAnsi="Arial" w:cs="Arial"/>
          <w:sz w:val="22"/>
          <w:szCs w:val="22"/>
        </w:rPr>
        <w:t>,</w:t>
      </w:r>
      <w:r w:rsidR="00BA789A">
        <w:rPr>
          <w:rFonts w:ascii="Arial" w:hAnsi="Arial" w:cs="Arial"/>
          <w:sz w:val="22"/>
          <w:szCs w:val="22"/>
        </w:rPr>
        <w:t xml:space="preserve"> </w:t>
      </w:r>
      <w:r w:rsidR="00BA789A" w:rsidRPr="00E33C85">
        <w:rPr>
          <w:rFonts w:ascii="Arial" w:hAnsi="Arial" w:cs="Arial"/>
          <w:sz w:val="22"/>
          <w:szCs w:val="22"/>
        </w:rPr>
        <w:t>Enhancement</w:t>
      </w:r>
      <w:r w:rsidR="00A509FE" w:rsidRPr="00E33C85">
        <w:rPr>
          <w:rFonts w:ascii="Arial" w:hAnsi="Arial" w:cs="Arial"/>
          <w:sz w:val="22"/>
          <w:szCs w:val="22"/>
        </w:rPr>
        <w:t xml:space="preserve"> Integration</w:t>
      </w:r>
      <w:r w:rsidR="00C56939" w:rsidRPr="00E33C85">
        <w:rPr>
          <w:rFonts w:ascii="Arial" w:hAnsi="Arial" w:cs="Arial"/>
          <w:sz w:val="22"/>
          <w:szCs w:val="22"/>
        </w:rPr>
        <w:t xml:space="preserve">, </w:t>
      </w:r>
      <w:r w:rsidRPr="00E33C85">
        <w:rPr>
          <w:rFonts w:ascii="Arial" w:hAnsi="Arial" w:cs="Arial"/>
          <w:sz w:val="22"/>
          <w:szCs w:val="22"/>
        </w:rPr>
        <w:t>Rollout</w:t>
      </w:r>
      <w:r w:rsidR="00C56939" w:rsidRPr="00E33C85">
        <w:rPr>
          <w:rFonts w:ascii="Arial" w:hAnsi="Arial" w:cs="Arial"/>
          <w:sz w:val="22"/>
          <w:szCs w:val="22"/>
        </w:rPr>
        <w:t xml:space="preserve"> and production support</w:t>
      </w:r>
    </w:p>
    <w:p w:rsidR="00EA437C" w:rsidRPr="00E33C85" w:rsidRDefault="00EA437C" w:rsidP="00F547F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F547F2" w:rsidRPr="00E33C85" w:rsidRDefault="00F547F2" w:rsidP="00F547F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Coordinate with internal technical support teams, the tool(s) owner and the CA to resolve production issues and implement releases, patches and fixes.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Coordinate with Portfolio and Project Management Process owners to deliver custom enhancements to Clarity.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Maintain application configuration parameters and system related documentation.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Perform, enhance and tune SQ</w:t>
      </w:r>
      <w:r w:rsidR="00AC6141">
        <w:rPr>
          <w:rFonts w:ascii="Arial" w:hAnsi="Arial" w:cs="Arial"/>
          <w:sz w:val="22"/>
          <w:szCs w:val="22"/>
        </w:rPr>
        <w:t>L queries and stored procedures and WEBI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Document, analyze, track and resolve CA </w:t>
      </w:r>
      <w:r w:rsidR="00E33C85">
        <w:rPr>
          <w:rFonts w:ascii="Arial" w:hAnsi="Arial" w:cs="Arial"/>
          <w:sz w:val="22"/>
          <w:szCs w:val="22"/>
        </w:rPr>
        <w:t>PPM</w:t>
      </w:r>
      <w:r w:rsidRPr="00E33C85">
        <w:rPr>
          <w:rFonts w:ascii="Arial" w:hAnsi="Arial" w:cs="Arial"/>
          <w:sz w:val="22"/>
          <w:szCs w:val="22"/>
        </w:rPr>
        <w:t xml:space="preserve"> related issues and performance issues.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Test, implement and track custom developed enhancements, interfaces, portlets, functions, queries and stored procedures.</w:t>
      </w:r>
    </w:p>
    <w:p w:rsidR="00F547F2" w:rsidRPr="00E33C85" w:rsidRDefault="00F547F2" w:rsidP="00F547F2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Contribute to company’s PMO requirements, development, coding configuration and release management guidelines, procedures, best practices and documentation.</w:t>
      </w:r>
    </w:p>
    <w:p w:rsidR="00F547F2" w:rsidRPr="00E33C85" w:rsidRDefault="00F547F2" w:rsidP="00F547F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="0016304F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12.1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F547F2" w:rsidRPr="00E33C85" w:rsidRDefault="00F547F2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E92E74" w:rsidRPr="00E33C85" w:rsidRDefault="00E92E74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345960" w:rsidRPr="00E33C85" w:rsidRDefault="00EA437C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="001F0049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345960" w:rsidRPr="00E33C85">
        <w:rPr>
          <w:rFonts w:ascii="Arial" w:hAnsi="Arial" w:cs="Arial"/>
          <w:b/>
          <w:sz w:val="22"/>
          <w:szCs w:val="22"/>
        </w:rPr>
        <w:t xml:space="preserve">CMS Energy, </w:t>
      </w:r>
      <w:r w:rsidR="00345960" w:rsidRPr="00E33C85">
        <w:rPr>
          <w:rFonts w:ascii="Arial" w:hAnsi="Arial" w:cs="Arial"/>
          <w:sz w:val="22"/>
          <w:szCs w:val="22"/>
        </w:rPr>
        <w:t xml:space="preserve">Jackson, MI </w:t>
      </w:r>
      <w:r w:rsidR="00345960" w:rsidRPr="00C47EB1">
        <w:rPr>
          <w:rStyle w:val="IntenseEmphasis"/>
        </w:rPr>
        <w:t>(</w:t>
      </w:r>
      <w:hyperlink r:id="rId14" w:history="1">
        <w:r w:rsidR="003F7A33" w:rsidRPr="006453A0">
          <w:rPr>
            <w:rStyle w:val="Hyperlink"/>
          </w:rPr>
          <w:t>www.cmsenergy.com</w:t>
        </w:r>
      </w:hyperlink>
      <w:r w:rsidR="00345960" w:rsidRPr="00C47EB1">
        <w:rPr>
          <w:rStyle w:val="IntenseEmphasis"/>
        </w:rPr>
        <w:t>)</w:t>
      </w:r>
      <w:r w:rsidR="000D2D5F" w:rsidRPr="00C47EB1">
        <w:rPr>
          <w:rStyle w:val="IntenseEmphasis"/>
        </w:rPr>
        <w:tab/>
      </w:r>
      <w:r w:rsidR="000D2D5F" w:rsidRPr="00E33C85">
        <w:rPr>
          <w:rFonts w:ascii="Arial" w:hAnsi="Arial" w:cs="Arial"/>
          <w:sz w:val="22"/>
          <w:szCs w:val="22"/>
        </w:rPr>
        <w:tab/>
      </w:r>
      <w:r w:rsidR="00AB0094">
        <w:rPr>
          <w:rFonts w:ascii="Arial" w:hAnsi="Arial" w:cs="Arial"/>
          <w:sz w:val="22"/>
          <w:szCs w:val="22"/>
        </w:rPr>
        <w:tab/>
      </w:r>
      <w:r w:rsidR="000D2D5F" w:rsidRPr="00E33C85">
        <w:rPr>
          <w:rFonts w:ascii="Arial" w:hAnsi="Arial" w:cs="Arial"/>
          <w:b/>
          <w:sz w:val="22"/>
          <w:szCs w:val="22"/>
        </w:rPr>
        <w:t xml:space="preserve">Aug 11 to </w:t>
      </w:r>
      <w:r w:rsidR="00F547F2" w:rsidRPr="00E33C85">
        <w:rPr>
          <w:rFonts w:ascii="Arial" w:hAnsi="Arial" w:cs="Arial"/>
          <w:b/>
          <w:sz w:val="22"/>
          <w:szCs w:val="22"/>
        </w:rPr>
        <w:t>Oct 11</w:t>
      </w:r>
    </w:p>
    <w:p w:rsidR="00345960" w:rsidRDefault="00345960" w:rsidP="003459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</w:t>
      </w:r>
      <w:r w:rsidR="00B95B26">
        <w:rPr>
          <w:rFonts w:ascii="Arial" w:hAnsi="Arial" w:cs="Arial"/>
          <w:b/>
          <w:sz w:val="22"/>
          <w:szCs w:val="22"/>
        </w:rPr>
        <w:t>t:</w:t>
      </w:r>
      <w:r w:rsidR="00B95B26">
        <w:rPr>
          <w:rFonts w:ascii="Arial" w:hAnsi="Arial" w:cs="Arial"/>
          <w:b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</w:t>
      </w:r>
      <w:r w:rsidRPr="00E33C85">
        <w:rPr>
          <w:rFonts w:ascii="Arial" w:hAnsi="Arial" w:cs="Arial"/>
          <w:sz w:val="22"/>
          <w:szCs w:val="22"/>
        </w:rPr>
        <w:t xml:space="preserve">Clarity </w:t>
      </w:r>
      <w:r w:rsidR="00C56939" w:rsidRPr="00E33C85">
        <w:rPr>
          <w:rFonts w:ascii="Arial" w:hAnsi="Arial" w:cs="Arial"/>
          <w:sz w:val="22"/>
          <w:szCs w:val="22"/>
        </w:rPr>
        <w:t>PPM</w:t>
      </w:r>
      <w:r w:rsidR="00BA789A">
        <w:rPr>
          <w:rFonts w:ascii="Arial" w:hAnsi="Arial" w:cs="Arial"/>
          <w:sz w:val="22"/>
          <w:szCs w:val="22"/>
        </w:rPr>
        <w:t xml:space="preserve"> Implementation,</w:t>
      </w:r>
      <w:r w:rsidR="00C56939" w:rsidRPr="00E33C85">
        <w:rPr>
          <w:rFonts w:ascii="Arial" w:hAnsi="Arial" w:cs="Arial"/>
          <w:sz w:val="22"/>
          <w:szCs w:val="22"/>
        </w:rPr>
        <w:t xml:space="preserve"> </w:t>
      </w:r>
      <w:r w:rsidR="000D2D5F" w:rsidRPr="00E33C85">
        <w:rPr>
          <w:rFonts w:ascii="Arial" w:hAnsi="Arial" w:cs="Arial"/>
          <w:sz w:val="22"/>
          <w:szCs w:val="22"/>
        </w:rPr>
        <w:t>Support</w:t>
      </w:r>
      <w:r w:rsidR="00641082" w:rsidRPr="00E33C85">
        <w:rPr>
          <w:rFonts w:ascii="Arial" w:hAnsi="Arial" w:cs="Arial"/>
          <w:sz w:val="22"/>
          <w:szCs w:val="22"/>
        </w:rPr>
        <w:t xml:space="preserve"> and Enhancement</w:t>
      </w:r>
    </w:p>
    <w:p w:rsidR="00EA437C" w:rsidRPr="00E33C85" w:rsidRDefault="00EA437C" w:rsidP="003459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345960" w:rsidRPr="00E33C85" w:rsidRDefault="000D2D5F" w:rsidP="0034596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</w:t>
      </w:r>
      <w:r w:rsidR="00345960" w:rsidRPr="00E33C85">
        <w:rPr>
          <w:rFonts w:ascii="Arial" w:hAnsi="Arial" w:cs="Arial"/>
          <w:b/>
          <w:sz w:val="22"/>
          <w:szCs w:val="22"/>
        </w:rPr>
        <w:t>: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Coordinate with Portfolio and Project Management Process owners to deliver custom enhancements to Clarity.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Install, configure, test and implement CA </w:t>
      </w:r>
      <w:r w:rsidR="00226E8A">
        <w:rPr>
          <w:rFonts w:ascii="Arial" w:hAnsi="Arial" w:cs="Arial"/>
          <w:sz w:val="22"/>
          <w:szCs w:val="22"/>
        </w:rPr>
        <w:t>PPM</w:t>
      </w:r>
      <w:r w:rsidRPr="00E33C85">
        <w:rPr>
          <w:rFonts w:ascii="Arial" w:hAnsi="Arial" w:cs="Arial"/>
          <w:sz w:val="22"/>
          <w:szCs w:val="22"/>
        </w:rPr>
        <w:t xml:space="preserve"> and Actuate releases, patches and fixes.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Perform, enhance and tune SQL queries and stored procedures.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Document, analyze, track and resolve CA </w:t>
      </w:r>
      <w:r w:rsidR="00E33C85">
        <w:rPr>
          <w:rFonts w:ascii="Arial" w:hAnsi="Arial" w:cs="Arial"/>
          <w:sz w:val="22"/>
          <w:szCs w:val="22"/>
        </w:rPr>
        <w:t>PPM</w:t>
      </w:r>
      <w:r w:rsidRPr="00E33C85">
        <w:rPr>
          <w:rFonts w:ascii="Arial" w:hAnsi="Arial" w:cs="Arial"/>
          <w:sz w:val="22"/>
          <w:szCs w:val="22"/>
        </w:rPr>
        <w:t xml:space="preserve"> related issues and performance issues.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Support Risk, Issue, Change request and Defect tracking processes in CA </w:t>
      </w:r>
      <w:r w:rsidR="00226E8A">
        <w:rPr>
          <w:rFonts w:ascii="Arial" w:hAnsi="Arial" w:cs="Arial"/>
          <w:sz w:val="22"/>
          <w:szCs w:val="22"/>
        </w:rPr>
        <w:t>PPM</w:t>
      </w:r>
      <w:r w:rsidRPr="00E33C85">
        <w:rPr>
          <w:rFonts w:ascii="Arial" w:hAnsi="Arial" w:cs="Arial"/>
          <w:sz w:val="22"/>
          <w:szCs w:val="22"/>
        </w:rPr>
        <w:t xml:space="preserve"> System.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Analyze and create security requirements for application, report, web and database servers and integrations and interfaces with other tools. 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Analyze and create application backup/recovery tools, procedures and documentation.</w:t>
      </w:r>
    </w:p>
    <w:p w:rsidR="00345960" w:rsidRPr="00E33C85" w:rsidRDefault="00345960" w:rsidP="00345960">
      <w:pPr>
        <w:numPr>
          <w:ilvl w:val="0"/>
          <w:numId w:val="4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Contribute to company’s </w:t>
      </w:r>
      <w:r w:rsidR="007C5BCD" w:rsidRPr="00E33C85">
        <w:rPr>
          <w:rFonts w:ascii="Arial" w:hAnsi="Arial" w:cs="Arial"/>
          <w:sz w:val="22"/>
          <w:szCs w:val="22"/>
        </w:rPr>
        <w:t>PMO</w:t>
      </w:r>
      <w:r w:rsidRPr="00E33C85">
        <w:rPr>
          <w:rFonts w:ascii="Arial" w:hAnsi="Arial" w:cs="Arial"/>
          <w:sz w:val="22"/>
          <w:szCs w:val="22"/>
        </w:rPr>
        <w:t xml:space="preserve"> requirements, development, coding configuration and release management guidelines, procedures, best practices and documentation.</w:t>
      </w:r>
    </w:p>
    <w:p w:rsidR="001D6239" w:rsidRDefault="001D6239" w:rsidP="001D623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="00EB13B4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12.1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F452EA" w:rsidRDefault="00F452EA" w:rsidP="001D623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7A32D9" w:rsidRPr="00E33C85" w:rsidRDefault="007A32D9" w:rsidP="001D623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362CBF" w:rsidRPr="00E33C85" w:rsidRDefault="00EA437C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="001F0049">
        <w:rPr>
          <w:rFonts w:ascii="Arial" w:hAnsi="Arial" w:cs="Arial"/>
          <w:b/>
          <w:sz w:val="22"/>
          <w:szCs w:val="22"/>
        </w:rPr>
        <w:t>:</w:t>
      </w:r>
      <w:r w:rsidR="00B95B26">
        <w:rPr>
          <w:rFonts w:ascii="Arial" w:hAnsi="Arial" w:cs="Arial"/>
          <w:b/>
          <w:sz w:val="22"/>
          <w:szCs w:val="22"/>
        </w:rPr>
        <w:tab/>
      </w:r>
      <w:r w:rsidR="002D5ADC">
        <w:rPr>
          <w:rFonts w:ascii="Arial" w:hAnsi="Arial" w:cs="Arial"/>
          <w:b/>
          <w:sz w:val="22"/>
          <w:szCs w:val="22"/>
        </w:rPr>
        <w:t>Goldman Sachs</w:t>
      </w:r>
      <w:r w:rsidR="00362CBF" w:rsidRPr="00E33C85">
        <w:rPr>
          <w:rFonts w:ascii="Arial" w:hAnsi="Arial" w:cs="Arial"/>
          <w:b/>
          <w:sz w:val="22"/>
          <w:szCs w:val="22"/>
        </w:rPr>
        <w:t>,</w:t>
      </w:r>
      <w:r w:rsidR="00362CBF" w:rsidRPr="00E33C85">
        <w:rPr>
          <w:rFonts w:ascii="Arial" w:hAnsi="Arial" w:cs="Arial"/>
          <w:sz w:val="22"/>
          <w:szCs w:val="22"/>
        </w:rPr>
        <w:t xml:space="preserve"> </w:t>
      </w:r>
      <w:r w:rsidR="008100A0" w:rsidRPr="00E33C85">
        <w:rPr>
          <w:rFonts w:ascii="Arial" w:hAnsi="Arial" w:cs="Arial"/>
          <w:sz w:val="22"/>
          <w:szCs w:val="22"/>
        </w:rPr>
        <w:t>Jersey</w:t>
      </w:r>
      <w:r w:rsidR="008E083A" w:rsidRPr="00E33C85">
        <w:rPr>
          <w:rFonts w:ascii="Arial" w:hAnsi="Arial" w:cs="Arial"/>
          <w:sz w:val="22"/>
          <w:szCs w:val="22"/>
        </w:rPr>
        <w:t xml:space="preserve"> City</w:t>
      </w:r>
      <w:r w:rsidR="00A8348F" w:rsidRPr="00E33C85">
        <w:rPr>
          <w:rFonts w:ascii="Arial" w:hAnsi="Arial" w:cs="Arial"/>
          <w:sz w:val="22"/>
          <w:szCs w:val="22"/>
        </w:rPr>
        <w:t xml:space="preserve">, </w:t>
      </w:r>
      <w:r w:rsidR="008100A0" w:rsidRPr="00E33C85">
        <w:rPr>
          <w:rFonts w:ascii="Arial" w:hAnsi="Arial" w:cs="Arial"/>
          <w:sz w:val="22"/>
          <w:szCs w:val="22"/>
        </w:rPr>
        <w:t>NJ</w:t>
      </w:r>
      <w:r w:rsidR="00A8348F" w:rsidRPr="00E33C85">
        <w:rPr>
          <w:rFonts w:ascii="Arial" w:hAnsi="Arial" w:cs="Arial"/>
          <w:sz w:val="22"/>
          <w:szCs w:val="22"/>
        </w:rPr>
        <w:t xml:space="preserve"> </w:t>
      </w:r>
      <w:r w:rsidR="002D5ADC">
        <w:rPr>
          <w:rStyle w:val="IntenseEmphasis"/>
        </w:rPr>
        <w:t>(</w:t>
      </w:r>
      <w:hyperlink r:id="rId15" w:history="1">
        <w:r w:rsidR="002D5ADC" w:rsidRPr="00560809">
          <w:rPr>
            <w:rStyle w:val="Hyperlink"/>
          </w:rPr>
          <w:t>www.goldmanschs.com</w:t>
        </w:r>
      </w:hyperlink>
      <w:r w:rsidR="00A8348F" w:rsidRPr="00C47EB1">
        <w:rPr>
          <w:rStyle w:val="IntenseEmphasis"/>
        </w:rPr>
        <w:t>)</w:t>
      </w:r>
      <w:r w:rsidR="00A8348F" w:rsidRPr="00E33C85">
        <w:rPr>
          <w:rFonts w:ascii="Arial" w:hAnsi="Arial" w:cs="Arial"/>
          <w:sz w:val="22"/>
          <w:szCs w:val="22"/>
        </w:rPr>
        <w:t xml:space="preserve"> </w:t>
      </w:r>
      <w:r w:rsidR="001674A1" w:rsidRPr="00E33C85">
        <w:rPr>
          <w:rFonts w:ascii="Arial" w:hAnsi="Arial" w:cs="Arial"/>
          <w:sz w:val="22"/>
          <w:szCs w:val="22"/>
        </w:rPr>
        <w:tab/>
      </w:r>
      <w:r w:rsidR="001674A1" w:rsidRPr="00E33C85">
        <w:rPr>
          <w:rFonts w:ascii="Arial" w:hAnsi="Arial" w:cs="Arial"/>
          <w:b/>
          <w:sz w:val="22"/>
          <w:szCs w:val="22"/>
        </w:rPr>
        <w:t>Jan 11 to Jun 11</w:t>
      </w:r>
    </w:p>
    <w:p w:rsidR="00277F0D" w:rsidRDefault="00362CBF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Pr="00E33C85">
        <w:rPr>
          <w:rFonts w:ascii="Arial" w:hAnsi="Arial" w:cs="Arial"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</w:t>
      </w:r>
      <w:r w:rsidRPr="00E33C85">
        <w:rPr>
          <w:rFonts w:ascii="Arial" w:hAnsi="Arial" w:cs="Arial"/>
          <w:sz w:val="22"/>
          <w:szCs w:val="22"/>
        </w:rPr>
        <w:t>Clarity</w:t>
      </w:r>
      <w:r w:rsidR="00C56939" w:rsidRPr="00E33C85">
        <w:rPr>
          <w:rFonts w:ascii="Arial" w:hAnsi="Arial" w:cs="Arial"/>
          <w:sz w:val="22"/>
          <w:szCs w:val="22"/>
        </w:rPr>
        <w:t xml:space="preserve"> PPM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6330BE" w:rsidRPr="00E33C85">
        <w:rPr>
          <w:rFonts w:ascii="Arial" w:hAnsi="Arial" w:cs="Arial"/>
          <w:sz w:val="22"/>
          <w:szCs w:val="22"/>
        </w:rPr>
        <w:t>implementation</w:t>
      </w:r>
      <w:r w:rsidR="00A509FE" w:rsidRPr="00E33C85">
        <w:rPr>
          <w:rFonts w:ascii="Arial" w:hAnsi="Arial" w:cs="Arial"/>
          <w:sz w:val="22"/>
          <w:szCs w:val="22"/>
        </w:rPr>
        <w:t xml:space="preserve">, </w:t>
      </w:r>
      <w:r w:rsidRPr="00E33C85">
        <w:rPr>
          <w:rFonts w:ascii="Arial" w:hAnsi="Arial" w:cs="Arial"/>
          <w:sz w:val="22"/>
          <w:szCs w:val="22"/>
        </w:rPr>
        <w:t>migration</w:t>
      </w:r>
      <w:r w:rsidR="00C56939" w:rsidRPr="00E33C85">
        <w:rPr>
          <w:rFonts w:ascii="Arial" w:hAnsi="Arial" w:cs="Arial"/>
          <w:sz w:val="22"/>
          <w:szCs w:val="22"/>
        </w:rPr>
        <w:t xml:space="preserve">, </w:t>
      </w:r>
      <w:r w:rsidR="00A509FE" w:rsidRPr="00E33C85">
        <w:rPr>
          <w:rFonts w:ascii="Arial" w:hAnsi="Arial" w:cs="Arial"/>
          <w:sz w:val="22"/>
          <w:szCs w:val="22"/>
        </w:rPr>
        <w:t>integration</w:t>
      </w:r>
      <w:r w:rsidR="00C56939" w:rsidRPr="00E33C85">
        <w:rPr>
          <w:rFonts w:ascii="Arial" w:hAnsi="Arial" w:cs="Arial"/>
          <w:sz w:val="22"/>
          <w:szCs w:val="22"/>
        </w:rPr>
        <w:t xml:space="preserve"> and support</w:t>
      </w:r>
    </w:p>
    <w:p w:rsidR="006E1ECB" w:rsidRDefault="00EA437C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362CBF" w:rsidRPr="00E33C85" w:rsidRDefault="00362CBF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F72600" w:rsidRPr="00E33C85" w:rsidRDefault="00F72600" w:rsidP="00057E3C">
      <w:pPr>
        <w:numPr>
          <w:ilvl w:val="0"/>
          <w:numId w:val="4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Design</w:t>
      </w:r>
      <w:r w:rsidR="00523D32" w:rsidRPr="00E33C85">
        <w:rPr>
          <w:rFonts w:ascii="Arial" w:hAnsi="Arial" w:cs="Arial"/>
          <w:iCs/>
          <w:sz w:val="22"/>
          <w:szCs w:val="22"/>
        </w:rPr>
        <w:t>ed</w:t>
      </w:r>
      <w:r w:rsidRPr="00E33C85">
        <w:rPr>
          <w:rFonts w:ascii="Arial" w:hAnsi="Arial" w:cs="Arial"/>
          <w:iCs/>
          <w:sz w:val="22"/>
          <w:szCs w:val="22"/>
        </w:rPr>
        <w:t xml:space="preserve"> and developed open source XOG </w:t>
      </w:r>
      <w:r w:rsidR="00923F3C" w:rsidRPr="00E33C85">
        <w:rPr>
          <w:rFonts w:ascii="Arial" w:hAnsi="Arial" w:cs="Arial"/>
          <w:iCs/>
          <w:sz w:val="22"/>
          <w:szCs w:val="22"/>
        </w:rPr>
        <w:t xml:space="preserve">multithreading </w:t>
      </w:r>
      <w:r w:rsidRPr="00E33C85">
        <w:rPr>
          <w:rFonts w:ascii="Arial" w:hAnsi="Arial" w:cs="Arial"/>
          <w:iCs/>
          <w:sz w:val="22"/>
          <w:szCs w:val="22"/>
        </w:rPr>
        <w:t xml:space="preserve">framework using </w:t>
      </w:r>
      <w:r w:rsidR="00E22BBD" w:rsidRPr="00E33C85">
        <w:rPr>
          <w:rFonts w:ascii="Arial" w:hAnsi="Arial" w:cs="Arial"/>
          <w:iCs/>
          <w:sz w:val="22"/>
          <w:szCs w:val="22"/>
        </w:rPr>
        <w:t xml:space="preserve">Axis2, </w:t>
      </w:r>
      <w:r w:rsidRPr="00E33C85">
        <w:rPr>
          <w:rFonts w:ascii="Arial" w:hAnsi="Arial" w:cs="Arial"/>
          <w:iCs/>
          <w:sz w:val="22"/>
          <w:szCs w:val="22"/>
        </w:rPr>
        <w:t>JiBX, Spring, iBATIS</w:t>
      </w:r>
      <w:r w:rsidR="00706A93" w:rsidRPr="00E33C85">
        <w:rPr>
          <w:rFonts w:ascii="Arial" w:hAnsi="Arial" w:cs="Arial"/>
          <w:iCs/>
          <w:sz w:val="22"/>
          <w:szCs w:val="22"/>
        </w:rPr>
        <w:t xml:space="preserve">, </w:t>
      </w:r>
      <w:r w:rsidR="00811C6A" w:rsidRPr="00E33C85">
        <w:rPr>
          <w:rFonts w:ascii="Arial" w:hAnsi="Arial" w:cs="Arial"/>
          <w:iCs/>
          <w:sz w:val="22"/>
          <w:szCs w:val="22"/>
        </w:rPr>
        <w:t xml:space="preserve">SFTP, </w:t>
      </w:r>
      <w:r w:rsidR="006835BB" w:rsidRPr="00E33C85">
        <w:rPr>
          <w:rFonts w:ascii="Arial" w:hAnsi="Arial" w:cs="Arial"/>
          <w:iCs/>
          <w:sz w:val="22"/>
          <w:szCs w:val="22"/>
        </w:rPr>
        <w:t xml:space="preserve">Agile, </w:t>
      </w:r>
      <w:r w:rsidR="00706A93" w:rsidRPr="00E33C85">
        <w:rPr>
          <w:rFonts w:ascii="Arial" w:hAnsi="Arial" w:cs="Arial"/>
          <w:iCs/>
          <w:sz w:val="22"/>
          <w:szCs w:val="22"/>
        </w:rPr>
        <w:t>GnuGP</w:t>
      </w:r>
      <w:r w:rsidR="00923F3C" w:rsidRPr="00E33C85">
        <w:rPr>
          <w:rFonts w:ascii="Arial" w:hAnsi="Arial" w:cs="Arial"/>
          <w:iCs/>
          <w:sz w:val="22"/>
          <w:szCs w:val="22"/>
        </w:rPr>
        <w:t xml:space="preserve"> </w:t>
      </w:r>
      <w:r w:rsidRPr="00E33C85">
        <w:rPr>
          <w:rFonts w:ascii="Arial" w:hAnsi="Arial" w:cs="Arial"/>
          <w:iCs/>
          <w:sz w:val="22"/>
          <w:szCs w:val="22"/>
        </w:rPr>
        <w:t xml:space="preserve">to integrate Clarity with </w:t>
      </w:r>
      <w:r w:rsidR="00500FF4" w:rsidRPr="00E33C85">
        <w:rPr>
          <w:rFonts w:ascii="Arial" w:hAnsi="Arial" w:cs="Arial"/>
          <w:iCs/>
          <w:sz w:val="22"/>
          <w:szCs w:val="22"/>
        </w:rPr>
        <w:t>external</w:t>
      </w:r>
      <w:r w:rsidRPr="00E33C85">
        <w:rPr>
          <w:rFonts w:ascii="Arial" w:hAnsi="Arial" w:cs="Arial"/>
          <w:iCs/>
          <w:sz w:val="22"/>
          <w:szCs w:val="22"/>
        </w:rPr>
        <w:t xml:space="preserve"> system</w:t>
      </w:r>
    </w:p>
    <w:p w:rsidR="00057E3C" w:rsidRPr="00E33C85" w:rsidRDefault="00057E3C" w:rsidP="00057E3C">
      <w:pPr>
        <w:numPr>
          <w:ilvl w:val="0"/>
          <w:numId w:val="4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Design</w:t>
      </w:r>
      <w:r w:rsidR="00272803" w:rsidRPr="00E33C85">
        <w:rPr>
          <w:rFonts w:ascii="Arial" w:hAnsi="Arial" w:cs="Arial"/>
          <w:iCs/>
          <w:sz w:val="22"/>
          <w:szCs w:val="22"/>
        </w:rPr>
        <w:t>ed</w:t>
      </w:r>
      <w:r w:rsidRPr="00E33C85">
        <w:rPr>
          <w:rFonts w:ascii="Arial" w:hAnsi="Arial" w:cs="Arial"/>
          <w:iCs/>
          <w:sz w:val="22"/>
          <w:szCs w:val="22"/>
        </w:rPr>
        <w:t>, develop</w:t>
      </w:r>
      <w:r w:rsidR="00272803" w:rsidRPr="00E33C85">
        <w:rPr>
          <w:rFonts w:ascii="Arial" w:hAnsi="Arial" w:cs="Arial"/>
          <w:iCs/>
          <w:sz w:val="22"/>
          <w:szCs w:val="22"/>
        </w:rPr>
        <w:t>ed</w:t>
      </w:r>
      <w:r w:rsidR="00993F77" w:rsidRPr="00E33C85">
        <w:rPr>
          <w:rFonts w:ascii="Arial" w:hAnsi="Arial" w:cs="Arial"/>
          <w:iCs/>
          <w:sz w:val="22"/>
          <w:szCs w:val="22"/>
        </w:rPr>
        <w:t xml:space="preserve"> </w:t>
      </w:r>
      <w:r w:rsidR="00732CFB" w:rsidRPr="00E33C85">
        <w:rPr>
          <w:rFonts w:ascii="Arial" w:hAnsi="Arial" w:cs="Arial"/>
          <w:iCs/>
          <w:sz w:val="22"/>
          <w:szCs w:val="22"/>
        </w:rPr>
        <w:t>framework for</w:t>
      </w:r>
      <w:r w:rsidRPr="00E33C85">
        <w:rPr>
          <w:rFonts w:ascii="Arial" w:hAnsi="Arial" w:cs="Arial"/>
          <w:iCs/>
          <w:sz w:val="22"/>
          <w:szCs w:val="22"/>
        </w:rPr>
        <w:t xml:space="preserve"> system interfaces (i.e. SAP, People Soft and </w:t>
      </w:r>
      <w:r w:rsidR="00706A93" w:rsidRPr="00E33C85">
        <w:rPr>
          <w:rFonts w:ascii="Arial" w:hAnsi="Arial" w:cs="Arial"/>
          <w:iCs/>
          <w:sz w:val="22"/>
          <w:szCs w:val="22"/>
        </w:rPr>
        <w:t>Sybase</w:t>
      </w:r>
      <w:r w:rsidRPr="00E33C85">
        <w:rPr>
          <w:rFonts w:ascii="Arial" w:hAnsi="Arial" w:cs="Arial"/>
          <w:iCs/>
          <w:sz w:val="22"/>
          <w:szCs w:val="22"/>
        </w:rPr>
        <w:t>)</w:t>
      </w:r>
    </w:p>
    <w:p w:rsidR="00362CBF" w:rsidRPr="00E33C85" w:rsidRDefault="00362CBF" w:rsidP="00362CBF">
      <w:pPr>
        <w:numPr>
          <w:ilvl w:val="0"/>
          <w:numId w:val="4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Structured methodologies for the design, implementation and maintenance of applications</w:t>
      </w:r>
    </w:p>
    <w:p w:rsidR="00362CBF" w:rsidRPr="00E33C85" w:rsidRDefault="00362CBF" w:rsidP="00362CBF">
      <w:pPr>
        <w:numPr>
          <w:ilvl w:val="0"/>
          <w:numId w:val="27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Designed, developed and implemented numerous Clarity Processes using GEL, XOG, PL/SQL Stored Procedures to facilitate various business processes and workflows</w:t>
      </w:r>
    </w:p>
    <w:p w:rsidR="00362CBF" w:rsidRPr="00E33C85" w:rsidRDefault="00362CBF" w:rsidP="00362CBF">
      <w:pPr>
        <w:numPr>
          <w:ilvl w:val="0"/>
          <w:numId w:val="29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Translate technical systems specifications into working and tested applications</w:t>
      </w:r>
    </w:p>
    <w:p w:rsidR="00362CBF" w:rsidRDefault="00362CBF" w:rsidP="005F0E7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12.1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5F7D3F" w:rsidRDefault="005F7D3F" w:rsidP="006E23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6E2374" w:rsidRPr="00E33C85" w:rsidRDefault="00EA437C" w:rsidP="006E23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Company</w:t>
      </w:r>
      <w:r w:rsidR="001F0049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4E56D3" w:rsidRPr="00E33C85">
        <w:rPr>
          <w:rFonts w:ascii="Arial" w:hAnsi="Arial" w:cs="Arial"/>
          <w:b/>
          <w:sz w:val="22"/>
          <w:szCs w:val="22"/>
        </w:rPr>
        <w:t>McKesson Technologies</w:t>
      </w:r>
      <w:r w:rsidR="006E2374" w:rsidRPr="00E33C85">
        <w:rPr>
          <w:rFonts w:ascii="Arial" w:hAnsi="Arial" w:cs="Arial"/>
          <w:b/>
          <w:sz w:val="22"/>
          <w:szCs w:val="22"/>
        </w:rPr>
        <w:t>,</w:t>
      </w:r>
      <w:r w:rsidR="006E2374" w:rsidRPr="00E33C85">
        <w:rPr>
          <w:rFonts w:ascii="Arial" w:hAnsi="Arial" w:cs="Arial"/>
          <w:sz w:val="22"/>
          <w:szCs w:val="22"/>
        </w:rPr>
        <w:t xml:space="preserve"> Atlanta, GA</w:t>
      </w:r>
      <w:r w:rsidR="006E2374" w:rsidRPr="00E33C85">
        <w:rPr>
          <w:rFonts w:ascii="Arial" w:hAnsi="Arial" w:cs="Arial"/>
          <w:color w:val="0000FF"/>
          <w:sz w:val="22"/>
          <w:szCs w:val="22"/>
        </w:rPr>
        <w:t xml:space="preserve"> </w:t>
      </w:r>
      <w:r w:rsidR="006E2374" w:rsidRPr="00C47EB1">
        <w:rPr>
          <w:rStyle w:val="IntenseEmphasis"/>
        </w:rPr>
        <w:t>(</w:t>
      </w:r>
      <w:hyperlink r:id="rId16" w:history="1">
        <w:r w:rsidR="006E1ECB" w:rsidRPr="006453A0">
          <w:rPr>
            <w:rStyle w:val="Hyperlink"/>
          </w:rPr>
          <w:t>www.McKesson.com</w:t>
        </w:r>
      </w:hyperlink>
      <w:r w:rsidR="006E2374" w:rsidRPr="00C47EB1">
        <w:rPr>
          <w:rStyle w:val="IntenseEmphasis"/>
        </w:rPr>
        <w:t>)</w:t>
      </w:r>
      <w:r w:rsidR="001674A1" w:rsidRPr="00E33C85">
        <w:rPr>
          <w:rFonts w:ascii="Arial" w:hAnsi="Arial" w:cs="Arial"/>
          <w:color w:val="0000FF"/>
          <w:sz w:val="22"/>
          <w:szCs w:val="22"/>
        </w:rPr>
        <w:tab/>
      </w:r>
      <w:r w:rsidR="00D86F01">
        <w:rPr>
          <w:rFonts w:ascii="Arial" w:hAnsi="Arial" w:cs="Arial"/>
          <w:b/>
          <w:sz w:val="22"/>
          <w:szCs w:val="22"/>
        </w:rPr>
        <w:t>Aug</w:t>
      </w:r>
      <w:r w:rsidR="001674A1" w:rsidRPr="00E33C85">
        <w:rPr>
          <w:rFonts w:ascii="Arial" w:hAnsi="Arial" w:cs="Arial"/>
          <w:b/>
          <w:sz w:val="22"/>
          <w:szCs w:val="22"/>
        </w:rPr>
        <w:t xml:space="preserve"> 10 to Nov 10</w:t>
      </w:r>
    </w:p>
    <w:p w:rsidR="006E2374" w:rsidRDefault="006E2374" w:rsidP="003325A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Pr="00E33C85">
        <w:rPr>
          <w:rFonts w:ascii="Arial" w:hAnsi="Arial" w:cs="Arial"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</w:t>
      </w:r>
      <w:r w:rsidRPr="00E33C85">
        <w:rPr>
          <w:rFonts w:ascii="Arial" w:hAnsi="Arial" w:cs="Arial"/>
          <w:sz w:val="22"/>
          <w:szCs w:val="22"/>
        </w:rPr>
        <w:t>Clarity Shared Services (NPD, Incident Management &amp;</w:t>
      </w:r>
      <w:r w:rsidR="0089002E" w:rsidRPr="00E33C85">
        <w:rPr>
          <w:rFonts w:ascii="Arial" w:hAnsi="Arial" w:cs="Arial"/>
          <w:sz w:val="22"/>
          <w:szCs w:val="22"/>
        </w:rPr>
        <w:t xml:space="preserve"> </w:t>
      </w:r>
      <w:r w:rsidRPr="00E33C85">
        <w:rPr>
          <w:rFonts w:ascii="Arial" w:hAnsi="Arial" w:cs="Arial"/>
          <w:sz w:val="22"/>
          <w:szCs w:val="22"/>
        </w:rPr>
        <w:t>Service Management)</w:t>
      </w:r>
    </w:p>
    <w:p w:rsidR="00EA437C" w:rsidRPr="00E33C85" w:rsidRDefault="00EA437C" w:rsidP="003325A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F042AD">
        <w:rPr>
          <w:rFonts w:ascii="Arial" w:hAnsi="Arial" w:cs="Arial"/>
          <w:sz w:val="22"/>
          <w:szCs w:val="22"/>
        </w:rPr>
        <w:t xml:space="preserve">Sr. </w:t>
      </w:r>
      <w:r w:rsidR="00F042AD" w:rsidRPr="00220B96">
        <w:rPr>
          <w:rFonts w:ascii="Arial" w:hAnsi="Arial" w:cs="Arial"/>
          <w:sz w:val="22"/>
          <w:szCs w:val="22"/>
        </w:rPr>
        <w:t>Analyst</w:t>
      </w:r>
      <w:r w:rsidR="00F042AD">
        <w:rPr>
          <w:rFonts w:ascii="Arial" w:hAnsi="Arial" w:cs="Arial"/>
          <w:sz w:val="22"/>
          <w:szCs w:val="22"/>
        </w:rPr>
        <w:t xml:space="preserve"> and Developer</w:t>
      </w:r>
    </w:p>
    <w:p w:rsidR="006E2374" w:rsidRPr="00E33C85" w:rsidRDefault="006E2374" w:rsidP="0000412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6E2374" w:rsidRPr="00E33C85" w:rsidRDefault="00004126" w:rsidP="006E2374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Design</w:t>
      </w:r>
      <w:r w:rsidR="00D34FF3" w:rsidRPr="00E33C85">
        <w:rPr>
          <w:rFonts w:ascii="Arial" w:hAnsi="Arial" w:cs="Arial"/>
          <w:iCs/>
          <w:sz w:val="22"/>
          <w:szCs w:val="22"/>
        </w:rPr>
        <w:t>ed</w:t>
      </w:r>
      <w:r w:rsidRPr="00E33C85">
        <w:rPr>
          <w:rFonts w:ascii="Arial" w:hAnsi="Arial" w:cs="Arial"/>
          <w:iCs/>
          <w:sz w:val="22"/>
          <w:szCs w:val="22"/>
        </w:rPr>
        <w:t xml:space="preserve">, </w:t>
      </w:r>
      <w:r w:rsidR="006E2374" w:rsidRPr="00E33C85">
        <w:rPr>
          <w:rFonts w:ascii="Arial" w:hAnsi="Arial" w:cs="Arial"/>
          <w:iCs/>
          <w:sz w:val="22"/>
          <w:szCs w:val="22"/>
        </w:rPr>
        <w:t xml:space="preserve">develop </w:t>
      </w:r>
      <w:r w:rsidRPr="00E33C85">
        <w:rPr>
          <w:rFonts w:ascii="Arial" w:hAnsi="Arial" w:cs="Arial"/>
          <w:iCs/>
          <w:sz w:val="22"/>
          <w:szCs w:val="22"/>
        </w:rPr>
        <w:t>and test complex portlets, subpages, custom objects and processes</w:t>
      </w:r>
      <w:r w:rsidR="006E2374" w:rsidRPr="00E33C85">
        <w:rPr>
          <w:rFonts w:ascii="Arial" w:hAnsi="Arial" w:cs="Arial"/>
          <w:iCs/>
          <w:sz w:val="22"/>
          <w:szCs w:val="22"/>
        </w:rPr>
        <w:t>.</w:t>
      </w:r>
    </w:p>
    <w:p w:rsidR="006E2374" w:rsidRPr="00E33C85" w:rsidRDefault="00004126" w:rsidP="006E2374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Design</w:t>
      </w:r>
      <w:r w:rsidR="00D34FF3" w:rsidRPr="00E33C85">
        <w:rPr>
          <w:rFonts w:ascii="Arial" w:hAnsi="Arial" w:cs="Arial"/>
          <w:iCs/>
          <w:sz w:val="22"/>
          <w:szCs w:val="22"/>
        </w:rPr>
        <w:t>ed</w:t>
      </w:r>
      <w:r w:rsidRPr="00E33C85">
        <w:rPr>
          <w:rFonts w:ascii="Arial" w:hAnsi="Arial" w:cs="Arial"/>
          <w:iCs/>
          <w:sz w:val="22"/>
          <w:szCs w:val="22"/>
        </w:rPr>
        <w:t>, develop and maintain system interfaces (i.e. SAP, People Soft and Remedy)</w:t>
      </w:r>
    </w:p>
    <w:p w:rsidR="006E2374" w:rsidRPr="00E33C85" w:rsidRDefault="00004126" w:rsidP="006E2374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Development and implement solutions to business requirements and problems that maintain the integrity and quality of the product solution</w:t>
      </w:r>
    </w:p>
    <w:p w:rsidR="006E2374" w:rsidRPr="00E33C85" w:rsidRDefault="006E2374" w:rsidP="006E2374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Interact with CA support on issues requiring vendor support</w:t>
      </w:r>
    </w:p>
    <w:p w:rsidR="00993F77" w:rsidRPr="00E33C85" w:rsidRDefault="00993F77" w:rsidP="00993F77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Coordinate installation, upgrade, configuration and testing of Clarity</w:t>
      </w:r>
    </w:p>
    <w:p w:rsidR="006E2374" w:rsidRPr="00E33C85" w:rsidRDefault="00004126" w:rsidP="006E2374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Mentor other developers on the team and act as the escalation point for the developers</w:t>
      </w:r>
    </w:p>
    <w:p w:rsidR="006E2374" w:rsidRPr="00E33C85" w:rsidRDefault="009667FE" w:rsidP="006E2374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Clarity Performance analysis and tuning</w:t>
      </w:r>
    </w:p>
    <w:p w:rsidR="006E2374" w:rsidRPr="00E33C85" w:rsidRDefault="006E2374" w:rsidP="006E237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12.1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F528FA" w:rsidRPr="00E33C85" w:rsidRDefault="00F528FA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9667FE" w:rsidRPr="00E33C85" w:rsidRDefault="009667FE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C04AEA" w:rsidRPr="00E33C85" w:rsidRDefault="00EA437C" w:rsidP="00C04AE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="001F0049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C04AEA" w:rsidRPr="00E33C85">
        <w:rPr>
          <w:rFonts w:ascii="Arial" w:hAnsi="Arial" w:cs="Arial"/>
          <w:b/>
          <w:sz w:val="22"/>
          <w:szCs w:val="22"/>
        </w:rPr>
        <w:t>Xerox</w:t>
      </w:r>
      <w:r w:rsidR="003B55F6" w:rsidRPr="00E33C85">
        <w:rPr>
          <w:rFonts w:ascii="Arial" w:hAnsi="Arial" w:cs="Arial"/>
          <w:b/>
          <w:sz w:val="22"/>
          <w:szCs w:val="22"/>
        </w:rPr>
        <w:t xml:space="preserve"> Corporation</w:t>
      </w:r>
      <w:r w:rsidR="00C04AEA" w:rsidRPr="00E33C85">
        <w:rPr>
          <w:rFonts w:ascii="Arial" w:hAnsi="Arial" w:cs="Arial"/>
          <w:b/>
          <w:sz w:val="22"/>
          <w:szCs w:val="22"/>
        </w:rPr>
        <w:t>,</w:t>
      </w:r>
      <w:r w:rsidR="00C04AEA" w:rsidRPr="00E33C85">
        <w:rPr>
          <w:rFonts w:ascii="Arial" w:hAnsi="Arial" w:cs="Arial"/>
          <w:sz w:val="22"/>
          <w:szCs w:val="22"/>
        </w:rPr>
        <w:t xml:space="preserve"> Rochester, NY</w:t>
      </w:r>
      <w:r w:rsidR="00C04AEA" w:rsidRPr="00E33C85">
        <w:rPr>
          <w:rFonts w:ascii="Arial" w:hAnsi="Arial" w:cs="Arial"/>
          <w:color w:val="0000FF"/>
          <w:sz w:val="22"/>
          <w:szCs w:val="22"/>
        </w:rPr>
        <w:t xml:space="preserve"> (</w:t>
      </w:r>
      <w:hyperlink r:id="rId17" w:history="1">
        <w:r w:rsidR="006E1ECB" w:rsidRPr="006453A0">
          <w:rPr>
            <w:rStyle w:val="Hyperlink"/>
            <w:rFonts w:ascii="Arial" w:hAnsi="Arial" w:cs="Arial"/>
            <w:sz w:val="22"/>
            <w:szCs w:val="22"/>
          </w:rPr>
          <w:t>www.xerox.com</w:t>
        </w:r>
      </w:hyperlink>
      <w:r w:rsidR="00C04AEA" w:rsidRPr="00E33C85">
        <w:rPr>
          <w:rFonts w:ascii="Arial" w:hAnsi="Arial" w:cs="Arial"/>
          <w:color w:val="0000FF"/>
          <w:sz w:val="22"/>
          <w:szCs w:val="22"/>
        </w:rPr>
        <w:t>)</w:t>
      </w:r>
      <w:r w:rsidR="001674A1" w:rsidRPr="00E33C85">
        <w:rPr>
          <w:rFonts w:ascii="Arial" w:hAnsi="Arial" w:cs="Arial"/>
          <w:color w:val="0000FF"/>
          <w:sz w:val="22"/>
          <w:szCs w:val="22"/>
        </w:rPr>
        <w:tab/>
      </w:r>
      <w:r w:rsidR="00B72C9D">
        <w:rPr>
          <w:rFonts w:ascii="Arial" w:hAnsi="Arial" w:cs="Arial"/>
          <w:color w:val="0000FF"/>
          <w:sz w:val="22"/>
          <w:szCs w:val="22"/>
        </w:rPr>
        <w:tab/>
      </w:r>
      <w:r w:rsidR="006D4358">
        <w:rPr>
          <w:rFonts w:ascii="Arial" w:hAnsi="Arial" w:cs="Arial"/>
          <w:b/>
          <w:sz w:val="22"/>
          <w:szCs w:val="22"/>
        </w:rPr>
        <w:t>Mar</w:t>
      </w:r>
      <w:r w:rsidR="001674A1" w:rsidRPr="00E33C85">
        <w:rPr>
          <w:rFonts w:ascii="Arial" w:hAnsi="Arial" w:cs="Arial"/>
          <w:b/>
          <w:sz w:val="22"/>
          <w:szCs w:val="22"/>
        </w:rPr>
        <w:t xml:space="preserve"> 10 to Jun 10</w:t>
      </w:r>
    </w:p>
    <w:p w:rsidR="00C04AEA" w:rsidRDefault="00C04AEA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Pr="00E33C85">
        <w:rPr>
          <w:rFonts w:ascii="Arial" w:hAnsi="Arial" w:cs="Arial"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</w:t>
      </w:r>
      <w:r w:rsidR="00AE0EE2">
        <w:rPr>
          <w:rFonts w:ascii="Arial" w:hAnsi="Arial" w:cs="Arial"/>
          <w:sz w:val="22"/>
          <w:szCs w:val="22"/>
        </w:rPr>
        <w:t>PPM</w:t>
      </w:r>
      <w:r w:rsidRPr="00E33C85">
        <w:rPr>
          <w:rFonts w:ascii="Arial" w:hAnsi="Arial" w:cs="Arial"/>
          <w:sz w:val="22"/>
          <w:szCs w:val="22"/>
        </w:rPr>
        <w:t xml:space="preserve"> Production Support, Migration and Enhancement</w:t>
      </w:r>
    </w:p>
    <w:p w:rsidR="00EA437C" w:rsidRPr="00E33C85" w:rsidRDefault="00EA437C" w:rsidP="00362C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C04AEA" w:rsidRPr="00E33C85" w:rsidRDefault="00C04AEA" w:rsidP="00C04AE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C04AEA" w:rsidRPr="00E33C85" w:rsidRDefault="00C04AEA" w:rsidP="00C04AEA">
      <w:pPr>
        <w:numPr>
          <w:ilvl w:val="0"/>
          <w:numId w:val="26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Knowledge transfer from current production support team to IBM offshore team</w:t>
      </w:r>
    </w:p>
    <w:p w:rsidR="00C04AEA" w:rsidRPr="00E33C85" w:rsidRDefault="00C04AEA" w:rsidP="00C04AEA">
      <w:pPr>
        <w:numPr>
          <w:ilvl w:val="0"/>
          <w:numId w:val="28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Scope &amp; requirement gathered. Designed, developed and implemented custom interfaces to integrate Clarity with existing and external applications including Oracle HR &amp; Finance</w:t>
      </w:r>
    </w:p>
    <w:p w:rsidR="001A2744" w:rsidRPr="00E33C85" w:rsidRDefault="001A2744" w:rsidP="00C04AEA">
      <w:pPr>
        <w:numPr>
          <w:ilvl w:val="0"/>
          <w:numId w:val="28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Designed, developed and configured complex </w:t>
      </w:r>
      <w:r w:rsidR="00BD38A5" w:rsidRPr="00E33C85">
        <w:rPr>
          <w:rFonts w:ascii="Arial" w:hAnsi="Arial" w:cs="Arial"/>
          <w:iCs/>
          <w:sz w:val="22"/>
          <w:szCs w:val="22"/>
        </w:rPr>
        <w:t>P</w:t>
      </w:r>
      <w:r w:rsidRPr="00E33C85">
        <w:rPr>
          <w:rFonts w:ascii="Arial" w:hAnsi="Arial" w:cs="Arial"/>
          <w:iCs/>
          <w:sz w:val="22"/>
          <w:szCs w:val="22"/>
        </w:rPr>
        <w:t>ortle</w:t>
      </w:r>
      <w:r w:rsidR="007C5BCD" w:rsidRPr="00E33C85">
        <w:rPr>
          <w:rFonts w:ascii="Arial" w:hAnsi="Arial" w:cs="Arial"/>
          <w:iCs/>
          <w:sz w:val="22"/>
          <w:szCs w:val="22"/>
        </w:rPr>
        <w:t>t using Custom Object and NSQL</w:t>
      </w:r>
    </w:p>
    <w:p w:rsidR="00C04AEA" w:rsidRPr="00E33C85" w:rsidRDefault="00C04AEA" w:rsidP="00C04AEA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Translate</w:t>
      </w:r>
      <w:r w:rsidR="00C10C4C" w:rsidRPr="00E33C85">
        <w:rPr>
          <w:rFonts w:ascii="Arial" w:hAnsi="Arial" w:cs="Arial"/>
          <w:iCs/>
          <w:sz w:val="22"/>
          <w:szCs w:val="22"/>
        </w:rPr>
        <w:t xml:space="preserve"> business r</w:t>
      </w:r>
      <w:r w:rsidR="00D72188" w:rsidRPr="00E33C85">
        <w:rPr>
          <w:rFonts w:ascii="Arial" w:hAnsi="Arial" w:cs="Arial"/>
          <w:iCs/>
          <w:sz w:val="22"/>
          <w:szCs w:val="22"/>
        </w:rPr>
        <w:t>equirement &amp;</w:t>
      </w:r>
      <w:r w:rsidRPr="00E33C85">
        <w:rPr>
          <w:rFonts w:ascii="Arial" w:hAnsi="Arial" w:cs="Arial"/>
          <w:iCs/>
          <w:sz w:val="22"/>
          <w:szCs w:val="22"/>
        </w:rPr>
        <w:t xml:space="preserve"> technical specifications into working and tested applications</w:t>
      </w:r>
    </w:p>
    <w:p w:rsidR="00E27051" w:rsidRPr="00E33C85" w:rsidRDefault="007C5BCD" w:rsidP="00C04AEA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Configured External Billing </w:t>
      </w:r>
      <w:r w:rsidR="00E27051" w:rsidRPr="00E33C85">
        <w:rPr>
          <w:rFonts w:ascii="Arial" w:hAnsi="Arial" w:cs="Arial"/>
          <w:iCs/>
          <w:sz w:val="22"/>
          <w:szCs w:val="22"/>
        </w:rPr>
        <w:t xml:space="preserve">for Project cost/expense to be billed </w:t>
      </w:r>
      <w:r w:rsidRPr="00E33C85">
        <w:rPr>
          <w:rFonts w:ascii="Arial" w:hAnsi="Arial" w:cs="Arial"/>
          <w:iCs/>
          <w:sz w:val="22"/>
          <w:szCs w:val="22"/>
        </w:rPr>
        <w:t>&amp;</w:t>
      </w:r>
      <w:r w:rsidR="00E27051" w:rsidRPr="00E33C85">
        <w:rPr>
          <w:rFonts w:ascii="Arial" w:hAnsi="Arial" w:cs="Arial"/>
          <w:iCs/>
          <w:sz w:val="22"/>
          <w:szCs w:val="22"/>
        </w:rPr>
        <w:t xml:space="preserve"> invoiced to the customer</w:t>
      </w:r>
    </w:p>
    <w:p w:rsidR="00E27051" w:rsidRPr="00E33C85" w:rsidRDefault="00E27051" w:rsidP="00E27051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Configured </w:t>
      </w:r>
      <w:r w:rsidR="004A36CF" w:rsidRPr="00E33C85">
        <w:rPr>
          <w:rFonts w:ascii="Arial" w:hAnsi="Arial" w:cs="Arial"/>
          <w:iCs/>
          <w:sz w:val="22"/>
          <w:szCs w:val="22"/>
        </w:rPr>
        <w:t>Chargeback</w:t>
      </w:r>
      <w:r w:rsidRPr="00E33C85">
        <w:rPr>
          <w:rFonts w:ascii="Arial" w:hAnsi="Arial" w:cs="Arial"/>
          <w:iCs/>
          <w:sz w:val="22"/>
          <w:szCs w:val="22"/>
        </w:rPr>
        <w:t xml:space="preserve"> for Project cost/expense to be invoiced to the departments</w:t>
      </w:r>
    </w:p>
    <w:p w:rsidR="00671859" w:rsidRPr="00E33C85" w:rsidRDefault="00671859" w:rsidP="00671859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Coordinate installation</w:t>
      </w:r>
      <w:r w:rsidR="00993F77" w:rsidRPr="00E33C85">
        <w:rPr>
          <w:rFonts w:ascii="Arial" w:hAnsi="Arial" w:cs="Arial"/>
          <w:iCs/>
          <w:sz w:val="22"/>
          <w:szCs w:val="22"/>
        </w:rPr>
        <w:t>, upgrade, configuration and testing of Clarity</w:t>
      </w:r>
    </w:p>
    <w:p w:rsidR="00BF037C" w:rsidRDefault="00BF037C" w:rsidP="00BF037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BF037C">
        <w:rPr>
          <w:rFonts w:ascii="Arial" w:hAnsi="Arial" w:cs="Arial"/>
          <w:b/>
        </w:rPr>
        <w:t>Environment:</w:t>
      </w:r>
      <w:r w:rsidRPr="00BF037C">
        <w:rPr>
          <w:rFonts w:ascii="Arial" w:hAnsi="Arial" w:cs="Arial"/>
        </w:rPr>
        <w:t xml:space="preserve"> Clarity 12.1, Java EE, Oracle, Spring, SOA, XML, SOAP, Portlet, Eclipse</w:t>
      </w:r>
    </w:p>
    <w:p w:rsidR="002C3842" w:rsidRDefault="002C3842" w:rsidP="00F528F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2C3842" w:rsidRDefault="002C3842" w:rsidP="00F528F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F528FA" w:rsidRPr="00E33C85" w:rsidRDefault="00EA437C" w:rsidP="00F528F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</w:t>
      </w:r>
      <w:r w:rsidR="001F0049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F528FA" w:rsidRPr="00E33C85">
        <w:rPr>
          <w:rFonts w:ascii="Arial" w:hAnsi="Arial" w:cs="Arial"/>
          <w:b/>
          <w:sz w:val="22"/>
          <w:szCs w:val="22"/>
        </w:rPr>
        <w:t>Disney Worl</w:t>
      </w:r>
      <w:r w:rsidR="00AE3990" w:rsidRPr="00E33C85">
        <w:rPr>
          <w:rFonts w:ascii="Arial" w:hAnsi="Arial" w:cs="Arial"/>
          <w:b/>
          <w:sz w:val="22"/>
          <w:szCs w:val="22"/>
        </w:rPr>
        <w:t>d,</w:t>
      </w:r>
      <w:r w:rsidR="00AE3990" w:rsidRPr="00E33C85">
        <w:rPr>
          <w:rFonts w:ascii="Arial" w:hAnsi="Arial" w:cs="Arial"/>
          <w:sz w:val="22"/>
          <w:szCs w:val="22"/>
        </w:rPr>
        <w:t xml:space="preserve"> Orlando, FL</w:t>
      </w:r>
      <w:r w:rsidR="00F528FA" w:rsidRPr="00E33C85">
        <w:rPr>
          <w:rFonts w:ascii="Arial" w:hAnsi="Arial" w:cs="Arial"/>
          <w:color w:val="0000FF"/>
          <w:sz w:val="22"/>
          <w:szCs w:val="22"/>
        </w:rPr>
        <w:t xml:space="preserve"> </w:t>
      </w:r>
      <w:r w:rsidR="00F528FA" w:rsidRPr="00C47EB1">
        <w:rPr>
          <w:rStyle w:val="IntenseEmphasis"/>
        </w:rPr>
        <w:t>(</w:t>
      </w:r>
      <w:hyperlink r:id="rId18" w:history="1">
        <w:r w:rsidR="006E1ECB" w:rsidRPr="006453A0">
          <w:rPr>
            <w:rStyle w:val="Hyperlink"/>
          </w:rPr>
          <w:t>www.disneyworld.com</w:t>
        </w:r>
      </w:hyperlink>
      <w:r w:rsidR="00F528FA" w:rsidRPr="00C47EB1">
        <w:rPr>
          <w:rStyle w:val="IntenseEmphasis"/>
        </w:rPr>
        <w:t>)</w:t>
      </w:r>
      <w:r w:rsidR="001674A1" w:rsidRPr="00E33C85">
        <w:rPr>
          <w:rFonts w:ascii="Arial" w:hAnsi="Arial" w:cs="Arial"/>
          <w:color w:val="0000FF"/>
          <w:sz w:val="22"/>
          <w:szCs w:val="22"/>
        </w:rPr>
        <w:tab/>
      </w:r>
      <w:r w:rsidR="001674A1" w:rsidRPr="00E33C85">
        <w:rPr>
          <w:rFonts w:ascii="Arial" w:hAnsi="Arial" w:cs="Arial"/>
          <w:color w:val="0000FF"/>
          <w:sz w:val="22"/>
          <w:szCs w:val="22"/>
        </w:rPr>
        <w:tab/>
      </w:r>
      <w:r w:rsidR="001674A1" w:rsidRPr="00E33C85">
        <w:rPr>
          <w:rFonts w:ascii="Arial" w:hAnsi="Arial" w:cs="Arial"/>
          <w:b/>
          <w:sz w:val="22"/>
          <w:szCs w:val="22"/>
        </w:rPr>
        <w:t>Jan 10 to Apr 10</w:t>
      </w:r>
    </w:p>
    <w:p w:rsidR="006B1CAE" w:rsidRDefault="00F528FA" w:rsidP="009667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Pr="00E33C85">
        <w:rPr>
          <w:rFonts w:ascii="Arial" w:hAnsi="Arial" w:cs="Arial"/>
          <w:sz w:val="22"/>
          <w:szCs w:val="22"/>
        </w:rPr>
        <w:tab/>
        <w:t xml:space="preserve">Migration of </w:t>
      </w:r>
      <w:r w:rsidR="006C2B10" w:rsidRPr="00E33C85">
        <w:rPr>
          <w:rFonts w:ascii="Arial" w:hAnsi="Arial" w:cs="Arial"/>
          <w:sz w:val="22"/>
          <w:szCs w:val="22"/>
        </w:rPr>
        <w:t xml:space="preserve">SAP HR &amp; </w:t>
      </w:r>
      <w:r w:rsidRPr="00E33C85">
        <w:rPr>
          <w:rFonts w:ascii="Arial" w:hAnsi="Arial" w:cs="Arial"/>
          <w:sz w:val="22"/>
          <w:szCs w:val="22"/>
        </w:rPr>
        <w:t>Finance into CA PPM</w:t>
      </w:r>
    </w:p>
    <w:p w:rsidR="00B70D66" w:rsidRDefault="00EA437C" w:rsidP="00F528F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  <w:r w:rsidR="00B70D66" w:rsidRPr="00E33C85">
        <w:rPr>
          <w:rFonts w:ascii="Arial" w:hAnsi="Arial" w:cs="Arial"/>
          <w:b/>
          <w:sz w:val="22"/>
          <w:szCs w:val="22"/>
        </w:rPr>
        <w:t xml:space="preserve"> </w:t>
      </w:r>
    </w:p>
    <w:p w:rsidR="00F528FA" w:rsidRPr="00E33C85" w:rsidRDefault="00F528FA" w:rsidP="00F528F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8E7E33" w:rsidRPr="00E33C85" w:rsidRDefault="008E7E33" w:rsidP="008E7E33">
      <w:pPr>
        <w:numPr>
          <w:ilvl w:val="0"/>
          <w:numId w:val="26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Installed and upgraded Clarity PPM 12.0 with SP</w:t>
      </w:r>
      <w:r w:rsidR="00E06869" w:rsidRPr="00E33C85">
        <w:rPr>
          <w:rFonts w:ascii="Arial" w:hAnsi="Arial" w:cs="Arial"/>
          <w:iCs/>
          <w:sz w:val="22"/>
          <w:szCs w:val="22"/>
        </w:rPr>
        <w:t>6</w:t>
      </w:r>
      <w:r w:rsidRPr="00E33C85">
        <w:rPr>
          <w:rFonts w:ascii="Arial" w:hAnsi="Arial" w:cs="Arial"/>
          <w:iCs/>
          <w:sz w:val="22"/>
          <w:szCs w:val="22"/>
        </w:rPr>
        <w:t xml:space="preserve"> including initial configuration</w:t>
      </w:r>
    </w:p>
    <w:p w:rsidR="00F528FA" w:rsidRPr="00E33C85" w:rsidRDefault="00F528FA" w:rsidP="00F528FA">
      <w:pPr>
        <w:numPr>
          <w:ilvl w:val="0"/>
          <w:numId w:val="28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Scope &amp; requirement gathered. Designed, developed and implemented custom interfaces to integrate Clarity with existing and external applications including SAP HR</w:t>
      </w:r>
      <w:r w:rsidR="000B4EC5" w:rsidRPr="00E33C85">
        <w:rPr>
          <w:rFonts w:ascii="Arial" w:hAnsi="Arial" w:cs="Arial"/>
          <w:iCs/>
          <w:sz w:val="22"/>
          <w:szCs w:val="22"/>
        </w:rPr>
        <w:t xml:space="preserve"> &amp; </w:t>
      </w:r>
      <w:r w:rsidRPr="00E33C85">
        <w:rPr>
          <w:rFonts w:ascii="Arial" w:hAnsi="Arial" w:cs="Arial"/>
          <w:iCs/>
          <w:sz w:val="22"/>
          <w:szCs w:val="22"/>
        </w:rPr>
        <w:t>Finance</w:t>
      </w:r>
    </w:p>
    <w:p w:rsidR="001B1C94" w:rsidRPr="00AE0EE2" w:rsidRDefault="00F528FA" w:rsidP="00AE0EE2">
      <w:pPr>
        <w:numPr>
          <w:ilvl w:val="0"/>
          <w:numId w:val="27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Designed developed and implemented numerous Clarity Processes using GEL, XOG, PL/SQL Stored Procedures to facilitate various business processes and workflows</w:t>
      </w:r>
    </w:p>
    <w:p w:rsidR="00F528FA" w:rsidRPr="00E33C85" w:rsidRDefault="00F528FA" w:rsidP="00EB6955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Translate technical systems specifications into working and tested applications</w:t>
      </w:r>
    </w:p>
    <w:p w:rsidR="00303B13" w:rsidRPr="00E33C85" w:rsidRDefault="00303B13" w:rsidP="00EB6955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Installed and configured Business Object for Clarity PPM</w:t>
      </w:r>
    </w:p>
    <w:p w:rsidR="00F528FA" w:rsidRPr="00E33C85" w:rsidRDefault="00AA4B59" w:rsidP="00F528FA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Evaluate client requirements and map them to Clarity functionality.</w:t>
      </w:r>
    </w:p>
    <w:p w:rsidR="00303B13" w:rsidRPr="00E33C85" w:rsidRDefault="00AA4B59" w:rsidP="00303B13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Assist local application owner with the understanding and utilization of various Clarity setup and configuration items: Clarity Studio, Secur</w:t>
      </w:r>
      <w:r w:rsidR="007C5BCD" w:rsidRPr="00E33C85">
        <w:rPr>
          <w:rFonts w:ascii="Arial" w:hAnsi="Arial" w:cs="Arial"/>
          <w:iCs/>
          <w:sz w:val="22"/>
          <w:szCs w:val="22"/>
        </w:rPr>
        <w:t>ity, OBS, Financial Processing, Billing</w:t>
      </w:r>
    </w:p>
    <w:p w:rsidR="000E7FF1" w:rsidRPr="00E33C85" w:rsidRDefault="000E7FF1" w:rsidP="000E7FF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12.1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182210" w:rsidRPr="00E33C85" w:rsidRDefault="00182210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6D5AF5" w:rsidRDefault="006D5AF5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C33A03" w:rsidRDefault="00C33A03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C33A03" w:rsidRDefault="00C33A03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444024" w:rsidRPr="00E33C85" w:rsidRDefault="00EA437C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Company</w:t>
      </w:r>
      <w:r w:rsidR="001F0049">
        <w:rPr>
          <w:rFonts w:ascii="Arial" w:hAnsi="Arial" w:cs="Arial"/>
          <w:b/>
          <w:sz w:val="22"/>
          <w:szCs w:val="22"/>
        </w:rPr>
        <w:t>:</w:t>
      </w:r>
      <w:r w:rsidR="001F0049">
        <w:rPr>
          <w:rFonts w:ascii="Arial" w:hAnsi="Arial" w:cs="Arial"/>
          <w:b/>
          <w:sz w:val="22"/>
          <w:szCs w:val="22"/>
        </w:rPr>
        <w:tab/>
      </w:r>
      <w:r w:rsidR="00444024" w:rsidRPr="00E33C85">
        <w:rPr>
          <w:rFonts w:ascii="Arial" w:hAnsi="Arial" w:cs="Arial"/>
          <w:b/>
          <w:sz w:val="22"/>
          <w:szCs w:val="22"/>
        </w:rPr>
        <w:t>Ministry of Health</w:t>
      </w:r>
      <w:r w:rsidR="00BA68A6" w:rsidRPr="00E33C85">
        <w:rPr>
          <w:rFonts w:ascii="Arial" w:hAnsi="Arial" w:cs="Arial"/>
          <w:b/>
          <w:sz w:val="22"/>
          <w:szCs w:val="22"/>
        </w:rPr>
        <w:t>,</w:t>
      </w:r>
      <w:r w:rsidR="00444024" w:rsidRPr="00E33C85">
        <w:rPr>
          <w:rFonts w:ascii="Arial" w:hAnsi="Arial" w:cs="Arial"/>
          <w:b/>
          <w:sz w:val="22"/>
          <w:szCs w:val="22"/>
        </w:rPr>
        <w:t xml:space="preserve"> </w:t>
      </w:r>
      <w:r w:rsidR="00444024" w:rsidRPr="00E33C85">
        <w:rPr>
          <w:rFonts w:ascii="Arial" w:hAnsi="Arial" w:cs="Arial"/>
          <w:sz w:val="22"/>
          <w:szCs w:val="22"/>
        </w:rPr>
        <w:t>Ontario</w:t>
      </w:r>
      <w:r w:rsidR="00621290" w:rsidRPr="00E33C85">
        <w:rPr>
          <w:rFonts w:ascii="Arial" w:hAnsi="Arial" w:cs="Arial"/>
          <w:sz w:val="22"/>
          <w:szCs w:val="22"/>
        </w:rPr>
        <w:t xml:space="preserve"> </w:t>
      </w:r>
      <w:r w:rsidR="00937DC1" w:rsidRPr="00C47EB1">
        <w:rPr>
          <w:rStyle w:val="IntenseEmphasis"/>
        </w:rPr>
        <w:t>(</w:t>
      </w:r>
      <w:hyperlink r:id="rId19" w:history="1">
        <w:r w:rsidR="006E1ECB" w:rsidRPr="006453A0">
          <w:rPr>
            <w:rStyle w:val="Hyperlink"/>
          </w:rPr>
          <w:t>www.health.gov.on.ca</w:t>
        </w:r>
      </w:hyperlink>
      <w:r w:rsidR="00444024" w:rsidRPr="00C47EB1">
        <w:rPr>
          <w:rStyle w:val="IntenseEmphasis"/>
        </w:rPr>
        <w:t>)</w:t>
      </w:r>
      <w:r w:rsidR="001674A1" w:rsidRPr="00E33C85">
        <w:rPr>
          <w:rFonts w:ascii="Arial" w:hAnsi="Arial" w:cs="Arial"/>
          <w:color w:val="0000FF"/>
          <w:sz w:val="22"/>
          <w:szCs w:val="22"/>
        </w:rPr>
        <w:tab/>
      </w:r>
      <w:r w:rsidR="00AB0094">
        <w:rPr>
          <w:rFonts w:ascii="Arial" w:hAnsi="Arial" w:cs="Arial"/>
          <w:color w:val="0000FF"/>
          <w:sz w:val="22"/>
          <w:szCs w:val="22"/>
        </w:rPr>
        <w:tab/>
      </w:r>
      <w:r w:rsidR="001674A1" w:rsidRPr="00E33C85">
        <w:rPr>
          <w:rFonts w:ascii="Arial" w:hAnsi="Arial" w:cs="Arial"/>
          <w:b/>
          <w:sz w:val="22"/>
          <w:szCs w:val="22"/>
        </w:rPr>
        <w:t>Jul 09 to Jan 10</w:t>
      </w:r>
    </w:p>
    <w:p w:rsidR="00444024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="00A509FE" w:rsidRPr="00E33C85">
        <w:rPr>
          <w:rFonts w:ascii="Arial" w:hAnsi="Arial" w:cs="Arial"/>
          <w:sz w:val="22"/>
          <w:szCs w:val="22"/>
        </w:rPr>
        <w:tab/>
      </w:r>
      <w:r w:rsidR="0034744E">
        <w:rPr>
          <w:rFonts w:ascii="Arial" w:hAnsi="Arial" w:cs="Arial"/>
          <w:sz w:val="22"/>
          <w:szCs w:val="22"/>
        </w:rPr>
        <w:t xml:space="preserve">CA Clarity </w:t>
      </w:r>
      <w:r w:rsidRPr="00E33C85">
        <w:rPr>
          <w:rFonts w:ascii="Arial" w:hAnsi="Arial" w:cs="Arial"/>
          <w:sz w:val="22"/>
          <w:szCs w:val="22"/>
        </w:rPr>
        <w:t>Implementation</w:t>
      </w:r>
      <w:r w:rsidR="00A509FE" w:rsidRPr="00E33C85">
        <w:rPr>
          <w:rFonts w:ascii="Arial" w:hAnsi="Arial" w:cs="Arial"/>
          <w:sz w:val="22"/>
          <w:szCs w:val="22"/>
        </w:rPr>
        <w:t>, Integration</w:t>
      </w:r>
      <w:r w:rsidRPr="00E33C85">
        <w:rPr>
          <w:rFonts w:ascii="Arial" w:hAnsi="Arial" w:cs="Arial"/>
          <w:sz w:val="22"/>
          <w:szCs w:val="22"/>
        </w:rPr>
        <w:t xml:space="preserve"> and Migration</w:t>
      </w:r>
      <w:r w:rsidR="00A509FE" w:rsidRPr="00E33C85">
        <w:rPr>
          <w:rFonts w:ascii="Arial" w:hAnsi="Arial" w:cs="Arial"/>
          <w:sz w:val="22"/>
          <w:szCs w:val="22"/>
        </w:rPr>
        <w:t xml:space="preserve"> </w:t>
      </w:r>
      <w:r w:rsidRPr="00E33C85">
        <w:rPr>
          <w:rFonts w:ascii="Arial" w:hAnsi="Arial" w:cs="Arial"/>
          <w:sz w:val="22"/>
          <w:szCs w:val="22"/>
        </w:rPr>
        <w:t>for Long Term Health Care</w:t>
      </w:r>
    </w:p>
    <w:p w:rsidR="00F042AD" w:rsidRDefault="00EA437C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B70D66">
        <w:rPr>
          <w:rFonts w:ascii="Arial" w:hAnsi="Arial" w:cs="Arial"/>
          <w:sz w:val="22"/>
          <w:szCs w:val="22"/>
        </w:rPr>
        <w:t xml:space="preserve">Sr. Developer and </w:t>
      </w:r>
      <w:r w:rsidR="00B70D66" w:rsidRPr="00220B96">
        <w:rPr>
          <w:rFonts w:ascii="Arial" w:hAnsi="Arial" w:cs="Arial"/>
          <w:sz w:val="22"/>
          <w:szCs w:val="22"/>
        </w:rPr>
        <w:t>Analyst</w:t>
      </w:r>
    </w:p>
    <w:p w:rsidR="00396E73" w:rsidRPr="00E33C85" w:rsidRDefault="00396E73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C87DE5" w:rsidRPr="00E33C85" w:rsidRDefault="00014125" w:rsidP="00C87DE5">
      <w:pPr>
        <w:numPr>
          <w:ilvl w:val="0"/>
          <w:numId w:val="28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Installed, configured &amp; administrated CA Productivity Accelerator for Clarity content authoring</w:t>
      </w:r>
    </w:p>
    <w:p w:rsidR="00C87DE5" w:rsidRPr="00E33C85" w:rsidRDefault="00014125" w:rsidP="00C87DE5">
      <w:pPr>
        <w:numPr>
          <w:ilvl w:val="0"/>
          <w:numId w:val="28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Set up of the configuration management system for Clarity development and maintenance</w:t>
      </w:r>
    </w:p>
    <w:p w:rsidR="00014125" w:rsidRPr="00E33C85" w:rsidRDefault="00014125" w:rsidP="00C87DE5">
      <w:pPr>
        <w:numPr>
          <w:ilvl w:val="0"/>
          <w:numId w:val="28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Scope &amp; requirement gathered. Designed, developed and implemented custom interfaces to integrate Clarity with existing and </w:t>
      </w:r>
      <w:r w:rsidR="003F6927" w:rsidRPr="00E33C85">
        <w:rPr>
          <w:rFonts w:ascii="Arial" w:hAnsi="Arial" w:cs="Arial"/>
          <w:iCs/>
          <w:sz w:val="22"/>
          <w:szCs w:val="22"/>
        </w:rPr>
        <w:t>external applications</w:t>
      </w:r>
    </w:p>
    <w:p w:rsidR="00C87DE5" w:rsidRPr="00E33C85" w:rsidRDefault="00F83839" w:rsidP="007D42FE">
      <w:pPr>
        <w:numPr>
          <w:ilvl w:val="0"/>
          <w:numId w:val="27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Designed </w:t>
      </w:r>
      <w:r w:rsidR="000C56F1" w:rsidRPr="00E33C85">
        <w:rPr>
          <w:rFonts w:ascii="Arial" w:hAnsi="Arial" w:cs="Arial"/>
          <w:iCs/>
          <w:sz w:val="22"/>
          <w:szCs w:val="22"/>
        </w:rPr>
        <w:t>&amp;</w:t>
      </w:r>
      <w:r w:rsidR="00014125" w:rsidRPr="00E33C85">
        <w:rPr>
          <w:rFonts w:ascii="Arial" w:hAnsi="Arial" w:cs="Arial"/>
          <w:iCs/>
          <w:sz w:val="22"/>
          <w:szCs w:val="22"/>
        </w:rPr>
        <w:t xml:space="preserve"> implemented custom application to create and </w:t>
      </w:r>
      <w:r w:rsidR="00C87DE5" w:rsidRPr="00E33C85">
        <w:rPr>
          <w:rFonts w:ascii="Arial" w:hAnsi="Arial" w:cs="Arial"/>
          <w:iCs/>
          <w:sz w:val="22"/>
          <w:szCs w:val="22"/>
        </w:rPr>
        <w:t>maintain various Clarity OBS(s)</w:t>
      </w:r>
    </w:p>
    <w:p w:rsidR="00014125" w:rsidRPr="00E33C85" w:rsidRDefault="00014125" w:rsidP="007D42FE">
      <w:pPr>
        <w:numPr>
          <w:ilvl w:val="0"/>
          <w:numId w:val="27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Extensive documentation for all aspects of</w:t>
      </w:r>
      <w:r w:rsidR="00C87DE5" w:rsidRPr="00E33C85">
        <w:rPr>
          <w:rFonts w:ascii="Arial" w:hAnsi="Arial" w:cs="Arial"/>
          <w:iCs/>
          <w:sz w:val="22"/>
          <w:szCs w:val="22"/>
        </w:rPr>
        <w:t xml:space="preserve"> the implementation life cycle</w:t>
      </w:r>
    </w:p>
    <w:p w:rsidR="00014125" w:rsidRPr="00E33C85" w:rsidRDefault="00014125" w:rsidP="005D0B45">
      <w:pPr>
        <w:numPr>
          <w:ilvl w:val="0"/>
          <w:numId w:val="29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Translate technical systems specifications into </w:t>
      </w:r>
      <w:r w:rsidR="00C87DE5" w:rsidRPr="00E33C85">
        <w:rPr>
          <w:rFonts w:ascii="Arial" w:hAnsi="Arial" w:cs="Arial"/>
          <w:iCs/>
          <w:sz w:val="22"/>
          <w:szCs w:val="22"/>
        </w:rPr>
        <w:t>working and tested applications</w:t>
      </w:r>
    </w:p>
    <w:p w:rsidR="00014125" w:rsidRPr="00E33C85" w:rsidRDefault="00014125" w:rsidP="007D42FE">
      <w:pPr>
        <w:numPr>
          <w:ilvl w:val="0"/>
          <w:numId w:val="30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Developing detailed programming specifications, writing and generating code, compiling data-driven pro</w:t>
      </w:r>
      <w:r w:rsidR="00C87DE5" w:rsidRPr="00E33C85">
        <w:rPr>
          <w:rFonts w:ascii="Arial" w:hAnsi="Arial" w:cs="Arial"/>
          <w:iCs/>
          <w:sz w:val="22"/>
          <w:szCs w:val="22"/>
        </w:rPr>
        <w:t>grams and conducting unit tests</w:t>
      </w:r>
    </w:p>
    <w:p w:rsidR="00014125" w:rsidRPr="00E33C85" w:rsidRDefault="00014125" w:rsidP="007D42FE">
      <w:pPr>
        <w:numPr>
          <w:ilvl w:val="0"/>
          <w:numId w:val="32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Structured methodologies for the design, implementation </w:t>
      </w:r>
      <w:r w:rsidR="00C87DE5" w:rsidRPr="00E33C85">
        <w:rPr>
          <w:rFonts w:ascii="Arial" w:hAnsi="Arial" w:cs="Arial"/>
          <w:iCs/>
          <w:sz w:val="22"/>
          <w:szCs w:val="22"/>
        </w:rPr>
        <w:t>and maintenance of applications</w:t>
      </w:r>
    </w:p>
    <w:p w:rsidR="00303B13" w:rsidRPr="00E33C85" w:rsidRDefault="00303B13" w:rsidP="00303B13">
      <w:pPr>
        <w:numPr>
          <w:ilvl w:val="0"/>
          <w:numId w:val="32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 xml:space="preserve">Installed and configured Business Object for </w:t>
      </w:r>
      <w:r w:rsidR="00226E8A">
        <w:rPr>
          <w:rFonts w:ascii="Arial" w:hAnsi="Arial" w:cs="Arial"/>
          <w:iCs/>
          <w:sz w:val="22"/>
          <w:szCs w:val="22"/>
        </w:rPr>
        <w:t>CA</w:t>
      </w:r>
      <w:r w:rsidRPr="00E33C85">
        <w:rPr>
          <w:rFonts w:ascii="Arial" w:hAnsi="Arial" w:cs="Arial"/>
          <w:iCs/>
          <w:sz w:val="22"/>
          <w:szCs w:val="22"/>
        </w:rPr>
        <w:t xml:space="preserve"> PPM</w:t>
      </w:r>
    </w:p>
    <w:p w:rsidR="008C3C88" w:rsidRPr="00E33C85" w:rsidRDefault="00014125" w:rsidP="003325A6">
      <w:pPr>
        <w:numPr>
          <w:ilvl w:val="0"/>
          <w:numId w:val="33"/>
        </w:numPr>
        <w:suppressAutoHyphens/>
        <w:overflowPunct/>
        <w:autoSpaceDE w:val="0"/>
        <w:adjustRightInd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End to end Clarity implementation and post production support</w:t>
      </w:r>
    </w:p>
    <w:p w:rsidR="00444024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 xml:space="preserve">Clarity </w:t>
      </w:r>
      <w:r w:rsidR="00E57A18">
        <w:rPr>
          <w:rFonts w:ascii="Arial" w:hAnsi="Arial" w:cs="Arial"/>
          <w:sz w:val="22"/>
          <w:szCs w:val="22"/>
        </w:rPr>
        <w:t>12.1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Agile, Rally, </w:t>
      </w:r>
      <w:r w:rsidR="00E57A18" w:rsidRPr="00E33C85">
        <w:rPr>
          <w:rFonts w:ascii="Arial" w:hAnsi="Arial" w:cs="Arial"/>
          <w:sz w:val="22"/>
          <w:szCs w:val="22"/>
        </w:rPr>
        <w:t>Java EE, Oracle,</w:t>
      </w:r>
      <w:r w:rsidR="00E57A18">
        <w:rPr>
          <w:rFonts w:ascii="Arial" w:hAnsi="Arial" w:cs="Arial"/>
          <w:sz w:val="22"/>
          <w:szCs w:val="22"/>
        </w:rPr>
        <w:t xml:space="preserve"> </w:t>
      </w:r>
      <w:r w:rsidR="00E57A18" w:rsidRPr="00E33C85">
        <w:rPr>
          <w:rFonts w:ascii="Arial" w:hAnsi="Arial" w:cs="Arial"/>
          <w:sz w:val="22"/>
          <w:szCs w:val="22"/>
        </w:rPr>
        <w:t>Spring, Maven,</w:t>
      </w:r>
      <w:r w:rsidR="00E57A18">
        <w:rPr>
          <w:rFonts w:ascii="Arial" w:hAnsi="Arial" w:cs="Arial"/>
          <w:sz w:val="22"/>
          <w:szCs w:val="22"/>
        </w:rPr>
        <w:t xml:space="preserve"> Tomcat, Hibernate</w:t>
      </w:r>
      <w:r w:rsidR="00E57A18" w:rsidRPr="00E33C85">
        <w:rPr>
          <w:rFonts w:ascii="Arial" w:hAnsi="Arial" w:cs="Arial"/>
          <w:sz w:val="22"/>
          <w:szCs w:val="22"/>
        </w:rPr>
        <w:t xml:space="preserve">, </w:t>
      </w:r>
      <w:r w:rsidR="00E57A18">
        <w:rPr>
          <w:rFonts w:ascii="Arial" w:hAnsi="Arial" w:cs="Arial"/>
          <w:sz w:val="22"/>
          <w:szCs w:val="22"/>
        </w:rPr>
        <w:t xml:space="preserve">SOA, XML, SOAP, REST, JSON, jQuery, </w:t>
      </w:r>
      <w:r w:rsidR="00E57A18" w:rsidRPr="00E33C85">
        <w:rPr>
          <w:rFonts w:ascii="Arial" w:hAnsi="Arial" w:cs="Arial"/>
          <w:sz w:val="22"/>
          <w:szCs w:val="22"/>
        </w:rPr>
        <w:t>Portlet</w:t>
      </w:r>
      <w:r w:rsidR="00E57A18">
        <w:rPr>
          <w:rFonts w:ascii="Arial" w:hAnsi="Arial" w:cs="Arial"/>
          <w:sz w:val="22"/>
          <w:szCs w:val="22"/>
        </w:rPr>
        <w:t>, Eclipse, JMS, Multithreading, JIRA, Encryption, Security</w:t>
      </w:r>
    </w:p>
    <w:p w:rsidR="00E57A18" w:rsidRDefault="00E57A18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2C3842" w:rsidRDefault="002C3842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444024" w:rsidRPr="00E33C85" w:rsidRDefault="001F0049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Company:</w:t>
      </w:r>
      <w:r>
        <w:rPr>
          <w:rFonts w:ascii="Arial" w:hAnsi="Arial" w:cs="Arial"/>
          <w:b/>
          <w:sz w:val="22"/>
          <w:szCs w:val="22"/>
        </w:rPr>
        <w:tab/>
      </w:r>
      <w:r w:rsidR="00B13FBD" w:rsidRPr="00E33C85">
        <w:rPr>
          <w:rFonts w:ascii="Arial" w:hAnsi="Arial" w:cs="Arial"/>
          <w:b/>
          <w:sz w:val="22"/>
          <w:szCs w:val="22"/>
        </w:rPr>
        <w:t>Xinify Technologies</w:t>
      </w:r>
      <w:r w:rsidR="00444024" w:rsidRPr="00E33C85">
        <w:rPr>
          <w:rFonts w:ascii="Arial" w:hAnsi="Arial" w:cs="Arial"/>
          <w:b/>
          <w:sz w:val="22"/>
          <w:szCs w:val="22"/>
        </w:rPr>
        <w:t xml:space="preserve"> </w:t>
      </w:r>
      <w:r w:rsidR="005029B4" w:rsidRPr="00E33C85">
        <w:rPr>
          <w:rFonts w:ascii="Arial" w:hAnsi="Arial" w:cs="Arial"/>
          <w:b/>
          <w:sz w:val="22"/>
          <w:szCs w:val="22"/>
        </w:rPr>
        <w:t>Inc.</w:t>
      </w:r>
      <w:r w:rsidR="005C4B9A" w:rsidRPr="00E33C85">
        <w:rPr>
          <w:rFonts w:ascii="Arial" w:hAnsi="Arial" w:cs="Arial"/>
          <w:b/>
          <w:sz w:val="22"/>
          <w:szCs w:val="22"/>
        </w:rPr>
        <w:t>,</w:t>
      </w:r>
      <w:r w:rsidR="00444024" w:rsidRPr="00E33C85">
        <w:rPr>
          <w:rFonts w:ascii="Arial" w:hAnsi="Arial" w:cs="Arial"/>
          <w:sz w:val="22"/>
          <w:szCs w:val="22"/>
        </w:rPr>
        <w:t xml:space="preserve"> San Ramon, CA</w:t>
      </w:r>
      <w:r w:rsidR="00444024" w:rsidRPr="00E33C85">
        <w:rPr>
          <w:rFonts w:ascii="Arial" w:hAnsi="Arial" w:cs="Arial"/>
          <w:color w:val="0000FF"/>
          <w:sz w:val="22"/>
          <w:szCs w:val="22"/>
        </w:rPr>
        <w:t xml:space="preserve"> </w:t>
      </w:r>
      <w:r w:rsidR="00444024" w:rsidRPr="00C47EB1">
        <w:rPr>
          <w:rStyle w:val="IntenseEmphasis"/>
        </w:rPr>
        <w:t>(</w:t>
      </w:r>
      <w:hyperlink r:id="rId20" w:history="1">
        <w:r w:rsidR="006E1ECB" w:rsidRPr="006453A0">
          <w:rPr>
            <w:rStyle w:val="Hyperlink"/>
          </w:rPr>
          <w:t>www.xinify.com</w:t>
        </w:r>
      </w:hyperlink>
      <w:r w:rsidR="00444024" w:rsidRPr="00C47EB1">
        <w:rPr>
          <w:rStyle w:val="IntenseEmphasis"/>
        </w:rPr>
        <w:t>)</w:t>
      </w:r>
      <w:r w:rsidR="00FA4DCB" w:rsidRPr="00E33C85">
        <w:rPr>
          <w:rFonts w:ascii="Arial" w:hAnsi="Arial" w:cs="Arial"/>
          <w:color w:val="0000FF"/>
          <w:sz w:val="22"/>
          <w:szCs w:val="22"/>
        </w:rPr>
        <w:tab/>
      </w:r>
      <w:r w:rsidR="00A8097C" w:rsidRPr="00E33C85">
        <w:rPr>
          <w:rFonts w:ascii="Arial" w:hAnsi="Arial" w:cs="Arial"/>
          <w:b/>
          <w:sz w:val="22"/>
          <w:szCs w:val="22"/>
        </w:rPr>
        <w:t xml:space="preserve">Jan 05 to </w:t>
      </w:r>
      <w:r w:rsidR="00444024" w:rsidRPr="00E33C85">
        <w:rPr>
          <w:rFonts w:ascii="Arial" w:hAnsi="Arial" w:cs="Arial"/>
          <w:b/>
          <w:sz w:val="22"/>
          <w:szCs w:val="22"/>
        </w:rPr>
        <w:t>May 09</w:t>
      </w:r>
    </w:p>
    <w:p w:rsidR="003325A6" w:rsidRPr="00E33C85" w:rsidRDefault="00B95B26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6E1ECB">
        <w:rPr>
          <w:rFonts w:ascii="Arial" w:hAnsi="Arial" w:cs="Arial"/>
          <w:sz w:val="22"/>
          <w:szCs w:val="22"/>
        </w:rPr>
        <w:t xml:space="preserve">Sr. CA Clarity PPM </w:t>
      </w:r>
      <w:r w:rsidR="00F042AD">
        <w:rPr>
          <w:rFonts w:ascii="Arial" w:hAnsi="Arial" w:cs="Arial"/>
          <w:sz w:val="22"/>
          <w:szCs w:val="22"/>
        </w:rPr>
        <w:t>Analyst</w:t>
      </w:r>
    </w:p>
    <w:p w:rsidR="00FB21C6" w:rsidRDefault="00FB21C6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914C9C" w:rsidRDefault="00444024" w:rsidP="003325A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</w:t>
      </w:r>
      <w:r w:rsidR="00E70406" w:rsidRPr="00E33C85">
        <w:rPr>
          <w:rFonts w:ascii="Arial" w:hAnsi="Arial" w:cs="Arial"/>
          <w:b/>
          <w:sz w:val="22"/>
          <w:szCs w:val="22"/>
        </w:rPr>
        <w:t>:</w:t>
      </w:r>
      <w:r w:rsidR="00E70406" w:rsidRPr="00E33C85">
        <w:rPr>
          <w:rFonts w:ascii="Arial" w:hAnsi="Arial" w:cs="Arial"/>
          <w:b/>
          <w:sz w:val="22"/>
          <w:szCs w:val="22"/>
        </w:rPr>
        <w:tab/>
      </w:r>
      <w:r w:rsidR="00B421AE">
        <w:rPr>
          <w:rFonts w:ascii="Arial" w:hAnsi="Arial" w:cs="Arial"/>
          <w:sz w:val="22"/>
          <w:szCs w:val="22"/>
        </w:rPr>
        <w:t xml:space="preserve">CA PPM </w:t>
      </w:r>
      <w:r w:rsidR="005029B4" w:rsidRPr="00E33C85">
        <w:rPr>
          <w:rFonts w:ascii="Arial" w:hAnsi="Arial" w:cs="Arial"/>
          <w:sz w:val="22"/>
          <w:szCs w:val="22"/>
        </w:rPr>
        <w:t>Implementation</w:t>
      </w:r>
      <w:r w:rsidR="0078789E">
        <w:rPr>
          <w:rFonts w:ascii="Arial" w:hAnsi="Arial" w:cs="Arial"/>
          <w:sz w:val="22"/>
          <w:szCs w:val="22"/>
        </w:rPr>
        <w:t xml:space="preserve"> </w:t>
      </w:r>
      <w:r w:rsidR="007E505E" w:rsidRPr="00E33C85">
        <w:rPr>
          <w:rFonts w:ascii="Arial" w:hAnsi="Arial" w:cs="Arial"/>
          <w:sz w:val="22"/>
          <w:szCs w:val="22"/>
        </w:rPr>
        <w:t>for W</w:t>
      </w:r>
      <w:r w:rsidRPr="00E33C85">
        <w:rPr>
          <w:rFonts w:ascii="Arial" w:hAnsi="Arial" w:cs="Arial"/>
          <w:sz w:val="22"/>
          <w:szCs w:val="22"/>
        </w:rPr>
        <w:t>al-Mart Real Estate</w:t>
      </w:r>
      <w:r w:rsidR="00B421AE">
        <w:rPr>
          <w:rFonts w:ascii="Arial" w:hAnsi="Arial" w:cs="Arial"/>
          <w:sz w:val="22"/>
          <w:szCs w:val="22"/>
        </w:rPr>
        <w:t xml:space="preserve"> (</w:t>
      </w:r>
      <w:hyperlink r:id="rId21" w:history="1">
        <w:r w:rsidR="00B421AE" w:rsidRPr="009B024D">
          <w:rPr>
            <w:rStyle w:val="Hyperlink"/>
            <w:rFonts w:ascii="Arial" w:hAnsi="Arial" w:cs="Arial"/>
            <w:sz w:val="22"/>
            <w:szCs w:val="22"/>
          </w:rPr>
          <w:t>www.walmart.com</w:t>
        </w:r>
      </w:hyperlink>
      <w:r w:rsidR="00B421AE">
        <w:rPr>
          <w:rFonts w:ascii="Arial" w:hAnsi="Arial" w:cs="Arial"/>
          <w:sz w:val="22"/>
          <w:szCs w:val="22"/>
        </w:rPr>
        <w:t>)</w:t>
      </w:r>
    </w:p>
    <w:p w:rsidR="00396E73" w:rsidRPr="00E33C85" w:rsidRDefault="00396E73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014125" w:rsidRPr="00E33C85" w:rsidRDefault="00675EC8" w:rsidP="007D42FE">
      <w:pPr>
        <w:widowControl/>
        <w:numPr>
          <w:ilvl w:val="0"/>
          <w:numId w:val="20"/>
        </w:numPr>
        <w:tabs>
          <w:tab w:val="left" w:pos="11554"/>
          <w:tab w:val="left" w:pos="15750"/>
        </w:tabs>
        <w:suppressAutoHyphens/>
        <w:autoSpaceDE w:val="0"/>
        <w:adjustRightInd/>
        <w:textAlignment w:val="baseline"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bCs/>
          <w:iCs/>
          <w:sz w:val="22"/>
          <w:szCs w:val="22"/>
        </w:rPr>
        <w:t>Installed</w:t>
      </w:r>
      <w:r w:rsidR="00246EAA" w:rsidRPr="00E33C85">
        <w:rPr>
          <w:rFonts w:ascii="Arial" w:hAnsi="Arial" w:cs="Arial"/>
          <w:bCs/>
          <w:iCs/>
          <w:sz w:val="22"/>
          <w:szCs w:val="22"/>
        </w:rPr>
        <w:t>, upgraded</w:t>
      </w:r>
      <w:r w:rsidRPr="00E33C85">
        <w:rPr>
          <w:rFonts w:ascii="Arial" w:hAnsi="Arial" w:cs="Arial"/>
          <w:bCs/>
          <w:iCs/>
          <w:sz w:val="22"/>
          <w:szCs w:val="22"/>
        </w:rPr>
        <w:t xml:space="preserve"> and configured Clarity </w:t>
      </w:r>
      <w:r w:rsidR="00822B0E" w:rsidRPr="00E33C85">
        <w:rPr>
          <w:rFonts w:ascii="Arial" w:hAnsi="Arial" w:cs="Arial"/>
          <w:bCs/>
          <w:iCs/>
          <w:sz w:val="22"/>
          <w:szCs w:val="22"/>
        </w:rPr>
        <w:t>8.1.1</w:t>
      </w:r>
    </w:p>
    <w:p w:rsidR="00822B0E" w:rsidRPr="00E33C85" w:rsidRDefault="00822B0E" w:rsidP="00822B0E">
      <w:pPr>
        <w:widowControl/>
        <w:numPr>
          <w:ilvl w:val="0"/>
          <w:numId w:val="20"/>
        </w:numPr>
        <w:tabs>
          <w:tab w:val="left" w:pos="11554"/>
          <w:tab w:val="left" w:pos="15750"/>
        </w:tabs>
        <w:suppressAutoHyphens/>
        <w:autoSpaceDE w:val="0"/>
        <w:adjustRightInd/>
        <w:textAlignment w:val="baseline"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bCs/>
          <w:iCs/>
          <w:sz w:val="22"/>
          <w:szCs w:val="22"/>
        </w:rPr>
        <w:t>Migrated Projects and Resources from</w:t>
      </w:r>
      <w:r w:rsidR="00675EC8" w:rsidRPr="00E33C85">
        <w:rPr>
          <w:rFonts w:ascii="Arial" w:hAnsi="Arial" w:cs="Arial"/>
          <w:bCs/>
          <w:iCs/>
          <w:sz w:val="22"/>
          <w:szCs w:val="22"/>
        </w:rPr>
        <w:t xml:space="preserve"> homegrown external system into</w:t>
      </w:r>
      <w:r w:rsidRPr="00E33C85">
        <w:rPr>
          <w:rFonts w:ascii="Arial" w:hAnsi="Arial" w:cs="Arial"/>
          <w:iCs/>
          <w:sz w:val="22"/>
          <w:szCs w:val="22"/>
        </w:rPr>
        <w:t xml:space="preserve"> </w:t>
      </w:r>
      <w:r w:rsidR="00226E8A">
        <w:rPr>
          <w:rFonts w:ascii="Arial" w:hAnsi="Arial" w:cs="Arial"/>
          <w:iCs/>
          <w:sz w:val="22"/>
          <w:szCs w:val="22"/>
        </w:rPr>
        <w:t>CA</w:t>
      </w:r>
      <w:r w:rsidRPr="00E33C85">
        <w:rPr>
          <w:rFonts w:ascii="Arial" w:hAnsi="Arial" w:cs="Arial"/>
          <w:iCs/>
          <w:sz w:val="22"/>
          <w:szCs w:val="22"/>
        </w:rPr>
        <w:t xml:space="preserve"> PPM</w:t>
      </w:r>
    </w:p>
    <w:p w:rsidR="00014125" w:rsidRPr="00E33C85" w:rsidRDefault="00014125" w:rsidP="007D42FE">
      <w:pPr>
        <w:widowControl/>
        <w:numPr>
          <w:ilvl w:val="0"/>
          <w:numId w:val="21"/>
        </w:numPr>
        <w:tabs>
          <w:tab w:val="left" w:pos="28800"/>
        </w:tabs>
        <w:suppressAutoHyphens/>
        <w:autoSpaceDE w:val="0"/>
        <w:adjustRightInd/>
        <w:textAlignment w:val="baseline"/>
        <w:rPr>
          <w:rFonts w:ascii="Arial" w:hAnsi="Arial" w:cs="Arial"/>
          <w:bCs/>
          <w:iCs/>
          <w:sz w:val="22"/>
          <w:szCs w:val="22"/>
        </w:rPr>
      </w:pPr>
      <w:r w:rsidRPr="00E33C85">
        <w:rPr>
          <w:rFonts w:ascii="Arial" w:hAnsi="Arial" w:cs="Arial"/>
          <w:bCs/>
          <w:iCs/>
          <w:sz w:val="22"/>
          <w:szCs w:val="22"/>
        </w:rPr>
        <w:t>Designed and developed web application for mass project upload and updated into Clarity</w:t>
      </w:r>
    </w:p>
    <w:p w:rsidR="00014125" w:rsidRPr="00E33C85" w:rsidRDefault="00014125" w:rsidP="007D42FE">
      <w:pPr>
        <w:numPr>
          <w:ilvl w:val="0"/>
          <w:numId w:val="22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Optimized Initial load performance</w:t>
      </w:r>
    </w:p>
    <w:p w:rsidR="00014125" w:rsidRPr="00E33C85" w:rsidRDefault="00014125" w:rsidP="007D42FE">
      <w:pPr>
        <w:numPr>
          <w:ilvl w:val="0"/>
          <w:numId w:val="23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Implemented multi-thread for mass project upload to XOG into Clarity at Real time</w:t>
      </w:r>
    </w:p>
    <w:p w:rsidR="00014125" w:rsidRPr="00E33C85" w:rsidRDefault="00014125" w:rsidP="007D42FE">
      <w:pPr>
        <w:numPr>
          <w:ilvl w:val="0"/>
          <w:numId w:val="24"/>
        </w:numPr>
        <w:suppressAutoHyphens/>
        <w:overflowPunct/>
        <w:autoSpaceDE w:val="0"/>
        <w:adjustRightInd/>
        <w:rPr>
          <w:rFonts w:ascii="Arial" w:hAnsi="Arial" w:cs="Arial"/>
          <w:iCs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Created custom portlets using HTML, JSP, NSQL and iFrame</w:t>
      </w:r>
    </w:p>
    <w:p w:rsidR="00014125" w:rsidRPr="00E33C85" w:rsidRDefault="00014125" w:rsidP="007D42FE">
      <w:pPr>
        <w:numPr>
          <w:ilvl w:val="0"/>
          <w:numId w:val="35"/>
        </w:numPr>
        <w:suppressAutoHyphens/>
        <w:overflowPunct/>
        <w:autoSpaceDE w:val="0"/>
        <w:adjustRightInd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Used Maven for project management, build and deployment</w:t>
      </w:r>
    </w:p>
    <w:p w:rsidR="00822B0E" w:rsidRPr="00E33C85" w:rsidRDefault="00014125" w:rsidP="00822B0E">
      <w:pPr>
        <w:numPr>
          <w:ilvl w:val="0"/>
          <w:numId w:val="34"/>
        </w:numPr>
        <w:suppressAutoHyphens/>
        <w:overflowPunct/>
        <w:autoSpaceDE w:val="0"/>
        <w:adjustRightInd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API for XOG client, DB access, Error Handling and reporting</w:t>
      </w:r>
    </w:p>
    <w:p w:rsidR="00592761" w:rsidRDefault="0059276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444024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="00B421AE">
        <w:rPr>
          <w:rFonts w:ascii="Arial" w:hAnsi="Arial" w:cs="Arial"/>
          <w:sz w:val="22"/>
          <w:szCs w:val="22"/>
        </w:rPr>
        <w:tab/>
        <w:t xml:space="preserve">Migration EPIC </w:t>
      </w:r>
      <w:r w:rsidR="0047311B" w:rsidRPr="00E33C85">
        <w:rPr>
          <w:rFonts w:ascii="Arial" w:hAnsi="Arial" w:cs="Arial"/>
          <w:sz w:val="22"/>
          <w:szCs w:val="22"/>
        </w:rPr>
        <w:t>into CA PPM</w:t>
      </w:r>
      <w:r w:rsidR="006D5AF5">
        <w:rPr>
          <w:rFonts w:ascii="Arial" w:hAnsi="Arial" w:cs="Arial"/>
          <w:sz w:val="22"/>
          <w:szCs w:val="22"/>
        </w:rPr>
        <w:t xml:space="preserve"> for AMEX</w:t>
      </w:r>
      <w:r w:rsidR="00B421AE">
        <w:rPr>
          <w:rFonts w:ascii="Arial" w:hAnsi="Arial" w:cs="Arial"/>
          <w:sz w:val="22"/>
          <w:szCs w:val="22"/>
        </w:rPr>
        <w:t xml:space="preserve"> (</w:t>
      </w:r>
      <w:hyperlink r:id="rId22" w:history="1">
        <w:r w:rsidR="00B421AE" w:rsidRPr="009B024D">
          <w:rPr>
            <w:rStyle w:val="Hyperlink"/>
            <w:rFonts w:ascii="Arial" w:hAnsi="Arial" w:cs="Arial"/>
            <w:sz w:val="22"/>
            <w:szCs w:val="22"/>
          </w:rPr>
          <w:t>www.americanexpress.com</w:t>
        </w:r>
      </w:hyperlink>
      <w:r w:rsidR="00B421AE">
        <w:rPr>
          <w:rFonts w:ascii="Arial" w:hAnsi="Arial" w:cs="Arial"/>
          <w:sz w:val="22"/>
          <w:szCs w:val="22"/>
        </w:rPr>
        <w:t>)</w:t>
      </w:r>
    </w:p>
    <w:p w:rsidR="00444024" w:rsidRPr="00E33C85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444024" w:rsidRPr="00E33C85" w:rsidRDefault="00444024" w:rsidP="007D42F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Configured CA Clarity PPM from EPIC specifications</w:t>
      </w:r>
    </w:p>
    <w:p w:rsidR="00444024" w:rsidRPr="00E33C85" w:rsidRDefault="00444024" w:rsidP="007D42F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Migrated resources, projects, transactions, OBS from existing EPIC system into </w:t>
      </w:r>
      <w:r w:rsidR="00226E8A">
        <w:rPr>
          <w:rFonts w:ascii="Arial" w:hAnsi="Arial" w:cs="Arial"/>
          <w:sz w:val="22"/>
          <w:szCs w:val="22"/>
        </w:rPr>
        <w:t>CA</w:t>
      </w:r>
      <w:r w:rsidRPr="00E33C85">
        <w:rPr>
          <w:rFonts w:ascii="Arial" w:hAnsi="Arial" w:cs="Arial"/>
          <w:sz w:val="22"/>
          <w:szCs w:val="22"/>
        </w:rPr>
        <w:t xml:space="preserve"> PPM</w:t>
      </w:r>
    </w:p>
    <w:p w:rsidR="00444024" w:rsidRPr="00E33C85" w:rsidRDefault="00444024" w:rsidP="007D42F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SharePoint Interface to provide approved project and project participants data to SharePoint to facilitate project document hosting</w:t>
      </w:r>
    </w:p>
    <w:p w:rsidR="00444024" w:rsidRPr="00E33C85" w:rsidRDefault="00444024" w:rsidP="007D42F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Interface between Clarity and BEA Aqua Logic Enterprise Repository (ALER) to associate one or more Applications, known as assets in ALER to Projects in Clarity</w:t>
      </w:r>
    </w:p>
    <w:p w:rsidR="00444024" w:rsidRPr="00E33C85" w:rsidRDefault="00444024" w:rsidP="00FF0964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standard Error handling/reporting and logging mechanism for the interfaces to be monitored by BMC tools</w:t>
      </w:r>
    </w:p>
    <w:p w:rsidR="00444024" w:rsidRPr="00E33C85" w:rsidRDefault="00444024" w:rsidP="007D42F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Implemented Juice for user and password encryption and decryption</w:t>
      </w:r>
    </w:p>
    <w:p w:rsidR="00444024" w:rsidRPr="00E33C85" w:rsidRDefault="00444024" w:rsidP="007D42F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Integrated existing LDAP system into Clarity to import new resources, update existing resources and inactive removed </w:t>
      </w:r>
      <w:r w:rsidR="005D5D73">
        <w:rPr>
          <w:rFonts w:ascii="Arial" w:hAnsi="Arial" w:cs="Arial"/>
          <w:sz w:val="22"/>
          <w:szCs w:val="22"/>
        </w:rPr>
        <w:t xml:space="preserve">resources </w:t>
      </w:r>
      <w:r w:rsidRPr="00E33C85">
        <w:rPr>
          <w:rFonts w:ascii="Arial" w:hAnsi="Arial" w:cs="Arial"/>
          <w:sz w:val="22"/>
          <w:szCs w:val="22"/>
        </w:rPr>
        <w:t>and automated as Clarity Job scheduler</w:t>
      </w:r>
    </w:p>
    <w:p w:rsidR="00444024" w:rsidRPr="00E33C85" w:rsidRDefault="00444024" w:rsidP="00C568D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Developed Single Sign On web application for LDAP resources to used CA </w:t>
      </w:r>
      <w:r w:rsidR="00226E8A">
        <w:rPr>
          <w:rFonts w:ascii="Arial" w:hAnsi="Arial" w:cs="Arial"/>
          <w:sz w:val="22"/>
          <w:szCs w:val="22"/>
        </w:rPr>
        <w:t>PPM</w:t>
      </w:r>
    </w:p>
    <w:p w:rsidR="00444024" w:rsidRPr="00E33C85" w:rsidRDefault="00444024" w:rsidP="00C568DE">
      <w:pPr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Used Maven for project management, build and deployment</w:t>
      </w:r>
    </w:p>
    <w:p w:rsidR="00444024" w:rsidRPr="00E33C85" w:rsidRDefault="004F1948" w:rsidP="009300E7">
      <w:pPr>
        <w:numPr>
          <w:ilvl w:val="0"/>
          <w:numId w:val="15"/>
        </w:numPr>
        <w:suppressAutoHyphens/>
        <w:overflowPunct/>
        <w:autoSpaceDE w:val="0"/>
        <w:adjustRightInd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iCs/>
          <w:sz w:val="22"/>
          <w:szCs w:val="22"/>
        </w:rPr>
        <w:t>End to end Clarity implementation and post production support</w:t>
      </w:r>
    </w:p>
    <w:p w:rsidR="00444024" w:rsidRPr="00E33C85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Pr="00E33C85">
        <w:rPr>
          <w:rFonts w:ascii="Arial" w:hAnsi="Arial" w:cs="Arial"/>
          <w:sz w:val="22"/>
          <w:szCs w:val="22"/>
        </w:rPr>
        <w:t xml:space="preserve"> </w:t>
      </w:r>
      <w:r w:rsidR="008B4A6D" w:rsidRPr="00E33C85">
        <w:rPr>
          <w:rFonts w:ascii="Arial" w:hAnsi="Arial" w:cs="Arial"/>
          <w:sz w:val="22"/>
          <w:szCs w:val="22"/>
        </w:rPr>
        <w:t xml:space="preserve">Clarity8.1.1, </w:t>
      </w:r>
      <w:r w:rsidRPr="00E33C85">
        <w:rPr>
          <w:rFonts w:ascii="Arial" w:hAnsi="Arial" w:cs="Arial"/>
          <w:sz w:val="22"/>
          <w:szCs w:val="22"/>
        </w:rPr>
        <w:t>Ja</w:t>
      </w:r>
      <w:r w:rsidR="00FC39F9" w:rsidRPr="00E33C85">
        <w:rPr>
          <w:rFonts w:ascii="Arial" w:hAnsi="Arial" w:cs="Arial"/>
          <w:sz w:val="22"/>
          <w:szCs w:val="22"/>
        </w:rPr>
        <w:t xml:space="preserve">va </w:t>
      </w:r>
      <w:r w:rsidR="002E38BC" w:rsidRPr="00E33C85">
        <w:rPr>
          <w:rFonts w:ascii="Arial" w:hAnsi="Arial" w:cs="Arial"/>
          <w:sz w:val="22"/>
          <w:szCs w:val="22"/>
        </w:rPr>
        <w:t>EE,</w:t>
      </w:r>
      <w:r w:rsidR="00A4496F" w:rsidRPr="00E33C85">
        <w:rPr>
          <w:rFonts w:ascii="Arial" w:hAnsi="Arial" w:cs="Arial"/>
          <w:sz w:val="22"/>
          <w:szCs w:val="22"/>
        </w:rPr>
        <w:t xml:space="preserve"> Spring, Hibernate/</w:t>
      </w:r>
      <w:r w:rsidR="00EF1DEC" w:rsidRPr="00E33C85">
        <w:rPr>
          <w:rFonts w:ascii="Arial" w:hAnsi="Arial" w:cs="Arial"/>
          <w:sz w:val="22"/>
          <w:szCs w:val="22"/>
        </w:rPr>
        <w:t>iBATIS</w:t>
      </w:r>
      <w:r w:rsidR="00006DAF" w:rsidRPr="00E33C85">
        <w:rPr>
          <w:rFonts w:ascii="Arial" w:hAnsi="Arial" w:cs="Arial"/>
          <w:sz w:val="22"/>
          <w:szCs w:val="22"/>
        </w:rPr>
        <w:t>,</w:t>
      </w:r>
      <w:r w:rsidR="007C0A14" w:rsidRPr="00E33C85">
        <w:rPr>
          <w:rFonts w:ascii="Arial" w:hAnsi="Arial" w:cs="Arial"/>
          <w:sz w:val="22"/>
          <w:szCs w:val="22"/>
        </w:rPr>
        <w:t xml:space="preserve"> </w:t>
      </w:r>
      <w:r w:rsidR="002E38BC" w:rsidRPr="00E33C85">
        <w:rPr>
          <w:rFonts w:ascii="Arial" w:hAnsi="Arial" w:cs="Arial"/>
          <w:sz w:val="22"/>
          <w:szCs w:val="22"/>
        </w:rPr>
        <w:t>LDAP, Web Service</w:t>
      </w:r>
      <w:r w:rsidRPr="00E33C85">
        <w:rPr>
          <w:rFonts w:ascii="Arial" w:hAnsi="Arial" w:cs="Arial"/>
          <w:sz w:val="22"/>
          <w:szCs w:val="22"/>
        </w:rPr>
        <w:t>, Ma</w:t>
      </w:r>
      <w:r w:rsidR="002E38BC" w:rsidRPr="00E33C85">
        <w:rPr>
          <w:rFonts w:ascii="Arial" w:hAnsi="Arial" w:cs="Arial"/>
          <w:sz w:val="22"/>
          <w:szCs w:val="22"/>
        </w:rPr>
        <w:t xml:space="preserve">ven, Portlet, </w:t>
      </w:r>
      <w:r w:rsidR="00993F77" w:rsidRPr="00E33C85">
        <w:rPr>
          <w:rFonts w:ascii="Arial" w:hAnsi="Arial" w:cs="Arial"/>
          <w:sz w:val="22"/>
          <w:szCs w:val="22"/>
        </w:rPr>
        <w:lastRenderedPageBreak/>
        <w:t>Work Flow</w:t>
      </w:r>
      <w:r w:rsidRPr="00E33C85">
        <w:rPr>
          <w:rFonts w:ascii="Arial" w:hAnsi="Arial" w:cs="Arial"/>
          <w:sz w:val="22"/>
          <w:szCs w:val="22"/>
        </w:rPr>
        <w:t>, Unix/XP, Oracle 10g, SQL 2005, SFTP, SVN, Citrix, Weblogic8.1, Eclipse</w:t>
      </w:r>
      <w:r w:rsidR="00186BDB" w:rsidRPr="00E33C85">
        <w:rPr>
          <w:rFonts w:ascii="Arial" w:hAnsi="Arial" w:cs="Arial"/>
          <w:sz w:val="22"/>
          <w:szCs w:val="22"/>
        </w:rPr>
        <w:t>, SOA</w:t>
      </w:r>
    </w:p>
    <w:p w:rsidR="006D5AF5" w:rsidRDefault="006D5AF5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592761" w:rsidRDefault="00592761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444024" w:rsidRPr="00E33C85" w:rsidRDefault="001F0049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Company:</w:t>
      </w:r>
      <w:r>
        <w:rPr>
          <w:rFonts w:ascii="Arial" w:hAnsi="Arial" w:cs="Arial"/>
          <w:b/>
          <w:sz w:val="22"/>
          <w:szCs w:val="22"/>
        </w:rPr>
        <w:tab/>
      </w:r>
      <w:r w:rsidR="00444024" w:rsidRPr="00E33C85">
        <w:rPr>
          <w:rFonts w:ascii="Arial" w:hAnsi="Arial" w:cs="Arial"/>
          <w:b/>
          <w:sz w:val="22"/>
          <w:szCs w:val="22"/>
        </w:rPr>
        <w:t>Verizon Communication</w:t>
      </w:r>
      <w:r w:rsidR="00BA68A6" w:rsidRPr="00E33C85">
        <w:rPr>
          <w:rFonts w:ascii="Arial" w:hAnsi="Arial" w:cs="Arial"/>
          <w:b/>
          <w:sz w:val="22"/>
          <w:szCs w:val="22"/>
        </w:rPr>
        <w:t>,</w:t>
      </w:r>
      <w:r w:rsidR="00444024" w:rsidRPr="00E33C85">
        <w:rPr>
          <w:rFonts w:ascii="Arial" w:hAnsi="Arial" w:cs="Arial"/>
          <w:sz w:val="22"/>
          <w:szCs w:val="22"/>
        </w:rPr>
        <w:t xml:space="preserve"> Waltham, MA </w:t>
      </w:r>
      <w:r w:rsidR="00444024" w:rsidRPr="00A97989">
        <w:rPr>
          <w:rStyle w:val="IntenseEmphasis"/>
        </w:rPr>
        <w:t>(</w:t>
      </w:r>
      <w:hyperlink r:id="rId23" w:history="1">
        <w:r w:rsidR="006E1ECB" w:rsidRPr="006453A0">
          <w:rPr>
            <w:rStyle w:val="Hyperlink"/>
          </w:rPr>
          <w:t>www.superpages.com</w:t>
        </w:r>
      </w:hyperlink>
      <w:r w:rsidR="00444024" w:rsidRPr="00A97989">
        <w:rPr>
          <w:rStyle w:val="IntenseEmphasis"/>
        </w:rPr>
        <w:t>)</w:t>
      </w:r>
      <w:r w:rsidR="0031245A" w:rsidRPr="00E33C85">
        <w:rPr>
          <w:rFonts w:ascii="Arial" w:hAnsi="Arial" w:cs="Arial"/>
          <w:color w:val="0000FF"/>
          <w:sz w:val="22"/>
          <w:szCs w:val="22"/>
        </w:rPr>
        <w:tab/>
      </w:r>
      <w:r w:rsidR="00770E73">
        <w:rPr>
          <w:rFonts w:ascii="Arial" w:hAnsi="Arial" w:cs="Arial"/>
          <w:color w:val="0000FF"/>
          <w:sz w:val="22"/>
          <w:szCs w:val="22"/>
        </w:rPr>
        <w:t xml:space="preserve">    </w:t>
      </w:r>
      <w:r w:rsidR="00A8097C" w:rsidRPr="00E33C85">
        <w:rPr>
          <w:rFonts w:ascii="Arial" w:hAnsi="Arial" w:cs="Arial"/>
          <w:b/>
          <w:sz w:val="22"/>
          <w:szCs w:val="22"/>
        </w:rPr>
        <w:t>Oct 04 to</w:t>
      </w:r>
      <w:r w:rsidR="00794EC0" w:rsidRPr="00E33C85">
        <w:rPr>
          <w:rFonts w:ascii="Arial" w:hAnsi="Arial" w:cs="Arial"/>
          <w:b/>
          <w:sz w:val="22"/>
          <w:szCs w:val="22"/>
        </w:rPr>
        <w:t xml:space="preserve"> Dec</w:t>
      </w:r>
      <w:r w:rsidR="00A8097C" w:rsidRPr="00E33C85">
        <w:rPr>
          <w:rFonts w:ascii="Arial" w:hAnsi="Arial" w:cs="Arial"/>
          <w:b/>
          <w:sz w:val="22"/>
          <w:szCs w:val="22"/>
        </w:rPr>
        <w:t xml:space="preserve"> </w:t>
      </w:r>
      <w:r w:rsidR="00444024" w:rsidRPr="00E33C85">
        <w:rPr>
          <w:rFonts w:ascii="Arial" w:hAnsi="Arial" w:cs="Arial"/>
          <w:b/>
          <w:sz w:val="22"/>
          <w:szCs w:val="22"/>
        </w:rPr>
        <w:t>04</w:t>
      </w:r>
    </w:p>
    <w:p w:rsidR="00A8097C" w:rsidRPr="00E33C85" w:rsidRDefault="00B95B26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444024" w:rsidRPr="00220B96">
        <w:rPr>
          <w:rFonts w:ascii="Arial" w:hAnsi="Arial" w:cs="Arial"/>
          <w:sz w:val="22"/>
          <w:szCs w:val="22"/>
        </w:rPr>
        <w:t>Sr. Software Engineer</w:t>
      </w:r>
    </w:p>
    <w:p w:rsidR="00A8097C" w:rsidRPr="00E33C85" w:rsidRDefault="00444024" w:rsidP="005D529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Pr="00E33C85">
        <w:rPr>
          <w:rFonts w:ascii="Arial" w:hAnsi="Arial" w:cs="Arial"/>
          <w:sz w:val="22"/>
          <w:szCs w:val="22"/>
        </w:rPr>
        <w:tab/>
        <w:t>Supper Pages Search Engine</w:t>
      </w:r>
    </w:p>
    <w:p w:rsidR="00444024" w:rsidRPr="00E33C85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444024" w:rsidRPr="00E33C85" w:rsidRDefault="00444024" w:rsidP="007D42FE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Created Inter-portlet communication (backing files/JPF) for product &amp; customer’s review</w:t>
      </w:r>
    </w:p>
    <w:p w:rsidR="00444024" w:rsidRPr="00E33C85" w:rsidRDefault="00444024" w:rsidP="007D42FE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Created custom Shell, Menu, Look &amp; Feel (Skin, Skeleton) and Layout</w:t>
      </w:r>
    </w:p>
    <w:p w:rsidR="00444024" w:rsidRPr="00E33C85" w:rsidRDefault="00444024" w:rsidP="00A0535B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Integrated human-workflow functionality with the ManageOrders process</w:t>
      </w:r>
    </w:p>
    <w:p w:rsidR="00444024" w:rsidRPr="00E33C85" w:rsidRDefault="00444024" w:rsidP="007D42FE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Created WebLogic Configuration Templates for Domain, database, resources, applications, services, security, general environment and operating system parameters.</w:t>
      </w:r>
    </w:p>
    <w:p w:rsidR="00444024" w:rsidRPr="00E33C85" w:rsidRDefault="00444024" w:rsidP="007D42FE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Defined Channels and Message Broker to route message between applications. </w:t>
      </w:r>
    </w:p>
    <w:p w:rsidR="00993F77" w:rsidRPr="00E33C85" w:rsidRDefault="00444024" w:rsidP="007D42FE">
      <w:pPr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Used WebLogic Integration Administration console to monitor process, instance as well as manage process state when errors arise</w:t>
      </w:r>
    </w:p>
    <w:p w:rsidR="00444024" w:rsidRPr="00E33C85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="00FC39F9" w:rsidRPr="00E33C85">
        <w:rPr>
          <w:rFonts w:ascii="Arial" w:hAnsi="Arial" w:cs="Arial"/>
          <w:sz w:val="22"/>
          <w:szCs w:val="22"/>
        </w:rPr>
        <w:t xml:space="preserve"> </w:t>
      </w:r>
      <w:r w:rsidR="00632435" w:rsidRPr="00E33C85">
        <w:rPr>
          <w:rFonts w:ascii="Arial" w:hAnsi="Arial" w:cs="Arial"/>
          <w:sz w:val="22"/>
          <w:szCs w:val="22"/>
        </w:rPr>
        <w:t>WebLogic</w:t>
      </w:r>
      <w:r w:rsidR="00FC39F9" w:rsidRPr="00E33C85">
        <w:rPr>
          <w:rFonts w:ascii="Arial" w:hAnsi="Arial" w:cs="Arial"/>
          <w:sz w:val="22"/>
          <w:szCs w:val="22"/>
        </w:rPr>
        <w:t xml:space="preserve"> Portal 8.1, Java </w:t>
      </w:r>
      <w:r w:rsidRPr="00E33C85">
        <w:rPr>
          <w:rFonts w:ascii="Arial" w:hAnsi="Arial" w:cs="Arial"/>
          <w:sz w:val="22"/>
          <w:szCs w:val="22"/>
        </w:rPr>
        <w:t>EE, JBuilder 7, PeopleSoft, iWay, UML, XML, CSS, Struts1.1,</w:t>
      </w:r>
      <w:r w:rsidR="00277F0D" w:rsidRPr="00E33C85">
        <w:rPr>
          <w:rFonts w:ascii="Arial" w:hAnsi="Arial" w:cs="Arial"/>
          <w:sz w:val="22"/>
          <w:szCs w:val="22"/>
        </w:rPr>
        <w:t xml:space="preserve"> </w:t>
      </w:r>
      <w:r w:rsidRPr="00E33C85">
        <w:rPr>
          <w:rFonts w:ascii="Arial" w:hAnsi="Arial" w:cs="Arial"/>
          <w:sz w:val="22"/>
          <w:szCs w:val="22"/>
        </w:rPr>
        <w:t>JCA, SOAP, WSDL, Test Director, TOAD VI, Unix/XP, Oracle 9i, PL/SQL</w:t>
      </w:r>
      <w:r w:rsidR="00186BDB" w:rsidRPr="00E33C85">
        <w:rPr>
          <w:rFonts w:ascii="Arial" w:hAnsi="Arial" w:cs="Arial"/>
          <w:sz w:val="22"/>
          <w:szCs w:val="22"/>
        </w:rPr>
        <w:t>, SOA</w:t>
      </w:r>
    </w:p>
    <w:p w:rsidR="008F622A" w:rsidRDefault="008F622A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226E8A" w:rsidRDefault="00226E8A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</w:p>
    <w:p w:rsidR="00444024" w:rsidRPr="00E33C85" w:rsidRDefault="001F0049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Company:</w:t>
      </w:r>
      <w:r>
        <w:rPr>
          <w:rFonts w:ascii="Arial" w:hAnsi="Arial" w:cs="Arial"/>
          <w:b/>
          <w:sz w:val="22"/>
          <w:szCs w:val="22"/>
        </w:rPr>
        <w:tab/>
      </w:r>
      <w:r w:rsidR="00444024" w:rsidRPr="00E33C85">
        <w:rPr>
          <w:rFonts w:ascii="Arial" w:hAnsi="Arial" w:cs="Arial"/>
          <w:b/>
          <w:sz w:val="22"/>
          <w:szCs w:val="22"/>
        </w:rPr>
        <w:t>OnStar, GM Global Headquarter</w:t>
      </w:r>
      <w:r w:rsidR="00BA68A6" w:rsidRPr="00E33C85">
        <w:rPr>
          <w:rFonts w:ascii="Arial" w:hAnsi="Arial" w:cs="Arial"/>
          <w:b/>
          <w:sz w:val="22"/>
          <w:szCs w:val="22"/>
        </w:rPr>
        <w:t>,</w:t>
      </w:r>
      <w:r w:rsidR="00444024" w:rsidRPr="00E33C85">
        <w:rPr>
          <w:rFonts w:ascii="Arial" w:hAnsi="Arial" w:cs="Arial"/>
          <w:b/>
          <w:sz w:val="22"/>
          <w:szCs w:val="22"/>
        </w:rPr>
        <w:t xml:space="preserve"> </w:t>
      </w:r>
      <w:r w:rsidR="00444024" w:rsidRPr="00E33C85">
        <w:rPr>
          <w:rFonts w:ascii="Arial" w:hAnsi="Arial" w:cs="Arial"/>
          <w:sz w:val="22"/>
          <w:szCs w:val="22"/>
        </w:rPr>
        <w:t>Detroit, M</w:t>
      </w:r>
      <w:r w:rsidR="00B544A7" w:rsidRPr="00E33C85">
        <w:rPr>
          <w:rFonts w:ascii="Arial" w:hAnsi="Arial" w:cs="Arial"/>
          <w:sz w:val="22"/>
          <w:szCs w:val="22"/>
        </w:rPr>
        <w:t>I</w:t>
      </w:r>
      <w:r w:rsidR="00444024" w:rsidRPr="00E33C85">
        <w:rPr>
          <w:rFonts w:ascii="Arial" w:hAnsi="Arial" w:cs="Arial"/>
          <w:color w:val="0000FF"/>
          <w:sz w:val="22"/>
          <w:szCs w:val="22"/>
        </w:rPr>
        <w:t xml:space="preserve"> </w:t>
      </w:r>
      <w:r w:rsidR="00444024" w:rsidRPr="00A97989">
        <w:rPr>
          <w:rStyle w:val="IntenseEmphasis"/>
        </w:rPr>
        <w:t>(</w:t>
      </w:r>
      <w:hyperlink r:id="rId24" w:history="1">
        <w:r w:rsidR="006E1ECB" w:rsidRPr="006453A0">
          <w:rPr>
            <w:rStyle w:val="Hyperlink"/>
          </w:rPr>
          <w:t>www.onstar.com</w:t>
        </w:r>
      </w:hyperlink>
      <w:r w:rsidR="00444024" w:rsidRPr="00E33C85">
        <w:rPr>
          <w:rFonts w:ascii="Arial" w:hAnsi="Arial" w:cs="Arial"/>
          <w:color w:val="0000FF"/>
          <w:sz w:val="22"/>
          <w:szCs w:val="22"/>
        </w:rPr>
        <w:t>)</w:t>
      </w:r>
      <w:r w:rsidR="0031245A" w:rsidRPr="00E33C85">
        <w:rPr>
          <w:rFonts w:ascii="Arial" w:hAnsi="Arial" w:cs="Arial"/>
          <w:color w:val="0000FF"/>
          <w:sz w:val="22"/>
          <w:szCs w:val="22"/>
        </w:rPr>
        <w:tab/>
      </w:r>
      <w:r w:rsidR="003600CC">
        <w:rPr>
          <w:rFonts w:ascii="Arial" w:hAnsi="Arial" w:cs="Arial"/>
          <w:color w:val="0000FF"/>
          <w:sz w:val="22"/>
          <w:szCs w:val="22"/>
        </w:rPr>
        <w:t xml:space="preserve">     </w:t>
      </w:r>
      <w:r w:rsidR="00A8097C" w:rsidRPr="00E33C85">
        <w:rPr>
          <w:rFonts w:ascii="Arial" w:hAnsi="Arial" w:cs="Arial"/>
          <w:b/>
          <w:sz w:val="22"/>
          <w:szCs w:val="22"/>
        </w:rPr>
        <w:t>Jan 04 to</w:t>
      </w:r>
      <w:r w:rsidR="00794EC0" w:rsidRPr="00E33C85">
        <w:rPr>
          <w:rFonts w:ascii="Arial" w:hAnsi="Arial" w:cs="Arial"/>
          <w:b/>
          <w:sz w:val="22"/>
          <w:szCs w:val="22"/>
        </w:rPr>
        <w:t xml:space="preserve"> Oct</w:t>
      </w:r>
      <w:r w:rsidR="00A8097C" w:rsidRPr="00E33C85">
        <w:rPr>
          <w:rFonts w:ascii="Arial" w:hAnsi="Arial" w:cs="Arial"/>
          <w:b/>
          <w:sz w:val="22"/>
          <w:szCs w:val="22"/>
        </w:rPr>
        <w:t xml:space="preserve"> </w:t>
      </w:r>
      <w:r w:rsidR="00444024" w:rsidRPr="00E33C85">
        <w:rPr>
          <w:rFonts w:ascii="Arial" w:hAnsi="Arial" w:cs="Arial"/>
          <w:b/>
          <w:sz w:val="22"/>
          <w:szCs w:val="22"/>
        </w:rPr>
        <w:t>04</w:t>
      </w:r>
    </w:p>
    <w:p w:rsidR="00A8097C" w:rsidRPr="00E33C85" w:rsidRDefault="00B95B26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Role:</w:t>
      </w:r>
      <w:r>
        <w:rPr>
          <w:rFonts w:ascii="Arial" w:hAnsi="Arial" w:cs="Arial"/>
          <w:b/>
          <w:sz w:val="22"/>
          <w:szCs w:val="22"/>
        </w:rPr>
        <w:tab/>
      </w:r>
      <w:r w:rsidR="00444024" w:rsidRPr="00220B96">
        <w:rPr>
          <w:rFonts w:ascii="Arial" w:hAnsi="Arial" w:cs="Arial"/>
          <w:sz w:val="22"/>
          <w:szCs w:val="22"/>
        </w:rPr>
        <w:t>Sr. Software Engineer</w:t>
      </w:r>
    </w:p>
    <w:p w:rsidR="004D441E" w:rsidRPr="00E33C85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Project:</w:t>
      </w:r>
      <w:r w:rsidRPr="00E33C85">
        <w:rPr>
          <w:rFonts w:ascii="Arial" w:hAnsi="Arial" w:cs="Arial"/>
          <w:sz w:val="22"/>
          <w:szCs w:val="22"/>
        </w:rPr>
        <w:tab/>
        <w:t>Global OSGi Implementation</w:t>
      </w:r>
    </w:p>
    <w:p w:rsidR="00444024" w:rsidRPr="00E33C85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utlineLvl w:val="0"/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Responsibilities: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Designed, developed and implemented following functionalities: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the GlobalOSGi portal application using WebLogic Workshop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 xml:space="preserve">Assembled and managed GlobalOSGi portal application using </w:t>
      </w:r>
      <w:r w:rsidR="004B2468" w:rsidRPr="00E33C85">
        <w:rPr>
          <w:rFonts w:ascii="Arial" w:hAnsi="Arial" w:cs="Arial"/>
          <w:sz w:val="22"/>
          <w:szCs w:val="22"/>
        </w:rPr>
        <w:t>WebLogic</w:t>
      </w:r>
      <w:r w:rsidRPr="00E33C85">
        <w:rPr>
          <w:rFonts w:ascii="Arial" w:hAnsi="Arial" w:cs="Arial"/>
          <w:sz w:val="22"/>
          <w:szCs w:val="22"/>
        </w:rPr>
        <w:t xml:space="preserve"> Administration Portal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10 Page flows, 30 JSPs and Form Bean using WebLogic workshop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Developed J2EE enabled Web Services and deployed them on Web Logic Server 8.1 application server to exchange information with other applications using WSDL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Produced and Consumed remote portlets using WSRP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Created Inter-portlet communication (backing files/JPF) for product &amp; customer review</w:t>
      </w:r>
    </w:p>
    <w:p w:rsidR="00444024" w:rsidRPr="00E33C85" w:rsidRDefault="00444024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E33C85">
        <w:rPr>
          <w:rFonts w:ascii="Arial" w:hAnsi="Arial" w:cs="Arial"/>
          <w:sz w:val="22"/>
          <w:szCs w:val="22"/>
        </w:rPr>
        <w:t>Integrated Global OSGi Portal application with other applications using JMS/JCA</w:t>
      </w:r>
    </w:p>
    <w:p w:rsidR="00444024" w:rsidRPr="00E33C85" w:rsidRDefault="005D5D73" w:rsidP="007D42FE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Driving Direction app</w:t>
      </w:r>
      <w:r w:rsidR="00444024" w:rsidRPr="00E33C85">
        <w:rPr>
          <w:rFonts w:ascii="Arial" w:hAnsi="Arial" w:cs="Arial"/>
          <w:sz w:val="22"/>
          <w:szCs w:val="22"/>
        </w:rPr>
        <w:t xml:space="preserve"> (Geocode, Reverse Geocode and Explication  services)</w:t>
      </w:r>
    </w:p>
    <w:p w:rsidR="004A4B15" w:rsidRPr="00C33A03" w:rsidRDefault="00444024" w:rsidP="007D42F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  <w:r w:rsidRPr="00E33C85">
        <w:rPr>
          <w:rFonts w:ascii="Arial" w:hAnsi="Arial" w:cs="Arial"/>
          <w:b/>
          <w:sz w:val="22"/>
          <w:szCs w:val="22"/>
        </w:rPr>
        <w:t>Environment:</w:t>
      </w:r>
      <w:r w:rsidR="00FC39F9" w:rsidRPr="00E33C85">
        <w:rPr>
          <w:rFonts w:ascii="Arial" w:hAnsi="Arial" w:cs="Arial"/>
          <w:sz w:val="22"/>
          <w:szCs w:val="22"/>
        </w:rPr>
        <w:t xml:space="preserve"> </w:t>
      </w:r>
      <w:r w:rsidR="00632435" w:rsidRPr="00E33C85">
        <w:rPr>
          <w:rFonts w:ascii="Arial" w:hAnsi="Arial" w:cs="Arial"/>
          <w:sz w:val="22"/>
          <w:szCs w:val="22"/>
        </w:rPr>
        <w:t>WebLogic</w:t>
      </w:r>
      <w:r w:rsidR="00FC39F9" w:rsidRPr="00E33C85">
        <w:rPr>
          <w:rFonts w:ascii="Arial" w:hAnsi="Arial" w:cs="Arial"/>
          <w:sz w:val="22"/>
          <w:szCs w:val="22"/>
        </w:rPr>
        <w:t xml:space="preserve"> Portal8.1, Java </w:t>
      </w:r>
      <w:r w:rsidR="009300E7" w:rsidRPr="00E33C85">
        <w:rPr>
          <w:rFonts w:ascii="Arial" w:hAnsi="Arial" w:cs="Arial"/>
          <w:sz w:val="22"/>
          <w:szCs w:val="22"/>
        </w:rPr>
        <w:t>EE, OSGi</w:t>
      </w:r>
      <w:r w:rsidRPr="00E33C85">
        <w:rPr>
          <w:rFonts w:ascii="Arial" w:hAnsi="Arial" w:cs="Arial"/>
          <w:sz w:val="22"/>
          <w:szCs w:val="22"/>
        </w:rPr>
        <w:t xml:space="preserve">, J9, SVN, JMX, Portlet, JSR-168/286, </w:t>
      </w:r>
      <w:r w:rsidR="00C91380" w:rsidRPr="00E33C85">
        <w:rPr>
          <w:rFonts w:ascii="Arial" w:hAnsi="Arial" w:cs="Arial"/>
          <w:sz w:val="22"/>
          <w:szCs w:val="22"/>
        </w:rPr>
        <w:t>S</w:t>
      </w:r>
      <w:r w:rsidRPr="00E33C85">
        <w:rPr>
          <w:rFonts w:ascii="Arial" w:hAnsi="Arial" w:cs="Arial"/>
          <w:sz w:val="22"/>
          <w:szCs w:val="22"/>
        </w:rPr>
        <w:t>truts1.1</w:t>
      </w:r>
      <w:r w:rsidR="009300E7" w:rsidRPr="00E33C85">
        <w:rPr>
          <w:rFonts w:ascii="Arial" w:hAnsi="Arial" w:cs="Arial"/>
          <w:sz w:val="22"/>
          <w:szCs w:val="22"/>
        </w:rPr>
        <w:t>, EJB, SMF3.5, mBedded Server</w:t>
      </w:r>
      <w:r w:rsidR="00752505" w:rsidRPr="00E33C85">
        <w:rPr>
          <w:rFonts w:ascii="Arial" w:hAnsi="Arial" w:cs="Arial"/>
          <w:sz w:val="22"/>
          <w:szCs w:val="22"/>
        </w:rPr>
        <w:t>, FCP, JAX-RPC</w:t>
      </w:r>
      <w:r w:rsidRPr="00E33C85">
        <w:rPr>
          <w:rFonts w:ascii="Arial" w:hAnsi="Arial" w:cs="Arial"/>
          <w:sz w:val="22"/>
          <w:szCs w:val="22"/>
        </w:rPr>
        <w:t xml:space="preserve">, JMS, JCA, </w:t>
      </w:r>
      <w:r w:rsidR="00752505" w:rsidRPr="00E33C85">
        <w:rPr>
          <w:rFonts w:ascii="Arial" w:hAnsi="Arial" w:cs="Arial"/>
          <w:sz w:val="22"/>
          <w:szCs w:val="22"/>
        </w:rPr>
        <w:t>Test Director</w:t>
      </w:r>
      <w:r w:rsidRPr="00E33C85">
        <w:rPr>
          <w:rFonts w:ascii="Arial" w:hAnsi="Arial" w:cs="Arial"/>
          <w:sz w:val="22"/>
          <w:szCs w:val="22"/>
        </w:rPr>
        <w:t xml:space="preserve">, </w:t>
      </w:r>
      <w:r w:rsidR="00752505" w:rsidRPr="00E33C85">
        <w:rPr>
          <w:rFonts w:ascii="Arial" w:hAnsi="Arial" w:cs="Arial"/>
          <w:sz w:val="22"/>
          <w:szCs w:val="22"/>
        </w:rPr>
        <w:t>QNX, Oracle 9i</w:t>
      </w:r>
    </w:p>
    <w:sectPr w:rsidR="004A4B15" w:rsidRPr="00C33A03" w:rsidSect="002C5C34">
      <w:footerReference w:type="even" r:id="rId25"/>
      <w:footerReference w:type="default" r:id="rId2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ECE" w:rsidRDefault="00027ECE">
      <w:r>
        <w:separator/>
      </w:r>
    </w:p>
  </w:endnote>
  <w:endnote w:type="continuationSeparator" w:id="0">
    <w:p w:rsidR="00027ECE" w:rsidRDefault="0002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019" w:rsidRDefault="00A53019" w:rsidP="000D39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3019" w:rsidRDefault="00A53019" w:rsidP="007948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019" w:rsidRDefault="00A53019" w:rsidP="002C5C34">
    <w:pPr>
      <w:pStyle w:val="Footer"/>
      <w:tabs>
        <w:tab w:val="clear" w:pos="4320"/>
        <w:tab w:val="clear" w:pos="8640"/>
        <w:tab w:val="right" w:pos="9936"/>
      </w:tabs>
    </w:pPr>
    <w:r>
      <w:rPr>
        <w:rFonts w:ascii="Cambria" w:hAnsi="Cambria" w:cs="Cambria"/>
      </w:rPr>
      <w:t>Anisur Rahim</w:t>
    </w:r>
    <w:r w:rsidRPr="002C5C34">
      <w:rPr>
        <w:rFonts w:ascii="Cambria" w:hAnsi="Cambria" w:cs="Cambria"/>
      </w:rPr>
      <w:tab/>
      <w:t xml:space="preserve">Page </w:t>
    </w:r>
    <w:r w:rsidRPr="002C5C34">
      <w:rPr>
        <w:rFonts w:ascii="Cambria" w:hAnsi="Cambria"/>
      </w:rPr>
      <w:fldChar w:fldCharType="begin"/>
    </w:r>
    <w:r w:rsidRPr="002C5C34">
      <w:rPr>
        <w:rFonts w:ascii="Cambria" w:hAnsi="Cambria"/>
      </w:rPr>
      <w:instrText xml:space="preserve"> PAGE   \* MERGEFORMAT </w:instrText>
    </w:r>
    <w:r w:rsidRPr="002C5C34">
      <w:rPr>
        <w:rFonts w:ascii="Cambria" w:hAnsi="Cambria"/>
      </w:rPr>
      <w:fldChar w:fldCharType="separate"/>
    </w:r>
    <w:r w:rsidR="00A67038" w:rsidRPr="00A67038">
      <w:rPr>
        <w:rFonts w:ascii="Cambria" w:hAnsi="Cambria" w:cs="Cambria"/>
        <w:noProof/>
      </w:rPr>
      <w:t>1</w:t>
    </w:r>
    <w:r w:rsidRPr="002C5C34">
      <w:rPr>
        <w:rFonts w:ascii="Cambria" w:hAnsi="Cambria"/>
      </w:rPr>
      <w:fldChar w:fldCharType="end"/>
    </w:r>
    <w:r w:rsidR="00A15DC1">
      <w:rPr>
        <w:rFonts w:ascii="Cambria" w:hAnsi="Cambria"/>
        <w:noProof/>
        <w:lang w:val="en-CA" w:eastAsia="zh-CN" w:bidi="he-IL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5A9D7D58" wp14:editId="66DE77F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658495"/>
              <wp:effectExtent l="0" t="0" r="19050" b="825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658495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7D8B15CE" id="Group 3" o:spid="_x0000_s1026" style="position:absolute;margin-left:0;margin-top:0;width:610.4pt;height:51.85pt;flip:y;z-index:25165875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A15DC1">
      <w:rPr>
        <w:rFonts w:ascii="Cambria" w:hAnsi="Cambria"/>
        <w:noProof/>
        <w:lang w:val="en-CA" w:eastAsia="zh-CN" w:bidi="he-I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AD97F2" wp14:editId="41AB0EDB">
              <wp:simplePos x="0" y="0"/>
              <wp:positionH relativeFrom="page">
                <wp:posOffset>320040</wp:posOffset>
              </wp:positionH>
              <wp:positionV relativeFrom="page">
                <wp:posOffset>9404985</wp:posOffset>
              </wp:positionV>
              <wp:extent cx="90805" cy="631190"/>
              <wp:effectExtent l="0" t="0" r="23495" b="273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3119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D4DD0B7" id="Rectangle 2" o:spid="_x0000_s1026" style="position:absolute;margin-left:25.2pt;margin-top:740.55pt;width:7.15pt;height:49.7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" fillcolor="#4bacc6" strokecolor="#205867">
              <w10:wrap anchorx="page" anchory="page"/>
            </v:rect>
          </w:pict>
        </mc:Fallback>
      </mc:AlternateContent>
    </w:r>
    <w:r w:rsidR="00A15DC1">
      <w:rPr>
        <w:rFonts w:ascii="Cambria" w:hAnsi="Cambria"/>
        <w:noProof/>
        <w:lang w:val="en-CA" w:eastAsia="zh-CN" w:bidi="he-I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65CFC8" wp14:editId="0EE11EE6">
              <wp:simplePos x="0" y="0"/>
              <wp:positionH relativeFrom="page">
                <wp:posOffset>7360920</wp:posOffset>
              </wp:positionH>
              <wp:positionV relativeFrom="page">
                <wp:posOffset>9404985</wp:posOffset>
              </wp:positionV>
              <wp:extent cx="90805" cy="631190"/>
              <wp:effectExtent l="0" t="0" r="23495" b="273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3119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FB78ECE" id="Rectangle 1" o:spid="_x0000_s1026" style="position:absolute;margin-left:579.6pt;margin-top:740.55pt;width:7.15pt;height:49.7pt;z-index:25165670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ECE" w:rsidRDefault="00027ECE">
      <w:r>
        <w:separator/>
      </w:r>
    </w:p>
  </w:footnote>
  <w:footnote w:type="continuationSeparator" w:id="0">
    <w:p w:rsidR="00027ECE" w:rsidRDefault="0002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singleLevel"/>
    <w:tmpl w:val="00000003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singleLevel"/>
    <w:tmpl w:val="00000006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C"/>
    <w:multiLevelType w:val="singleLevel"/>
    <w:tmpl w:val="0000000C"/>
    <w:name w:val="WW8Num11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single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12"/>
    <w:multiLevelType w:val="multilevel"/>
    <w:tmpl w:val="BA8614F4"/>
    <w:name w:val="WW8Num15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§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·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o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§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·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o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§"/>
      <w:lvlJc w:val="left"/>
      <w:pPr>
        <w:tabs>
          <w:tab w:val="num" w:pos="0"/>
        </w:tabs>
      </w:pPr>
    </w:lvl>
  </w:abstractNum>
  <w:abstractNum w:abstractNumId="15">
    <w:nsid w:val="00000013"/>
    <w:multiLevelType w:val="multilevel"/>
    <w:tmpl w:val="C026101E"/>
    <w:name w:val="WW8Num20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§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·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o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§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·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o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§"/>
      <w:lvlJc w:val="left"/>
      <w:pPr>
        <w:tabs>
          <w:tab w:val="num" w:pos="0"/>
        </w:tabs>
      </w:pPr>
    </w:lvl>
  </w:abstractNum>
  <w:abstractNum w:abstractNumId="16">
    <w:nsid w:val="02896388"/>
    <w:multiLevelType w:val="hybridMultilevel"/>
    <w:tmpl w:val="58402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805605B"/>
    <w:multiLevelType w:val="hybridMultilevel"/>
    <w:tmpl w:val="DF4CE838"/>
    <w:lvl w:ilvl="0" w:tplc="6406A63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9C4D4B"/>
    <w:multiLevelType w:val="hybridMultilevel"/>
    <w:tmpl w:val="D3261682"/>
    <w:name w:val="WW8Num21"/>
    <w:lvl w:ilvl="0" w:tplc="7010A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74A8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1A4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ED6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E9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0C7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49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42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381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DAA64E6"/>
    <w:multiLevelType w:val="hybridMultilevel"/>
    <w:tmpl w:val="22906E04"/>
    <w:lvl w:ilvl="0" w:tplc="04090001">
      <w:start w:val="1"/>
      <w:numFmt w:val="bullet"/>
      <w:pStyle w:val="Achievemen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1">
    <w:nsid w:val="12E22861"/>
    <w:multiLevelType w:val="hybridMultilevel"/>
    <w:tmpl w:val="F878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34D160A"/>
    <w:multiLevelType w:val="hybridMultilevel"/>
    <w:tmpl w:val="E65E2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5D0791D"/>
    <w:multiLevelType w:val="hybridMultilevel"/>
    <w:tmpl w:val="9C222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7A42FCA"/>
    <w:multiLevelType w:val="hybridMultilevel"/>
    <w:tmpl w:val="088A1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EE316B"/>
    <w:multiLevelType w:val="hybridMultilevel"/>
    <w:tmpl w:val="348E9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A8D3BD1"/>
    <w:multiLevelType w:val="hybridMultilevel"/>
    <w:tmpl w:val="A2C00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D201C25"/>
    <w:multiLevelType w:val="hybridMultilevel"/>
    <w:tmpl w:val="2DC2B2F8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color w:val="808080"/>
        <w:sz w:val="12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2C511A5"/>
    <w:multiLevelType w:val="hybridMultilevel"/>
    <w:tmpl w:val="242C2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242C5234"/>
    <w:multiLevelType w:val="hybridMultilevel"/>
    <w:tmpl w:val="BDA4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B01A32"/>
    <w:multiLevelType w:val="hybridMultilevel"/>
    <w:tmpl w:val="670CC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5376B95"/>
    <w:multiLevelType w:val="hybridMultilevel"/>
    <w:tmpl w:val="0B52B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7A4085C"/>
    <w:multiLevelType w:val="hybridMultilevel"/>
    <w:tmpl w:val="91C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9E73122"/>
    <w:multiLevelType w:val="hybridMultilevel"/>
    <w:tmpl w:val="62F8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9E86FAE"/>
    <w:multiLevelType w:val="hybridMultilevel"/>
    <w:tmpl w:val="498AA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C796A49"/>
    <w:multiLevelType w:val="hybridMultilevel"/>
    <w:tmpl w:val="6C929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DB41B0A"/>
    <w:multiLevelType w:val="hybridMultilevel"/>
    <w:tmpl w:val="69FEC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2E1357DE"/>
    <w:multiLevelType w:val="hybridMultilevel"/>
    <w:tmpl w:val="3FF4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3548E5"/>
    <w:multiLevelType w:val="hybridMultilevel"/>
    <w:tmpl w:val="6C8A6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308A6DEC"/>
    <w:multiLevelType w:val="hybridMultilevel"/>
    <w:tmpl w:val="6C883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33E929BD"/>
    <w:multiLevelType w:val="hybridMultilevel"/>
    <w:tmpl w:val="2E4EC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C91582A"/>
    <w:multiLevelType w:val="hybridMultilevel"/>
    <w:tmpl w:val="A3381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3DFA6BB1"/>
    <w:multiLevelType w:val="hybridMultilevel"/>
    <w:tmpl w:val="6B0AF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40941C9B"/>
    <w:multiLevelType w:val="hybridMultilevel"/>
    <w:tmpl w:val="17A20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414B2AF3"/>
    <w:multiLevelType w:val="hybridMultilevel"/>
    <w:tmpl w:val="4C7A6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432B03DC"/>
    <w:multiLevelType w:val="hybridMultilevel"/>
    <w:tmpl w:val="6B16A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80C4696"/>
    <w:multiLevelType w:val="hybridMultilevel"/>
    <w:tmpl w:val="1FB82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4C064411"/>
    <w:multiLevelType w:val="hybridMultilevel"/>
    <w:tmpl w:val="F932B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EE27E43"/>
    <w:multiLevelType w:val="hybridMultilevel"/>
    <w:tmpl w:val="5948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76645"/>
    <w:multiLevelType w:val="hybridMultilevel"/>
    <w:tmpl w:val="0AFCAA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59BC4F1E"/>
    <w:multiLevelType w:val="hybridMultilevel"/>
    <w:tmpl w:val="DD6A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>
    <w:nsid w:val="61EE296A"/>
    <w:multiLevelType w:val="hybridMultilevel"/>
    <w:tmpl w:val="FEA25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2">
    <w:nsid w:val="634A591A"/>
    <w:multiLevelType w:val="hybridMultilevel"/>
    <w:tmpl w:val="FBEAC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>
    <w:nsid w:val="64887BF1"/>
    <w:multiLevelType w:val="hybridMultilevel"/>
    <w:tmpl w:val="AF90D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DB7584B"/>
    <w:multiLevelType w:val="hybridMultilevel"/>
    <w:tmpl w:val="B45E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A638C9"/>
    <w:multiLevelType w:val="hybridMultilevel"/>
    <w:tmpl w:val="9252F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6">
    <w:nsid w:val="71DA0063"/>
    <w:multiLevelType w:val="hybridMultilevel"/>
    <w:tmpl w:val="E8DA7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7">
    <w:nsid w:val="72EF0DBF"/>
    <w:multiLevelType w:val="hybridMultilevel"/>
    <w:tmpl w:val="1298A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3AC5EF0"/>
    <w:multiLevelType w:val="hybridMultilevel"/>
    <w:tmpl w:val="B1E07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9">
    <w:nsid w:val="7772190B"/>
    <w:multiLevelType w:val="hybridMultilevel"/>
    <w:tmpl w:val="F8C05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0">
    <w:nsid w:val="78B61FE7"/>
    <w:multiLevelType w:val="hybridMultilevel"/>
    <w:tmpl w:val="1ED2B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79033ED2"/>
    <w:multiLevelType w:val="hybridMultilevel"/>
    <w:tmpl w:val="48345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2">
    <w:nsid w:val="7A446414"/>
    <w:multiLevelType w:val="hybridMultilevel"/>
    <w:tmpl w:val="5D00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17660F"/>
    <w:multiLevelType w:val="hybridMultilevel"/>
    <w:tmpl w:val="7C9C0F52"/>
    <w:lvl w:ilvl="0" w:tplc="712070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DA4B44">
      <w:start w:val="1"/>
      <w:numFmt w:val="bullet"/>
      <w:pStyle w:val="SAP-TableHeader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7B8E3D50"/>
    <w:multiLevelType w:val="hybridMultilevel"/>
    <w:tmpl w:val="DF60E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5">
    <w:nsid w:val="7F9602E6"/>
    <w:multiLevelType w:val="singleLevel"/>
    <w:tmpl w:val="7BA0386C"/>
    <w:lvl w:ilvl="0">
      <w:start w:val="1"/>
      <w:numFmt w:val="bullet"/>
      <w:pStyle w:val="Round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65"/>
  </w:num>
  <w:num w:numId="3">
    <w:abstractNumId w:val="20"/>
  </w:num>
  <w:num w:numId="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63"/>
  </w:num>
  <w:num w:numId="7">
    <w:abstractNumId w:val="24"/>
  </w:num>
  <w:num w:numId="8">
    <w:abstractNumId w:val="47"/>
  </w:num>
  <w:num w:numId="9">
    <w:abstractNumId w:val="23"/>
  </w:num>
  <w:num w:numId="10">
    <w:abstractNumId w:val="40"/>
  </w:num>
  <w:num w:numId="11">
    <w:abstractNumId w:val="60"/>
  </w:num>
  <w:num w:numId="12">
    <w:abstractNumId w:val="26"/>
  </w:num>
  <w:num w:numId="13">
    <w:abstractNumId w:val="49"/>
  </w:num>
  <w:num w:numId="14">
    <w:abstractNumId w:val="21"/>
  </w:num>
  <w:num w:numId="15">
    <w:abstractNumId w:val="53"/>
  </w:num>
  <w:num w:numId="16">
    <w:abstractNumId w:val="61"/>
  </w:num>
  <w:num w:numId="17">
    <w:abstractNumId w:val="64"/>
  </w:num>
  <w:num w:numId="18">
    <w:abstractNumId w:val="52"/>
  </w:num>
  <w:num w:numId="19">
    <w:abstractNumId w:val="43"/>
  </w:num>
  <w:num w:numId="20">
    <w:abstractNumId w:val="38"/>
  </w:num>
  <w:num w:numId="21">
    <w:abstractNumId w:val="42"/>
  </w:num>
  <w:num w:numId="22">
    <w:abstractNumId w:val="16"/>
  </w:num>
  <w:num w:numId="23">
    <w:abstractNumId w:val="59"/>
  </w:num>
  <w:num w:numId="24">
    <w:abstractNumId w:val="25"/>
  </w:num>
  <w:num w:numId="25">
    <w:abstractNumId w:val="58"/>
  </w:num>
  <w:num w:numId="26">
    <w:abstractNumId w:val="51"/>
  </w:num>
  <w:num w:numId="27">
    <w:abstractNumId w:val="46"/>
  </w:num>
  <w:num w:numId="28">
    <w:abstractNumId w:val="50"/>
  </w:num>
  <w:num w:numId="29">
    <w:abstractNumId w:val="22"/>
  </w:num>
  <w:num w:numId="30">
    <w:abstractNumId w:val="41"/>
  </w:num>
  <w:num w:numId="31">
    <w:abstractNumId w:val="28"/>
  </w:num>
  <w:num w:numId="32">
    <w:abstractNumId w:val="55"/>
  </w:num>
  <w:num w:numId="33">
    <w:abstractNumId w:val="36"/>
  </w:num>
  <w:num w:numId="34">
    <w:abstractNumId w:val="39"/>
  </w:num>
  <w:num w:numId="35">
    <w:abstractNumId w:val="56"/>
  </w:num>
  <w:num w:numId="36">
    <w:abstractNumId w:val="34"/>
  </w:num>
  <w:num w:numId="37">
    <w:abstractNumId w:val="31"/>
  </w:num>
  <w:num w:numId="38">
    <w:abstractNumId w:val="45"/>
  </w:num>
  <w:num w:numId="39">
    <w:abstractNumId w:val="57"/>
  </w:num>
  <w:num w:numId="40">
    <w:abstractNumId w:val="30"/>
  </w:num>
  <w:num w:numId="41">
    <w:abstractNumId w:val="35"/>
  </w:num>
  <w:num w:numId="42">
    <w:abstractNumId w:val="44"/>
  </w:num>
  <w:num w:numId="43">
    <w:abstractNumId w:val="48"/>
  </w:num>
  <w:num w:numId="44">
    <w:abstractNumId w:val="37"/>
  </w:num>
  <w:num w:numId="45">
    <w:abstractNumId w:val="29"/>
  </w:num>
  <w:num w:numId="46">
    <w:abstractNumId w:val="62"/>
  </w:num>
  <w:num w:numId="47">
    <w:abstractNumId w:val="32"/>
  </w:num>
  <w:num w:numId="48">
    <w:abstractNumId w:val="33"/>
  </w:num>
  <w:num w:numId="49">
    <w:abstractNumId w:val="54"/>
  </w:num>
  <w:num w:numId="50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activeWritingStyle w:appName="MSWord" w:lang="en-NZ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DB"/>
    <w:rsid w:val="00000E04"/>
    <w:rsid w:val="00001AA3"/>
    <w:rsid w:val="00002472"/>
    <w:rsid w:val="00002F75"/>
    <w:rsid w:val="00003720"/>
    <w:rsid w:val="0000375A"/>
    <w:rsid w:val="00004126"/>
    <w:rsid w:val="00005B93"/>
    <w:rsid w:val="00006170"/>
    <w:rsid w:val="00006DAF"/>
    <w:rsid w:val="00007221"/>
    <w:rsid w:val="00007684"/>
    <w:rsid w:val="00007AED"/>
    <w:rsid w:val="000119F9"/>
    <w:rsid w:val="0001306A"/>
    <w:rsid w:val="00014125"/>
    <w:rsid w:val="0001621B"/>
    <w:rsid w:val="00017775"/>
    <w:rsid w:val="00020825"/>
    <w:rsid w:val="000248E2"/>
    <w:rsid w:val="00024A8D"/>
    <w:rsid w:val="000259A3"/>
    <w:rsid w:val="00027ECE"/>
    <w:rsid w:val="00030221"/>
    <w:rsid w:val="00031187"/>
    <w:rsid w:val="00032141"/>
    <w:rsid w:val="00032C04"/>
    <w:rsid w:val="00034E6D"/>
    <w:rsid w:val="00035C87"/>
    <w:rsid w:val="00036006"/>
    <w:rsid w:val="00036388"/>
    <w:rsid w:val="0003643C"/>
    <w:rsid w:val="00037204"/>
    <w:rsid w:val="00037532"/>
    <w:rsid w:val="00037B61"/>
    <w:rsid w:val="00040C79"/>
    <w:rsid w:val="00044043"/>
    <w:rsid w:val="00044177"/>
    <w:rsid w:val="00044976"/>
    <w:rsid w:val="00045022"/>
    <w:rsid w:val="0004630B"/>
    <w:rsid w:val="00046B0A"/>
    <w:rsid w:val="00046DD7"/>
    <w:rsid w:val="00046F5E"/>
    <w:rsid w:val="000470D3"/>
    <w:rsid w:val="00047715"/>
    <w:rsid w:val="00047DBA"/>
    <w:rsid w:val="00051B5B"/>
    <w:rsid w:val="00051F8D"/>
    <w:rsid w:val="000527DA"/>
    <w:rsid w:val="000541C0"/>
    <w:rsid w:val="00056359"/>
    <w:rsid w:val="00057E3C"/>
    <w:rsid w:val="0006057E"/>
    <w:rsid w:val="00060967"/>
    <w:rsid w:val="0006145E"/>
    <w:rsid w:val="00062C2B"/>
    <w:rsid w:val="00062CAD"/>
    <w:rsid w:val="00065C8F"/>
    <w:rsid w:val="000662CF"/>
    <w:rsid w:val="000666C0"/>
    <w:rsid w:val="000668C7"/>
    <w:rsid w:val="00070940"/>
    <w:rsid w:val="0007177D"/>
    <w:rsid w:val="00072520"/>
    <w:rsid w:val="00073196"/>
    <w:rsid w:val="00073319"/>
    <w:rsid w:val="00073FF1"/>
    <w:rsid w:val="00074966"/>
    <w:rsid w:val="00074D16"/>
    <w:rsid w:val="000755E0"/>
    <w:rsid w:val="00075E38"/>
    <w:rsid w:val="0007690D"/>
    <w:rsid w:val="00076D6D"/>
    <w:rsid w:val="00077357"/>
    <w:rsid w:val="00080231"/>
    <w:rsid w:val="00080646"/>
    <w:rsid w:val="000807FB"/>
    <w:rsid w:val="00080B21"/>
    <w:rsid w:val="00080E41"/>
    <w:rsid w:val="0008222F"/>
    <w:rsid w:val="0008274B"/>
    <w:rsid w:val="00083F34"/>
    <w:rsid w:val="000843F7"/>
    <w:rsid w:val="00085F43"/>
    <w:rsid w:val="00086204"/>
    <w:rsid w:val="00086A5C"/>
    <w:rsid w:val="0008782D"/>
    <w:rsid w:val="00087EC2"/>
    <w:rsid w:val="00091DC1"/>
    <w:rsid w:val="0009211D"/>
    <w:rsid w:val="00092834"/>
    <w:rsid w:val="00092949"/>
    <w:rsid w:val="000929AE"/>
    <w:rsid w:val="00092A17"/>
    <w:rsid w:val="000936C9"/>
    <w:rsid w:val="0009528E"/>
    <w:rsid w:val="00096D8D"/>
    <w:rsid w:val="0009706C"/>
    <w:rsid w:val="00097288"/>
    <w:rsid w:val="000978EC"/>
    <w:rsid w:val="00097EED"/>
    <w:rsid w:val="000A08EF"/>
    <w:rsid w:val="000A10F7"/>
    <w:rsid w:val="000A1EEE"/>
    <w:rsid w:val="000A25D3"/>
    <w:rsid w:val="000A4403"/>
    <w:rsid w:val="000A4953"/>
    <w:rsid w:val="000A5176"/>
    <w:rsid w:val="000A5AB6"/>
    <w:rsid w:val="000A719F"/>
    <w:rsid w:val="000A7E2A"/>
    <w:rsid w:val="000A7F7A"/>
    <w:rsid w:val="000B15E5"/>
    <w:rsid w:val="000B3347"/>
    <w:rsid w:val="000B33D9"/>
    <w:rsid w:val="000B34BB"/>
    <w:rsid w:val="000B4EC5"/>
    <w:rsid w:val="000B505B"/>
    <w:rsid w:val="000B6583"/>
    <w:rsid w:val="000B6859"/>
    <w:rsid w:val="000B6CEB"/>
    <w:rsid w:val="000B7087"/>
    <w:rsid w:val="000B72F1"/>
    <w:rsid w:val="000B73F6"/>
    <w:rsid w:val="000B7AF3"/>
    <w:rsid w:val="000C06AB"/>
    <w:rsid w:val="000C19DB"/>
    <w:rsid w:val="000C2FFB"/>
    <w:rsid w:val="000C397C"/>
    <w:rsid w:val="000C4B5A"/>
    <w:rsid w:val="000C4EAA"/>
    <w:rsid w:val="000C539F"/>
    <w:rsid w:val="000C56F1"/>
    <w:rsid w:val="000C65E1"/>
    <w:rsid w:val="000C67CB"/>
    <w:rsid w:val="000C74D8"/>
    <w:rsid w:val="000C7D29"/>
    <w:rsid w:val="000D11D2"/>
    <w:rsid w:val="000D24C5"/>
    <w:rsid w:val="000D2C93"/>
    <w:rsid w:val="000D2D5F"/>
    <w:rsid w:val="000D39D4"/>
    <w:rsid w:val="000D50C8"/>
    <w:rsid w:val="000D5202"/>
    <w:rsid w:val="000D5CD8"/>
    <w:rsid w:val="000D6135"/>
    <w:rsid w:val="000D7522"/>
    <w:rsid w:val="000E1811"/>
    <w:rsid w:val="000E3F31"/>
    <w:rsid w:val="000E43F8"/>
    <w:rsid w:val="000E50C7"/>
    <w:rsid w:val="000E7FF1"/>
    <w:rsid w:val="000F0E41"/>
    <w:rsid w:val="000F0EFA"/>
    <w:rsid w:val="000F24E6"/>
    <w:rsid w:val="000F27DE"/>
    <w:rsid w:val="000F2A6F"/>
    <w:rsid w:val="000F2F10"/>
    <w:rsid w:val="000F33E8"/>
    <w:rsid w:val="000F3DC7"/>
    <w:rsid w:val="000F43FC"/>
    <w:rsid w:val="000F5145"/>
    <w:rsid w:val="000F6386"/>
    <w:rsid w:val="001005BC"/>
    <w:rsid w:val="00101911"/>
    <w:rsid w:val="0010233C"/>
    <w:rsid w:val="001034C5"/>
    <w:rsid w:val="00103BAE"/>
    <w:rsid w:val="001055E3"/>
    <w:rsid w:val="0010681F"/>
    <w:rsid w:val="00110F7C"/>
    <w:rsid w:val="00111F9B"/>
    <w:rsid w:val="00112279"/>
    <w:rsid w:val="001122E1"/>
    <w:rsid w:val="00113121"/>
    <w:rsid w:val="00113A3E"/>
    <w:rsid w:val="00116EF3"/>
    <w:rsid w:val="00121CC0"/>
    <w:rsid w:val="00121E7D"/>
    <w:rsid w:val="0012310A"/>
    <w:rsid w:val="00123765"/>
    <w:rsid w:val="00123DE5"/>
    <w:rsid w:val="00124686"/>
    <w:rsid w:val="00124AB5"/>
    <w:rsid w:val="00126B4A"/>
    <w:rsid w:val="00126D8F"/>
    <w:rsid w:val="00127C90"/>
    <w:rsid w:val="00127CFA"/>
    <w:rsid w:val="00130C06"/>
    <w:rsid w:val="00131BA2"/>
    <w:rsid w:val="00132FE6"/>
    <w:rsid w:val="001331A5"/>
    <w:rsid w:val="00133A18"/>
    <w:rsid w:val="00133B11"/>
    <w:rsid w:val="001352EF"/>
    <w:rsid w:val="001357A0"/>
    <w:rsid w:val="00135A20"/>
    <w:rsid w:val="00137E17"/>
    <w:rsid w:val="0014074B"/>
    <w:rsid w:val="00140B78"/>
    <w:rsid w:val="00140EF4"/>
    <w:rsid w:val="00141097"/>
    <w:rsid w:val="00141114"/>
    <w:rsid w:val="001433FF"/>
    <w:rsid w:val="00143B19"/>
    <w:rsid w:val="0014611B"/>
    <w:rsid w:val="001464A4"/>
    <w:rsid w:val="001466CF"/>
    <w:rsid w:val="0014694F"/>
    <w:rsid w:val="00147348"/>
    <w:rsid w:val="00151134"/>
    <w:rsid w:val="001520A7"/>
    <w:rsid w:val="00152220"/>
    <w:rsid w:val="00153D4F"/>
    <w:rsid w:val="001545B3"/>
    <w:rsid w:val="00160A08"/>
    <w:rsid w:val="00160D52"/>
    <w:rsid w:val="00161139"/>
    <w:rsid w:val="001626C7"/>
    <w:rsid w:val="0016304F"/>
    <w:rsid w:val="00163277"/>
    <w:rsid w:val="00163664"/>
    <w:rsid w:val="00163BB2"/>
    <w:rsid w:val="00165B36"/>
    <w:rsid w:val="00165D15"/>
    <w:rsid w:val="001674A1"/>
    <w:rsid w:val="00167EEC"/>
    <w:rsid w:val="00170472"/>
    <w:rsid w:val="00171DC8"/>
    <w:rsid w:val="00172D23"/>
    <w:rsid w:val="00173F7D"/>
    <w:rsid w:val="0017474F"/>
    <w:rsid w:val="00176B75"/>
    <w:rsid w:val="0018042F"/>
    <w:rsid w:val="00182210"/>
    <w:rsid w:val="001847EF"/>
    <w:rsid w:val="00184B12"/>
    <w:rsid w:val="00184FC5"/>
    <w:rsid w:val="00186BDB"/>
    <w:rsid w:val="00191792"/>
    <w:rsid w:val="00196DFB"/>
    <w:rsid w:val="00197D9D"/>
    <w:rsid w:val="001A0717"/>
    <w:rsid w:val="001A1979"/>
    <w:rsid w:val="001A2744"/>
    <w:rsid w:val="001A2771"/>
    <w:rsid w:val="001A39E4"/>
    <w:rsid w:val="001A3A1B"/>
    <w:rsid w:val="001A5A35"/>
    <w:rsid w:val="001A6100"/>
    <w:rsid w:val="001A6A03"/>
    <w:rsid w:val="001B0E4E"/>
    <w:rsid w:val="001B1C94"/>
    <w:rsid w:val="001B1CE3"/>
    <w:rsid w:val="001B1F56"/>
    <w:rsid w:val="001B2406"/>
    <w:rsid w:val="001B322A"/>
    <w:rsid w:val="001B4C3E"/>
    <w:rsid w:val="001B59EC"/>
    <w:rsid w:val="001B5E2E"/>
    <w:rsid w:val="001B799C"/>
    <w:rsid w:val="001C0260"/>
    <w:rsid w:val="001C11AC"/>
    <w:rsid w:val="001C174D"/>
    <w:rsid w:val="001C17E1"/>
    <w:rsid w:val="001C1C13"/>
    <w:rsid w:val="001C2EB9"/>
    <w:rsid w:val="001C5229"/>
    <w:rsid w:val="001C5E9A"/>
    <w:rsid w:val="001C73E9"/>
    <w:rsid w:val="001C7801"/>
    <w:rsid w:val="001D1977"/>
    <w:rsid w:val="001D1EA9"/>
    <w:rsid w:val="001D2743"/>
    <w:rsid w:val="001D2F0C"/>
    <w:rsid w:val="001D3FC7"/>
    <w:rsid w:val="001D4753"/>
    <w:rsid w:val="001D5093"/>
    <w:rsid w:val="001D5296"/>
    <w:rsid w:val="001D6239"/>
    <w:rsid w:val="001D791C"/>
    <w:rsid w:val="001D7F6C"/>
    <w:rsid w:val="001E1AA3"/>
    <w:rsid w:val="001E1E49"/>
    <w:rsid w:val="001E2C6B"/>
    <w:rsid w:val="001E2ECB"/>
    <w:rsid w:val="001E6533"/>
    <w:rsid w:val="001F0049"/>
    <w:rsid w:val="001F2C5B"/>
    <w:rsid w:val="001F2D12"/>
    <w:rsid w:val="001F567E"/>
    <w:rsid w:val="001F5A39"/>
    <w:rsid w:val="001F629F"/>
    <w:rsid w:val="001F6EF1"/>
    <w:rsid w:val="001F7112"/>
    <w:rsid w:val="00202066"/>
    <w:rsid w:val="00204608"/>
    <w:rsid w:val="002056CC"/>
    <w:rsid w:val="002110D4"/>
    <w:rsid w:val="00212F6E"/>
    <w:rsid w:val="0021305A"/>
    <w:rsid w:val="002131C6"/>
    <w:rsid w:val="00213B9C"/>
    <w:rsid w:val="00216463"/>
    <w:rsid w:val="00216BFD"/>
    <w:rsid w:val="0022083A"/>
    <w:rsid w:val="00220B96"/>
    <w:rsid w:val="0022179D"/>
    <w:rsid w:val="00222960"/>
    <w:rsid w:val="00222D6B"/>
    <w:rsid w:val="002237FE"/>
    <w:rsid w:val="00224B24"/>
    <w:rsid w:val="00224C7F"/>
    <w:rsid w:val="00224F14"/>
    <w:rsid w:val="002253B6"/>
    <w:rsid w:val="0022571A"/>
    <w:rsid w:val="002257C9"/>
    <w:rsid w:val="00225EBE"/>
    <w:rsid w:val="00226563"/>
    <w:rsid w:val="00226663"/>
    <w:rsid w:val="002267AE"/>
    <w:rsid w:val="00226E8A"/>
    <w:rsid w:val="00226EFC"/>
    <w:rsid w:val="002301D1"/>
    <w:rsid w:val="00232422"/>
    <w:rsid w:val="00233014"/>
    <w:rsid w:val="00233568"/>
    <w:rsid w:val="00241171"/>
    <w:rsid w:val="002420C4"/>
    <w:rsid w:val="00243149"/>
    <w:rsid w:val="0024335D"/>
    <w:rsid w:val="0024371C"/>
    <w:rsid w:val="00244F2A"/>
    <w:rsid w:val="002456ED"/>
    <w:rsid w:val="00246EAA"/>
    <w:rsid w:val="00247551"/>
    <w:rsid w:val="0025044C"/>
    <w:rsid w:val="002505AF"/>
    <w:rsid w:val="002520AE"/>
    <w:rsid w:val="002536FD"/>
    <w:rsid w:val="00254D91"/>
    <w:rsid w:val="0025555B"/>
    <w:rsid w:val="0026082E"/>
    <w:rsid w:val="00261935"/>
    <w:rsid w:val="0026398B"/>
    <w:rsid w:val="00263F3F"/>
    <w:rsid w:val="0026417B"/>
    <w:rsid w:val="002642EE"/>
    <w:rsid w:val="0026453A"/>
    <w:rsid w:val="00265007"/>
    <w:rsid w:val="00265265"/>
    <w:rsid w:val="002656AE"/>
    <w:rsid w:val="00265778"/>
    <w:rsid w:val="00265A18"/>
    <w:rsid w:val="002719DB"/>
    <w:rsid w:val="00272803"/>
    <w:rsid w:val="002733AE"/>
    <w:rsid w:val="00273CA1"/>
    <w:rsid w:val="00274A27"/>
    <w:rsid w:val="002756F1"/>
    <w:rsid w:val="00275A92"/>
    <w:rsid w:val="00276E06"/>
    <w:rsid w:val="00277F0D"/>
    <w:rsid w:val="00280423"/>
    <w:rsid w:val="0028064F"/>
    <w:rsid w:val="00281134"/>
    <w:rsid w:val="00283506"/>
    <w:rsid w:val="002859AE"/>
    <w:rsid w:val="00285C09"/>
    <w:rsid w:val="002877AC"/>
    <w:rsid w:val="00290654"/>
    <w:rsid w:val="00290EAD"/>
    <w:rsid w:val="0029322B"/>
    <w:rsid w:val="00293D62"/>
    <w:rsid w:val="00293D91"/>
    <w:rsid w:val="0029677C"/>
    <w:rsid w:val="00296D56"/>
    <w:rsid w:val="002A0150"/>
    <w:rsid w:val="002A0648"/>
    <w:rsid w:val="002A0806"/>
    <w:rsid w:val="002A2CBE"/>
    <w:rsid w:val="002A4D96"/>
    <w:rsid w:val="002A4F1A"/>
    <w:rsid w:val="002A5030"/>
    <w:rsid w:val="002A5511"/>
    <w:rsid w:val="002B118A"/>
    <w:rsid w:val="002B23A5"/>
    <w:rsid w:val="002B3D71"/>
    <w:rsid w:val="002B4509"/>
    <w:rsid w:val="002B5EE8"/>
    <w:rsid w:val="002B631F"/>
    <w:rsid w:val="002B65B6"/>
    <w:rsid w:val="002B67E3"/>
    <w:rsid w:val="002B72BA"/>
    <w:rsid w:val="002B7428"/>
    <w:rsid w:val="002C00D5"/>
    <w:rsid w:val="002C0D04"/>
    <w:rsid w:val="002C1587"/>
    <w:rsid w:val="002C3842"/>
    <w:rsid w:val="002C45BA"/>
    <w:rsid w:val="002C4F02"/>
    <w:rsid w:val="002C5524"/>
    <w:rsid w:val="002C5C34"/>
    <w:rsid w:val="002C5D09"/>
    <w:rsid w:val="002C7577"/>
    <w:rsid w:val="002C793A"/>
    <w:rsid w:val="002D073B"/>
    <w:rsid w:val="002D19DF"/>
    <w:rsid w:val="002D322C"/>
    <w:rsid w:val="002D38CD"/>
    <w:rsid w:val="002D3D11"/>
    <w:rsid w:val="002D3E36"/>
    <w:rsid w:val="002D5361"/>
    <w:rsid w:val="002D570E"/>
    <w:rsid w:val="002D5ADC"/>
    <w:rsid w:val="002D6969"/>
    <w:rsid w:val="002D6C35"/>
    <w:rsid w:val="002D7360"/>
    <w:rsid w:val="002D7ABF"/>
    <w:rsid w:val="002D7D4D"/>
    <w:rsid w:val="002E08CA"/>
    <w:rsid w:val="002E2D0C"/>
    <w:rsid w:val="002E38BC"/>
    <w:rsid w:val="002E5AA4"/>
    <w:rsid w:val="002E6AE7"/>
    <w:rsid w:val="002E7632"/>
    <w:rsid w:val="002E7C10"/>
    <w:rsid w:val="002F08EB"/>
    <w:rsid w:val="002F1C59"/>
    <w:rsid w:val="002F3835"/>
    <w:rsid w:val="002F399D"/>
    <w:rsid w:val="002F4356"/>
    <w:rsid w:val="002F4E38"/>
    <w:rsid w:val="002F5C2F"/>
    <w:rsid w:val="002F6C13"/>
    <w:rsid w:val="002F7EDB"/>
    <w:rsid w:val="003012D5"/>
    <w:rsid w:val="0030141B"/>
    <w:rsid w:val="0030263B"/>
    <w:rsid w:val="00302706"/>
    <w:rsid w:val="00302714"/>
    <w:rsid w:val="003035D8"/>
    <w:rsid w:val="00303B13"/>
    <w:rsid w:val="00304E13"/>
    <w:rsid w:val="00306415"/>
    <w:rsid w:val="00306691"/>
    <w:rsid w:val="00307037"/>
    <w:rsid w:val="00307264"/>
    <w:rsid w:val="003111F9"/>
    <w:rsid w:val="00311715"/>
    <w:rsid w:val="0031245A"/>
    <w:rsid w:val="003129A6"/>
    <w:rsid w:val="00315C7C"/>
    <w:rsid w:val="00315F9F"/>
    <w:rsid w:val="00317B7F"/>
    <w:rsid w:val="003218F3"/>
    <w:rsid w:val="003223ED"/>
    <w:rsid w:val="0032276E"/>
    <w:rsid w:val="00322F57"/>
    <w:rsid w:val="00324165"/>
    <w:rsid w:val="00326817"/>
    <w:rsid w:val="003305D8"/>
    <w:rsid w:val="003325A6"/>
    <w:rsid w:val="00335F8A"/>
    <w:rsid w:val="00336F8C"/>
    <w:rsid w:val="00336F8D"/>
    <w:rsid w:val="00337A50"/>
    <w:rsid w:val="0034159E"/>
    <w:rsid w:val="00341B37"/>
    <w:rsid w:val="00341DCB"/>
    <w:rsid w:val="00342994"/>
    <w:rsid w:val="00342C88"/>
    <w:rsid w:val="00344136"/>
    <w:rsid w:val="00345361"/>
    <w:rsid w:val="00345960"/>
    <w:rsid w:val="00345E48"/>
    <w:rsid w:val="0034744E"/>
    <w:rsid w:val="00347FC1"/>
    <w:rsid w:val="00353AEF"/>
    <w:rsid w:val="00353E4A"/>
    <w:rsid w:val="0035514D"/>
    <w:rsid w:val="00357180"/>
    <w:rsid w:val="003600CC"/>
    <w:rsid w:val="00361B07"/>
    <w:rsid w:val="00362CBF"/>
    <w:rsid w:val="00364A7E"/>
    <w:rsid w:val="003672A2"/>
    <w:rsid w:val="003731BF"/>
    <w:rsid w:val="00373C12"/>
    <w:rsid w:val="00373CC4"/>
    <w:rsid w:val="00373FB0"/>
    <w:rsid w:val="00374E87"/>
    <w:rsid w:val="00375AC3"/>
    <w:rsid w:val="00377D9E"/>
    <w:rsid w:val="00380C24"/>
    <w:rsid w:val="0038179D"/>
    <w:rsid w:val="00382611"/>
    <w:rsid w:val="00384190"/>
    <w:rsid w:val="00384989"/>
    <w:rsid w:val="00384A30"/>
    <w:rsid w:val="003865CB"/>
    <w:rsid w:val="00386727"/>
    <w:rsid w:val="0038681E"/>
    <w:rsid w:val="00386EA8"/>
    <w:rsid w:val="00386F6D"/>
    <w:rsid w:val="00387EFD"/>
    <w:rsid w:val="00390BE5"/>
    <w:rsid w:val="00391AF6"/>
    <w:rsid w:val="00396794"/>
    <w:rsid w:val="00396B67"/>
    <w:rsid w:val="00396E73"/>
    <w:rsid w:val="00397038"/>
    <w:rsid w:val="003970CF"/>
    <w:rsid w:val="003972FF"/>
    <w:rsid w:val="003A031D"/>
    <w:rsid w:val="003A0445"/>
    <w:rsid w:val="003A136A"/>
    <w:rsid w:val="003A2CA0"/>
    <w:rsid w:val="003A32E4"/>
    <w:rsid w:val="003A3697"/>
    <w:rsid w:val="003A3EF2"/>
    <w:rsid w:val="003A440F"/>
    <w:rsid w:val="003A4AA2"/>
    <w:rsid w:val="003A4ECB"/>
    <w:rsid w:val="003A510A"/>
    <w:rsid w:val="003B00B7"/>
    <w:rsid w:val="003B1B08"/>
    <w:rsid w:val="003B55F6"/>
    <w:rsid w:val="003B6A5E"/>
    <w:rsid w:val="003C1F99"/>
    <w:rsid w:val="003C4504"/>
    <w:rsid w:val="003C4C02"/>
    <w:rsid w:val="003C5B54"/>
    <w:rsid w:val="003C630F"/>
    <w:rsid w:val="003D0B3C"/>
    <w:rsid w:val="003D0F92"/>
    <w:rsid w:val="003D4BF8"/>
    <w:rsid w:val="003D5670"/>
    <w:rsid w:val="003E0777"/>
    <w:rsid w:val="003E08D7"/>
    <w:rsid w:val="003E1810"/>
    <w:rsid w:val="003E1A97"/>
    <w:rsid w:val="003E264A"/>
    <w:rsid w:val="003E2715"/>
    <w:rsid w:val="003E388E"/>
    <w:rsid w:val="003E426B"/>
    <w:rsid w:val="003E4E2D"/>
    <w:rsid w:val="003E5C41"/>
    <w:rsid w:val="003E62A9"/>
    <w:rsid w:val="003E67D8"/>
    <w:rsid w:val="003E6E0E"/>
    <w:rsid w:val="003E70E8"/>
    <w:rsid w:val="003F232D"/>
    <w:rsid w:val="003F37C2"/>
    <w:rsid w:val="003F4143"/>
    <w:rsid w:val="003F5AA3"/>
    <w:rsid w:val="003F5E9E"/>
    <w:rsid w:val="003F60F4"/>
    <w:rsid w:val="003F6927"/>
    <w:rsid w:val="003F6B1E"/>
    <w:rsid w:val="003F7A33"/>
    <w:rsid w:val="003F7B52"/>
    <w:rsid w:val="00400867"/>
    <w:rsid w:val="00400954"/>
    <w:rsid w:val="004009B9"/>
    <w:rsid w:val="00400C6A"/>
    <w:rsid w:val="00400F67"/>
    <w:rsid w:val="00403CA6"/>
    <w:rsid w:val="00406ADC"/>
    <w:rsid w:val="0040799F"/>
    <w:rsid w:val="004101C4"/>
    <w:rsid w:val="0041297E"/>
    <w:rsid w:val="00414A34"/>
    <w:rsid w:val="00415D9B"/>
    <w:rsid w:val="00415FE9"/>
    <w:rsid w:val="0041716A"/>
    <w:rsid w:val="00420468"/>
    <w:rsid w:val="00421D9C"/>
    <w:rsid w:val="0042226A"/>
    <w:rsid w:val="004248D5"/>
    <w:rsid w:val="00424913"/>
    <w:rsid w:val="00424D2D"/>
    <w:rsid w:val="00426985"/>
    <w:rsid w:val="00431ACF"/>
    <w:rsid w:val="00432461"/>
    <w:rsid w:val="00433BF7"/>
    <w:rsid w:val="00434F6B"/>
    <w:rsid w:val="004353BE"/>
    <w:rsid w:val="0043704F"/>
    <w:rsid w:val="004370AF"/>
    <w:rsid w:val="00440420"/>
    <w:rsid w:val="004406CC"/>
    <w:rsid w:val="0044138C"/>
    <w:rsid w:val="00441DEA"/>
    <w:rsid w:val="0044227A"/>
    <w:rsid w:val="0044305C"/>
    <w:rsid w:val="0044391D"/>
    <w:rsid w:val="00444024"/>
    <w:rsid w:val="00447FEA"/>
    <w:rsid w:val="0045222C"/>
    <w:rsid w:val="004529E8"/>
    <w:rsid w:val="00454FD1"/>
    <w:rsid w:val="00460023"/>
    <w:rsid w:val="00460048"/>
    <w:rsid w:val="00460ADC"/>
    <w:rsid w:val="00460DA6"/>
    <w:rsid w:val="00461401"/>
    <w:rsid w:val="00462475"/>
    <w:rsid w:val="00463F63"/>
    <w:rsid w:val="004649C9"/>
    <w:rsid w:val="004649F2"/>
    <w:rsid w:val="00464FB6"/>
    <w:rsid w:val="00465F30"/>
    <w:rsid w:val="00466B59"/>
    <w:rsid w:val="00466FBF"/>
    <w:rsid w:val="004672DC"/>
    <w:rsid w:val="00467DC1"/>
    <w:rsid w:val="0047311B"/>
    <w:rsid w:val="0047404A"/>
    <w:rsid w:val="0047425D"/>
    <w:rsid w:val="00474261"/>
    <w:rsid w:val="004745DF"/>
    <w:rsid w:val="00474753"/>
    <w:rsid w:val="00474BF9"/>
    <w:rsid w:val="0047674C"/>
    <w:rsid w:val="00477D61"/>
    <w:rsid w:val="00481449"/>
    <w:rsid w:val="0048159D"/>
    <w:rsid w:val="00481763"/>
    <w:rsid w:val="00483B86"/>
    <w:rsid w:val="00484003"/>
    <w:rsid w:val="00484218"/>
    <w:rsid w:val="004845D8"/>
    <w:rsid w:val="0048522A"/>
    <w:rsid w:val="00485756"/>
    <w:rsid w:val="00485D1A"/>
    <w:rsid w:val="00486367"/>
    <w:rsid w:val="00492010"/>
    <w:rsid w:val="00492288"/>
    <w:rsid w:val="004924DB"/>
    <w:rsid w:val="00492594"/>
    <w:rsid w:val="004A0D50"/>
    <w:rsid w:val="004A0DDE"/>
    <w:rsid w:val="004A18CE"/>
    <w:rsid w:val="004A24C0"/>
    <w:rsid w:val="004A2E91"/>
    <w:rsid w:val="004A36CF"/>
    <w:rsid w:val="004A37C9"/>
    <w:rsid w:val="004A4B15"/>
    <w:rsid w:val="004A4D2E"/>
    <w:rsid w:val="004A548A"/>
    <w:rsid w:val="004A5BA3"/>
    <w:rsid w:val="004B1481"/>
    <w:rsid w:val="004B14BE"/>
    <w:rsid w:val="004B2468"/>
    <w:rsid w:val="004B3479"/>
    <w:rsid w:val="004B35DD"/>
    <w:rsid w:val="004B4E38"/>
    <w:rsid w:val="004B6578"/>
    <w:rsid w:val="004C1235"/>
    <w:rsid w:val="004C183A"/>
    <w:rsid w:val="004C26EC"/>
    <w:rsid w:val="004C275E"/>
    <w:rsid w:val="004C37F8"/>
    <w:rsid w:val="004C6570"/>
    <w:rsid w:val="004C6B1B"/>
    <w:rsid w:val="004C6BF6"/>
    <w:rsid w:val="004C6CCE"/>
    <w:rsid w:val="004C7CCB"/>
    <w:rsid w:val="004D004E"/>
    <w:rsid w:val="004D09FD"/>
    <w:rsid w:val="004D1A80"/>
    <w:rsid w:val="004D3643"/>
    <w:rsid w:val="004D441E"/>
    <w:rsid w:val="004D5521"/>
    <w:rsid w:val="004D68C3"/>
    <w:rsid w:val="004E075A"/>
    <w:rsid w:val="004E298F"/>
    <w:rsid w:val="004E31A8"/>
    <w:rsid w:val="004E52C4"/>
    <w:rsid w:val="004E5472"/>
    <w:rsid w:val="004E54F1"/>
    <w:rsid w:val="004E56D3"/>
    <w:rsid w:val="004E6D9F"/>
    <w:rsid w:val="004F0050"/>
    <w:rsid w:val="004F1948"/>
    <w:rsid w:val="004F442B"/>
    <w:rsid w:val="004F674F"/>
    <w:rsid w:val="004F69CC"/>
    <w:rsid w:val="004F6AB6"/>
    <w:rsid w:val="00500FF4"/>
    <w:rsid w:val="00501C11"/>
    <w:rsid w:val="005029B4"/>
    <w:rsid w:val="0050314D"/>
    <w:rsid w:val="00504B95"/>
    <w:rsid w:val="005073DE"/>
    <w:rsid w:val="00510C7E"/>
    <w:rsid w:val="00511140"/>
    <w:rsid w:val="005112F3"/>
    <w:rsid w:val="00513434"/>
    <w:rsid w:val="00514898"/>
    <w:rsid w:val="00514A85"/>
    <w:rsid w:val="00515933"/>
    <w:rsid w:val="00515D40"/>
    <w:rsid w:val="00517138"/>
    <w:rsid w:val="005172D2"/>
    <w:rsid w:val="00517548"/>
    <w:rsid w:val="00520233"/>
    <w:rsid w:val="0052116C"/>
    <w:rsid w:val="00522B0F"/>
    <w:rsid w:val="005239BC"/>
    <w:rsid w:val="00523D32"/>
    <w:rsid w:val="005271B5"/>
    <w:rsid w:val="00527233"/>
    <w:rsid w:val="00527FA3"/>
    <w:rsid w:val="0053214E"/>
    <w:rsid w:val="00532568"/>
    <w:rsid w:val="005355FC"/>
    <w:rsid w:val="00535E3E"/>
    <w:rsid w:val="00536AB8"/>
    <w:rsid w:val="00536D8E"/>
    <w:rsid w:val="00544545"/>
    <w:rsid w:val="00544A1E"/>
    <w:rsid w:val="005451B3"/>
    <w:rsid w:val="005461B7"/>
    <w:rsid w:val="00547005"/>
    <w:rsid w:val="00547F2B"/>
    <w:rsid w:val="00550247"/>
    <w:rsid w:val="005536FF"/>
    <w:rsid w:val="00553B4D"/>
    <w:rsid w:val="00554904"/>
    <w:rsid w:val="00555DA5"/>
    <w:rsid w:val="0056101F"/>
    <w:rsid w:val="0056103B"/>
    <w:rsid w:val="005610CD"/>
    <w:rsid w:val="00562172"/>
    <w:rsid w:val="00563BB4"/>
    <w:rsid w:val="005652FA"/>
    <w:rsid w:val="00565BED"/>
    <w:rsid w:val="0056619F"/>
    <w:rsid w:val="005708D1"/>
    <w:rsid w:val="00571150"/>
    <w:rsid w:val="0057133C"/>
    <w:rsid w:val="005723D9"/>
    <w:rsid w:val="0057338F"/>
    <w:rsid w:val="00573601"/>
    <w:rsid w:val="00573D1F"/>
    <w:rsid w:val="00574A59"/>
    <w:rsid w:val="0057505E"/>
    <w:rsid w:val="00575BF8"/>
    <w:rsid w:val="005766AF"/>
    <w:rsid w:val="00576996"/>
    <w:rsid w:val="00577429"/>
    <w:rsid w:val="00580A59"/>
    <w:rsid w:val="0058316D"/>
    <w:rsid w:val="0058478E"/>
    <w:rsid w:val="00584B85"/>
    <w:rsid w:val="00587313"/>
    <w:rsid w:val="00587719"/>
    <w:rsid w:val="00587E0C"/>
    <w:rsid w:val="0059001D"/>
    <w:rsid w:val="00592761"/>
    <w:rsid w:val="005932D3"/>
    <w:rsid w:val="0059433D"/>
    <w:rsid w:val="005945B0"/>
    <w:rsid w:val="005964B6"/>
    <w:rsid w:val="005970D7"/>
    <w:rsid w:val="005A05D4"/>
    <w:rsid w:val="005A2173"/>
    <w:rsid w:val="005A56D7"/>
    <w:rsid w:val="005B0071"/>
    <w:rsid w:val="005B0666"/>
    <w:rsid w:val="005B0A1A"/>
    <w:rsid w:val="005B0B0B"/>
    <w:rsid w:val="005B14D0"/>
    <w:rsid w:val="005B25EC"/>
    <w:rsid w:val="005B2B44"/>
    <w:rsid w:val="005B34D5"/>
    <w:rsid w:val="005B4429"/>
    <w:rsid w:val="005B5A8A"/>
    <w:rsid w:val="005B6570"/>
    <w:rsid w:val="005B7A9A"/>
    <w:rsid w:val="005C3C4B"/>
    <w:rsid w:val="005C4524"/>
    <w:rsid w:val="005C4B9A"/>
    <w:rsid w:val="005C4DD7"/>
    <w:rsid w:val="005C56F7"/>
    <w:rsid w:val="005C5F06"/>
    <w:rsid w:val="005D0B45"/>
    <w:rsid w:val="005D12C6"/>
    <w:rsid w:val="005D20FC"/>
    <w:rsid w:val="005D2A96"/>
    <w:rsid w:val="005D3783"/>
    <w:rsid w:val="005D529A"/>
    <w:rsid w:val="005D5D73"/>
    <w:rsid w:val="005D6CBC"/>
    <w:rsid w:val="005D7085"/>
    <w:rsid w:val="005E0C34"/>
    <w:rsid w:val="005E172B"/>
    <w:rsid w:val="005E1825"/>
    <w:rsid w:val="005E1B57"/>
    <w:rsid w:val="005E1D5E"/>
    <w:rsid w:val="005E241F"/>
    <w:rsid w:val="005E2C11"/>
    <w:rsid w:val="005E2E41"/>
    <w:rsid w:val="005E34DE"/>
    <w:rsid w:val="005E75D1"/>
    <w:rsid w:val="005F0785"/>
    <w:rsid w:val="005F0816"/>
    <w:rsid w:val="005F0E7F"/>
    <w:rsid w:val="005F11DA"/>
    <w:rsid w:val="005F2AFA"/>
    <w:rsid w:val="005F33DA"/>
    <w:rsid w:val="005F4A34"/>
    <w:rsid w:val="005F64F1"/>
    <w:rsid w:val="005F6D99"/>
    <w:rsid w:val="005F6EEF"/>
    <w:rsid w:val="005F76E1"/>
    <w:rsid w:val="005F7D3F"/>
    <w:rsid w:val="0060093C"/>
    <w:rsid w:val="00601FFA"/>
    <w:rsid w:val="006033D9"/>
    <w:rsid w:val="00604008"/>
    <w:rsid w:val="006059CE"/>
    <w:rsid w:val="006067E3"/>
    <w:rsid w:val="00607B5A"/>
    <w:rsid w:val="006100B8"/>
    <w:rsid w:val="00610EFF"/>
    <w:rsid w:val="006110C4"/>
    <w:rsid w:val="00611229"/>
    <w:rsid w:val="006131E4"/>
    <w:rsid w:val="00613550"/>
    <w:rsid w:val="006140F3"/>
    <w:rsid w:val="00614B22"/>
    <w:rsid w:val="006167A7"/>
    <w:rsid w:val="0061691C"/>
    <w:rsid w:val="00620DD6"/>
    <w:rsid w:val="00620DE6"/>
    <w:rsid w:val="00621035"/>
    <w:rsid w:val="00621290"/>
    <w:rsid w:val="00624902"/>
    <w:rsid w:val="00625415"/>
    <w:rsid w:val="00625DC2"/>
    <w:rsid w:val="00626DCD"/>
    <w:rsid w:val="006278B0"/>
    <w:rsid w:val="00627DE7"/>
    <w:rsid w:val="006315B9"/>
    <w:rsid w:val="00632435"/>
    <w:rsid w:val="00632713"/>
    <w:rsid w:val="0063294B"/>
    <w:rsid w:val="00632C0B"/>
    <w:rsid w:val="00632D69"/>
    <w:rsid w:val="00632D90"/>
    <w:rsid w:val="00632F97"/>
    <w:rsid w:val="006330BE"/>
    <w:rsid w:val="00634FDD"/>
    <w:rsid w:val="0063622E"/>
    <w:rsid w:val="006365A1"/>
    <w:rsid w:val="00641082"/>
    <w:rsid w:val="00643EA7"/>
    <w:rsid w:val="00643FE6"/>
    <w:rsid w:val="00644C0B"/>
    <w:rsid w:val="006456BD"/>
    <w:rsid w:val="00646ED9"/>
    <w:rsid w:val="00650C3E"/>
    <w:rsid w:val="00652F10"/>
    <w:rsid w:val="00653062"/>
    <w:rsid w:val="0065321A"/>
    <w:rsid w:val="006533A8"/>
    <w:rsid w:val="0065536A"/>
    <w:rsid w:val="00655544"/>
    <w:rsid w:val="00657BAB"/>
    <w:rsid w:val="00660695"/>
    <w:rsid w:val="00660985"/>
    <w:rsid w:val="00660FE2"/>
    <w:rsid w:val="00661729"/>
    <w:rsid w:val="00662637"/>
    <w:rsid w:val="0066385C"/>
    <w:rsid w:val="00663B6D"/>
    <w:rsid w:val="00663C30"/>
    <w:rsid w:val="006669A8"/>
    <w:rsid w:val="0067121E"/>
    <w:rsid w:val="0067177B"/>
    <w:rsid w:val="00671859"/>
    <w:rsid w:val="0067278D"/>
    <w:rsid w:val="006727A5"/>
    <w:rsid w:val="00675CE4"/>
    <w:rsid w:val="00675EC8"/>
    <w:rsid w:val="00675ED2"/>
    <w:rsid w:val="006805A5"/>
    <w:rsid w:val="006805CF"/>
    <w:rsid w:val="006810F3"/>
    <w:rsid w:val="0068331A"/>
    <w:rsid w:val="006835BB"/>
    <w:rsid w:val="00683A00"/>
    <w:rsid w:val="006849B1"/>
    <w:rsid w:val="0068680B"/>
    <w:rsid w:val="00686830"/>
    <w:rsid w:val="00687418"/>
    <w:rsid w:val="00690838"/>
    <w:rsid w:val="00690F85"/>
    <w:rsid w:val="0069204A"/>
    <w:rsid w:val="006929AB"/>
    <w:rsid w:val="006946B9"/>
    <w:rsid w:val="00695093"/>
    <w:rsid w:val="006961A5"/>
    <w:rsid w:val="006966B3"/>
    <w:rsid w:val="006A140A"/>
    <w:rsid w:val="006A22A2"/>
    <w:rsid w:val="006A2516"/>
    <w:rsid w:val="006A418F"/>
    <w:rsid w:val="006B1254"/>
    <w:rsid w:val="006B1CAE"/>
    <w:rsid w:val="006B309F"/>
    <w:rsid w:val="006B4004"/>
    <w:rsid w:val="006B467F"/>
    <w:rsid w:val="006B5902"/>
    <w:rsid w:val="006B6D66"/>
    <w:rsid w:val="006C2B10"/>
    <w:rsid w:val="006C2DB0"/>
    <w:rsid w:val="006C4D3F"/>
    <w:rsid w:val="006D0249"/>
    <w:rsid w:val="006D2983"/>
    <w:rsid w:val="006D2B23"/>
    <w:rsid w:val="006D4358"/>
    <w:rsid w:val="006D4917"/>
    <w:rsid w:val="006D4C95"/>
    <w:rsid w:val="006D5AF5"/>
    <w:rsid w:val="006D67AB"/>
    <w:rsid w:val="006D7A30"/>
    <w:rsid w:val="006E0431"/>
    <w:rsid w:val="006E05A6"/>
    <w:rsid w:val="006E0AE7"/>
    <w:rsid w:val="006E1136"/>
    <w:rsid w:val="006E183B"/>
    <w:rsid w:val="006E1D8F"/>
    <w:rsid w:val="006E1ECB"/>
    <w:rsid w:val="006E2374"/>
    <w:rsid w:val="006E29EB"/>
    <w:rsid w:val="006E460E"/>
    <w:rsid w:val="006E5D11"/>
    <w:rsid w:val="006E6C06"/>
    <w:rsid w:val="006E7B8A"/>
    <w:rsid w:val="006F29BD"/>
    <w:rsid w:val="006F4220"/>
    <w:rsid w:val="006F42A7"/>
    <w:rsid w:val="006F4689"/>
    <w:rsid w:val="006F5B9F"/>
    <w:rsid w:val="006F5E5F"/>
    <w:rsid w:val="006F628E"/>
    <w:rsid w:val="006F7D62"/>
    <w:rsid w:val="007012A6"/>
    <w:rsid w:val="00702622"/>
    <w:rsid w:val="00702FFC"/>
    <w:rsid w:val="00705933"/>
    <w:rsid w:val="00706A93"/>
    <w:rsid w:val="0071030B"/>
    <w:rsid w:val="00711B0A"/>
    <w:rsid w:val="0071278C"/>
    <w:rsid w:val="0071343F"/>
    <w:rsid w:val="00713C26"/>
    <w:rsid w:val="00716A6C"/>
    <w:rsid w:val="00717A91"/>
    <w:rsid w:val="00717EF9"/>
    <w:rsid w:val="00724A86"/>
    <w:rsid w:val="007259A4"/>
    <w:rsid w:val="007262D5"/>
    <w:rsid w:val="00726951"/>
    <w:rsid w:val="00726AED"/>
    <w:rsid w:val="00727E61"/>
    <w:rsid w:val="00727ED2"/>
    <w:rsid w:val="0073294A"/>
    <w:rsid w:val="00732CFB"/>
    <w:rsid w:val="00733644"/>
    <w:rsid w:val="0073416F"/>
    <w:rsid w:val="00734580"/>
    <w:rsid w:val="007365AC"/>
    <w:rsid w:val="007376BE"/>
    <w:rsid w:val="0074054D"/>
    <w:rsid w:val="00740C05"/>
    <w:rsid w:val="007444C9"/>
    <w:rsid w:val="007445A9"/>
    <w:rsid w:val="00746FC7"/>
    <w:rsid w:val="00747603"/>
    <w:rsid w:val="00750775"/>
    <w:rsid w:val="00751400"/>
    <w:rsid w:val="0075178F"/>
    <w:rsid w:val="00751B1D"/>
    <w:rsid w:val="00752505"/>
    <w:rsid w:val="0075356E"/>
    <w:rsid w:val="007542F8"/>
    <w:rsid w:val="007544FA"/>
    <w:rsid w:val="00754E16"/>
    <w:rsid w:val="00755F67"/>
    <w:rsid w:val="00756422"/>
    <w:rsid w:val="007568B3"/>
    <w:rsid w:val="00756CC7"/>
    <w:rsid w:val="0075770A"/>
    <w:rsid w:val="007601F7"/>
    <w:rsid w:val="00760393"/>
    <w:rsid w:val="00760F4F"/>
    <w:rsid w:val="00763509"/>
    <w:rsid w:val="00763F9D"/>
    <w:rsid w:val="007642E7"/>
    <w:rsid w:val="00764EF7"/>
    <w:rsid w:val="007657A9"/>
    <w:rsid w:val="00770E73"/>
    <w:rsid w:val="00772D68"/>
    <w:rsid w:val="00772FF3"/>
    <w:rsid w:val="00773539"/>
    <w:rsid w:val="007743EA"/>
    <w:rsid w:val="00774945"/>
    <w:rsid w:val="0077652C"/>
    <w:rsid w:val="00781132"/>
    <w:rsid w:val="00781853"/>
    <w:rsid w:val="00781F03"/>
    <w:rsid w:val="007849E0"/>
    <w:rsid w:val="007872F9"/>
    <w:rsid w:val="0078789E"/>
    <w:rsid w:val="00787E82"/>
    <w:rsid w:val="007903B3"/>
    <w:rsid w:val="00790AC4"/>
    <w:rsid w:val="007925D1"/>
    <w:rsid w:val="00792DDC"/>
    <w:rsid w:val="00793F7C"/>
    <w:rsid w:val="007942BB"/>
    <w:rsid w:val="00794878"/>
    <w:rsid w:val="00794CB6"/>
    <w:rsid w:val="00794EC0"/>
    <w:rsid w:val="00794F8C"/>
    <w:rsid w:val="0079578F"/>
    <w:rsid w:val="00797146"/>
    <w:rsid w:val="0079778A"/>
    <w:rsid w:val="007A0582"/>
    <w:rsid w:val="007A0C59"/>
    <w:rsid w:val="007A1A19"/>
    <w:rsid w:val="007A20C4"/>
    <w:rsid w:val="007A32D9"/>
    <w:rsid w:val="007A338B"/>
    <w:rsid w:val="007A4007"/>
    <w:rsid w:val="007A48A4"/>
    <w:rsid w:val="007A4A44"/>
    <w:rsid w:val="007A4C1A"/>
    <w:rsid w:val="007A63E1"/>
    <w:rsid w:val="007A68A1"/>
    <w:rsid w:val="007A7B64"/>
    <w:rsid w:val="007B0766"/>
    <w:rsid w:val="007B291E"/>
    <w:rsid w:val="007B4AF2"/>
    <w:rsid w:val="007B4CD4"/>
    <w:rsid w:val="007B51F3"/>
    <w:rsid w:val="007B6824"/>
    <w:rsid w:val="007B6A0B"/>
    <w:rsid w:val="007B7570"/>
    <w:rsid w:val="007B7B25"/>
    <w:rsid w:val="007C0840"/>
    <w:rsid w:val="007C0A14"/>
    <w:rsid w:val="007C2881"/>
    <w:rsid w:val="007C325B"/>
    <w:rsid w:val="007C3371"/>
    <w:rsid w:val="007C54A5"/>
    <w:rsid w:val="007C5BCD"/>
    <w:rsid w:val="007C62F1"/>
    <w:rsid w:val="007C64FD"/>
    <w:rsid w:val="007D04EB"/>
    <w:rsid w:val="007D08DB"/>
    <w:rsid w:val="007D1EF6"/>
    <w:rsid w:val="007D3D44"/>
    <w:rsid w:val="007D42FE"/>
    <w:rsid w:val="007D44E0"/>
    <w:rsid w:val="007D4886"/>
    <w:rsid w:val="007D5712"/>
    <w:rsid w:val="007D5B20"/>
    <w:rsid w:val="007D6BB6"/>
    <w:rsid w:val="007D71C4"/>
    <w:rsid w:val="007D7BD0"/>
    <w:rsid w:val="007D7E45"/>
    <w:rsid w:val="007E1AA7"/>
    <w:rsid w:val="007E2139"/>
    <w:rsid w:val="007E2848"/>
    <w:rsid w:val="007E3FD5"/>
    <w:rsid w:val="007E49B8"/>
    <w:rsid w:val="007E4A17"/>
    <w:rsid w:val="007E505E"/>
    <w:rsid w:val="007E565B"/>
    <w:rsid w:val="007E6556"/>
    <w:rsid w:val="007E7116"/>
    <w:rsid w:val="007F4CC3"/>
    <w:rsid w:val="007F5736"/>
    <w:rsid w:val="007F64CE"/>
    <w:rsid w:val="007F6771"/>
    <w:rsid w:val="007F6857"/>
    <w:rsid w:val="007F6F1A"/>
    <w:rsid w:val="007F7223"/>
    <w:rsid w:val="007F73C3"/>
    <w:rsid w:val="00800331"/>
    <w:rsid w:val="00800BB1"/>
    <w:rsid w:val="00801F44"/>
    <w:rsid w:val="0080414A"/>
    <w:rsid w:val="00804698"/>
    <w:rsid w:val="00805523"/>
    <w:rsid w:val="00806E69"/>
    <w:rsid w:val="008078F0"/>
    <w:rsid w:val="008100A0"/>
    <w:rsid w:val="00810DC8"/>
    <w:rsid w:val="00811C6A"/>
    <w:rsid w:val="0081253F"/>
    <w:rsid w:val="00820448"/>
    <w:rsid w:val="00820F16"/>
    <w:rsid w:val="00821EFA"/>
    <w:rsid w:val="00822B0E"/>
    <w:rsid w:val="00823AE1"/>
    <w:rsid w:val="008247ED"/>
    <w:rsid w:val="008248AE"/>
    <w:rsid w:val="0082511A"/>
    <w:rsid w:val="00826060"/>
    <w:rsid w:val="0082617F"/>
    <w:rsid w:val="008271ED"/>
    <w:rsid w:val="008277D1"/>
    <w:rsid w:val="008305CA"/>
    <w:rsid w:val="00830B9C"/>
    <w:rsid w:val="00830BAB"/>
    <w:rsid w:val="0083174D"/>
    <w:rsid w:val="00831758"/>
    <w:rsid w:val="00831CC3"/>
    <w:rsid w:val="00832B3F"/>
    <w:rsid w:val="00832D9D"/>
    <w:rsid w:val="008335FF"/>
    <w:rsid w:val="00835114"/>
    <w:rsid w:val="008351BD"/>
    <w:rsid w:val="00841A56"/>
    <w:rsid w:val="00842F22"/>
    <w:rsid w:val="00843B90"/>
    <w:rsid w:val="0085104C"/>
    <w:rsid w:val="0085123F"/>
    <w:rsid w:val="008527BD"/>
    <w:rsid w:val="008535D0"/>
    <w:rsid w:val="00853E1A"/>
    <w:rsid w:val="00857D46"/>
    <w:rsid w:val="008600D6"/>
    <w:rsid w:val="00860C11"/>
    <w:rsid w:val="008617B0"/>
    <w:rsid w:val="00861B41"/>
    <w:rsid w:val="00861F86"/>
    <w:rsid w:val="008629EB"/>
    <w:rsid w:val="00862D3C"/>
    <w:rsid w:val="0086559F"/>
    <w:rsid w:val="0086588E"/>
    <w:rsid w:val="00866A79"/>
    <w:rsid w:val="00867222"/>
    <w:rsid w:val="008707B4"/>
    <w:rsid w:val="008729C7"/>
    <w:rsid w:val="008741F1"/>
    <w:rsid w:val="00874F7A"/>
    <w:rsid w:val="00875E8B"/>
    <w:rsid w:val="00875F61"/>
    <w:rsid w:val="00875FC0"/>
    <w:rsid w:val="008770E3"/>
    <w:rsid w:val="008776E0"/>
    <w:rsid w:val="008779E9"/>
    <w:rsid w:val="00877FC6"/>
    <w:rsid w:val="008803F3"/>
    <w:rsid w:val="0088100F"/>
    <w:rsid w:val="00882789"/>
    <w:rsid w:val="00883180"/>
    <w:rsid w:val="008832C8"/>
    <w:rsid w:val="00884946"/>
    <w:rsid w:val="008850DE"/>
    <w:rsid w:val="008855E0"/>
    <w:rsid w:val="00885AB0"/>
    <w:rsid w:val="00886431"/>
    <w:rsid w:val="0088735A"/>
    <w:rsid w:val="0089002E"/>
    <w:rsid w:val="008923BD"/>
    <w:rsid w:val="008923CE"/>
    <w:rsid w:val="008950A1"/>
    <w:rsid w:val="00895FE6"/>
    <w:rsid w:val="008A4138"/>
    <w:rsid w:val="008A54C6"/>
    <w:rsid w:val="008A56A5"/>
    <w:rsid w:val="008A6CF2"/>
    <w:rsid w:val="008A7F55"/>
    <w:rsid w:val="008B2C64"/>
    <w:rsid w:val="008B4A6D"/>
    <w:rsid w:val="008B4B4A"/>
    <w:rsid w:val="008B6719"/>
    <w:rsid w:val="008B6B0E"/>
    <w:rsid w:val="008C17E3"/>
    <w:rsid w:val="008C2DE7"/>
    <w:rsid w:val="008C3814"/>
    <w:rsid w:val="008C3C88"/>
    <w:rsid w:val="008C479C"/>
    <w:rsid w:val="008C748D"/>
    <w:rsid w:val="008D0242"/>
    <w:rsid w:val="008D13E9"/>
    <w:rsid w:val="008D3BE4"/>
    <w:rsid w:val="008D5CE1"/>
    <w:rsid w:val="008D67CE"/>
    <w:rsid w:val="008D6A8C"/>
    <w:rsid w:val="008E083A"/>
    <w:rsid w:val="008E0D5A"/>
    <w:rsid w:val="008E1DC6"/>
    <w:rsid w:val="008E1E41"/>
    <w:rsid w:val="008E465C"/>
    <w:rsid w:val="008E4A23"/>
    <w:rsid w:val="008E528F"/>
    <w:rsid w:val="008E5C5C"/>
    <w:rsid w:val="008E792B"/>
    <w:rsid w:val="008E7E33"/>
    <w:rsid w:val="008F21B5"/>
    <w:rsid w:val="008F321C"/>
    <w:rsid w:val="008F622A"/>
    <w:rsid w:val="008F716B"/>
    <w:rsid w:val="00900659"/>
    <w:rsid w:val="0090107E"/>
    <w:rsid w:val="00906F09"/>
    <w:rsid w:val="00911874"/>
    <w:rsid w:val="00911DAE"/>
    <w:rsid w:val="00912EC7"/>
    <w:rsid w:val="009142F3"/>
    <w:rsid w:val="00914C9C"/>
    <w:rsid w:val="00914CC9"/>
    <w:rsid w:val="00916881"/>
    <w:rsid w:val="00916E02"/>
    <w:rsid w:val="0092039F"/>
    <w:rsid w:val="00921A36"/>
    <w:rsid w:val="00923F3C"/>
    <w:rsid w:val="00924198"/>
    <w:rsid w:val="009252CB"/>
    <w:rsid w:val="00925870"/>
    <w:rsid w:val="00925F2C"/>
    <w:rsid w:val="009275DC"/>
    <w:rsid w:val="009300E7"/>
    <w:rsid w:val="009326F0"/>
    <w:rsid w:val="0093393F"/>
    <w:rsid w:val="00933E62"/>
    <w:rsid w:val="00934286"/>
    <w:rsid w:val="00934A24"/>
    <w:rsid w:val="0093544E"/>
    <w:rsid w:val="00937DC1"/>
    <w:rsid w:val="009410BF"/>
    <w:rsid w:val="00941ACF"/>
    <w:rsid w:val="009430CA"/>
    <w:rsid w:val="009435A0"/>
    <w:rsid w:val="009439F3"/>
    <w:rsid w:val="00943C1A"/>
    <w:rsid w:val="0094631B"/>
    <w:rsid w:val="00952B93"/>
    <w:rsid w:val="00954C1C"/>
    <w:rsid w:val="00954F22"/>
    <w:rsid w:val="0096077D"/>
    <w:rsid w:val="009648F4"/>
    <w:rsid w:val="009666CA"/>
    <w:rsid w:val="009667FE"/>
    <w:rsid w:val="00967503"/>
    <w:rsid w:val="00967686"/>
    <w:rsid w:val="00967840"/>
    <w:rsid w:val="009705B9"/>
    <w:rsid w:val="009758DF"/>
    <w:rsid w:val="00976322"/>
    <w:rsid w:val="009777BD"/>
    <w:rsid w:val="00980687"/>
    <w:rsid w:val="009815F4"/>
    <w:rsid w:val="0098162C"/>
    <w:rsid w:val="00982EE8"/>
    <w:rsid w:val="009847B7"/>
    <w:rsid w:val="009850D8"/>
    <w:rsid w:val="00991DBD"/>
    <w:rsid w:val="009935D9"/>
    <w:rsid w:val="00993F77"/>
    <w:rsid w:val="0099725A"/>
    <w:rsid w:val="009978BD"/>
    <w:rsid w:val="00997997"/>
    <w:rsid w:val="009979AA"/>
    <w:rsid w:val="00997D5E"/>
    <w:rsid w:val="009A0002"/>
    <w:rsid w:val="009A0389"/>
    <w:rsid w:val="009A096A"/>
    <w:rsid w:val="009A1067"/>
    <w:rsid w:val="009A56D3"/>
    <w:rsid w:val="009A68AD"/>
    <w:rsid w:val="009A74A1"/>
    <w:rsid w:val="009A7C81"/>
    <w:rsid w:val="009B18D8"/>
    <w:rsid w:val="009B24FB"/>
    <w:rsid w:val="009B3680"/>
    <w:rsid w:val="009B39AB"/>
    <w:rsid w:val="009B4C53"/>
    <w:rsid w:val="009B7F5A"/>
    <w:rsid w:val="009C037B"/>
    <w:rsid w:val="009C08F9"/>
    <w:rsid w:val="009C3086"/>
    <w:rsid w:val="009C3271"/>
    <w:rsid w:val="009C342D"/>
    <w:rsid w:val="009C3EBF"/>
    <w:rsid w:val="009C40E9"/>
    <w:rsid w:val="009C60FD"/>
    <w:rsid w:val="009C74DA"/>
    <w:rsid w:val="009C7B41"/>
    <w:rsid w:val="009D0240"/>
    <w:rsid w:val="009D1133"/>
    <w:rsid w:val="009D2728"/>
    <w:rsid w:val="009D2C66"/>
    <w:rsid w:val="009D359A"/>
    <w:rsid w:val="009D3CFA"/>
    <w:rsid w:val="009D482C"/>
    <w:rsid w:val="009D67FD"/>
    <w:rsid w:val="009E0058"/>
    <w:rsid w:val="009E2161"/>
    <w:rsid w:val="009E2578"/>
    <w:rsid w:val="009E2B3C"/>
    <w:rsid w:val="009E36B5"/>
    <w:rsid w:val="009E55CF"/>
    <w:rsid w:val="009F21E6"/>
    <w:rsid w:val="009F3040"/>
    <w:rsid w:val="009F658C"/>
    <w:rsid w:val="009F7684"/>
    <w:rsid w:val="00A0377A"/>
    <w:rsid w:val="00A04023"/>
    <w:rsid w:val="00A0436D"/>
    <w:rsid w:val="00A0535B"/>
    <w:rsid w:val="00A05463"/>
    <w:rsid w:val="00A06F76"/>
    <w:rsid w:val="00A07D3F"/>
    <w:rsid w:val="00A1146B"/>
    <w:rsid w:val="00A1198A"/>
    <w:rsid w:val="00A11AB8"/>
    <w:rsid w:val="00A1264B"/>
    <w:rsid w:val="00A128D2"/>
    <w:rsid w:val="00A13611"/>
    <w:rsid w:val="00A14A3A"/>
    <w:rsid w:val="00A14B11"/>
    <w:rsid w:val="00A14C1E"/>
    <w:rsid w:val="00A14D50"/>
    <w:rsid w:val="00A15B70"/>
    <w:rsid w:val="00A15DC1"/>
    <w:rsid w:val="00A20495"/>
    <w:rsid w:val="00A20752"/>
    <w:rsid w:val="00A225A3"/>
    <w:rsid w:val="00A241A0"/>
    <w:rsid w:val="00A26385"/>
    <w:rsid w:val="00A30B8D"/>
    <w:rsid w:val="00A30CBA"/>
    <w:rsid w:val="00A318B4"/>
    <w:rsid w:val="00A321DE"/>
    <w:rsid w:val="00A33A93"/>
    <w:rsid w:val="00A34064"/>
    <w:rsid w:val="00A34656"/>
    <w:rsid w:val="00A36ECC"/>
    <w:rsid w:val="00A3718B"/>
    <w:rsid w:val="00A40E9E"/>
    <w:rsid w:val="00A42E33"/>
    <w:rsid w:val="00A42FEF"/>
    <w:rsid w:val="00A442D4"/>
    <w:rsid w:val="00A444AF"/>
    <w:rsid w:val="00A444B5"/>
    <w:rsid w:val="00A445D5"/>
    <w:rsid w:val="00A4496F"/>
    <w:rsid w:val="00A4592A"/>
    <w:rsid w:val="00A46E30"/>
    <w:rsid w:val="00A4765B"/>
    <w:rsid w:val="00A4785C"/>
    <w:rsid w:val="00A47966"/>
    <w:rsid w:val="00A5029B"/>
    <w:rsid w:val="00A509FE"/>
    <w:rsid w:val="00A512B1"/>
    <w:rsid w:val="00A513F9"/>
    <w:rsid w:val="00A53019"/>
    <w:rsid w:val="00A53AC4"/>
    <w:rsid w:val="00A570FB"/>
    <w:rsid w:val="00A5759C"/>
    <w:rsid w:val="00A6121F"/>
    <w:rsid w:val="00A6131C"/>
    <w:rsid w:val="00A62C0B"/>
    <w:rsid w:val="00A6380E"/>
    <w:rsid w:val="00A63AED"/>
    <w:rsid w:val="00A640B3"/>
    <w:rsid w:val="00A64B9A"/>
    <w:rsid w:val="00A65D25"/>
    <w:rsid w:val="00A67038"/>
    <w:rsid w:val="00A71223"/>
    <w:rsid w:val="00A72D92"/>
    <w:rsid w:val="00A72EBF"/>
    <w:rsid w:val="00A7374C"/>
    <w:rsid w:val="00A74FAE"/>
    <w:rsid w:val="00A77D82"/>
    <w:rsid w:val="00A8097C"/>
    <w:rsid w:val="00A82D91"/>
    <w:rsid w:val="00A8345E"/>
    <w:rsid w:val="00A8348F"/>
    <w:rsid w:val="00A844DE"/>
    <w:rsid w:val="00A853D2"/>
    <w:rsid w:val="00A85AB6"/>
    <w:rsid w:val="00A8604B"/>
    <w:rsid w:val="00A86ADA"/>
    <w:rsid w:val="00A87A2B"/>
    <w:rsid w:val="00A9028F"/>
    <w:rsid w:val="00A90496"/>
    <w:rsid w:val="00A90557"/>
    <w:rsid w:val="00A90A44"/>
    <w:rsid w:val="00A92398"/>
    <w:rsid w:val="00A931D3"/>
    <w:rsid w:val="00A9356E"/>
    <w:rsid w:val="00A93CC7"/>
    <w:rsid w:val="00A94DB4"/>
    <w:rsid w:val="00A95150"/>
    <w:rsid w:val="00A97903"/>
    <w:rsid w:val="00A97989"/>
    <w:rsid w:val="00A979D6"/>
    <w:rsid w:val="00AA0091"/>
    <w:rsid w:val="00AA1EF6"/>
    <w:rsid w:val="00AA23B8"/>
    <w:rsid w:val="00AA33F2"/>
    <w:rsid w:val="00AA4B59"/>
    <w:rsid w:val="00AA6040"/>
    <w:rsid w:val="00AA6BE8"/>
    <w:rsid w:val="00AA79D1"/>
    <w:rsid w:val="00AB0094"/>
    <w:rsid w:val="00AB0869"/>
    <w:rsid w:val="00AB1B34"/>
    <w:rsid w:val="00AB2DC8"/>
    <w:rsid w:val="00AB3A96"/>
    <w:rsid w:val="00AB3D83"/>
    <w:rsid w:val="00AB436E"/>
    <w:rsid w:val="00AB4A4B"/>
    <w:rsid w:val="00AB515F"/>
    <w:rsid w:val="00AB5195"/>
    <w:rsid w:val="00AB51A1"/>
    <w:rsid w:val="00AB6A13"/>
    <w:rsid w:val="00AB72B7"/>
    <w:rsid w:val="00AC1EC6"/>
    <w:rsid w:val="00AC3193"/>
    <w:rsid w:val="00AC5E6C"/>
    <w:rsid w:val="00AC6141"/>
    <w:rsid w:val="00AC6A03"/>
    <w:rsid w:val="00AC6B93"/>
    <w:rsid w:val="00AC6F95"/>
    <w:rsid w:val="00AC7812"/>
    <w:rsid w:val="00AD02C8"/>
    <w:rsid w:val="00AD2302"/>
    <w:rsid w:val="00AD3379"/>
    <w:rsid w:val="00AD3F90"/>
    <w:rsid w:val="00AD40AB"/>
    <w:rsid w:val="00AD6D30"/>
    <w:rsid w:val="00AD7241"/>
    <w:rsid w:val="00AE0351"/>
    <w:rsid w:val="00AE0EE2"/>
    <w:rsid w:val="00AE132D"/>
    <w:rsid w:val="00AE1618"/>
    <w:rsid w:val="00AE34B8"/>
    <w:rsid w:val="00AE379D"/>
    <w:rsid w:val="00AE3990"/>
    <w:rsid w:val="00AE50E6"/>
    <w:rsid w:val="00AE5E08"/>
    <w:rsid w:val="00AE7000"/>
    <w:rsid w:val="00AF2A11"/>
    <w:rsid w:val="00AF4DBB"/>
    <w:rsid w:val="00AF5B6B"/>
    <w:rsid w:val="00AF6C87"/>
    <w:rsid w:val="00AF6ED0"/>
    <w:rsid w:val="00B01400"/>
    <w:rsid w:val="00B01FBB"/>
    <w:rsid w:val="00B044DD"/>
    <w:rsid w:val="00B06991"/>
    <w:rsid w:val="00B114F7"/>
    <w:rsid w:val="00B115F6"/>
    <w:rsid w:val="00B11AFA"/>
    <w:rsid w:val="00B1221E"/>
    <w:rsid w:val="00B12271"/>
    <w:rsid w:val="00B12930"/>
    <w:rsid w:val="00B130FE"/>
    <w:rsid w:val="00B13FBD"/>
    <w:rsid w:val="00B15600"/>
    <w:rsid w:val="00B1672A"/>
    <w:rsid w:val="00B17BA6"/>
    <w:rsid w:val="00B203E3"/>
    <w:rsid w:val="00B2081A"/>
    <w:rsid w:val="00B2086C"/>
    <w:rsid w:val="00B20B84"/>
    <w:rsid w:val="00B216CF"/>
    <w:rsid w:val="00B2235B"/>
    <w:rsid w:val="00B22C9F"/>
    <w:rsid w:val="00B23FF9"/>
    <w:rsid w:val="00B2419F"/>
    <w:rsid w:val="00B24AF9"/>
    <w:rsid w:val="00B25040"/>
    <w:rsid w:val="00B26644"/>
    <w:rsid w:val="00B27D7E"/>
    <w:rsid w:val="00B30250"/>
    <w:rsid w:val="00B30522"/>
    <w:rsid w:val="00B306C6"/>
    <w:rsid w:val="00B30908"/>
    <w:rsid w:val="00B31733"/>
    <w:rsid w:val="00B31F8C"/>
    <w:rsid w:val="00B3240E"/>
    <w:rsid w:val="00B32C27"/>
    <w:rsid w:val="00B32C90"/>
    <w:rsid w:val="00B349A7"/>
    <w:rsid w:val="00B35A35"/>
    <w:rsid w:val="00B361D0"/>
    <w:rsid w:val="00B3694D"/>
    <w:rsid w:val="00B40F26"/>
    <w:rsid w:val="00B42020"/>
    <w:rsid w:val="00B421AE"/>
    <w:rsid w:val="00B421B1"/>
    <w:rsid w:val="00B42496"/>
    <w:rsid w:val="00B42B99"/>
    <w:rsid w:val="00B43695"/>
    <w:rsid w:val="00B43896"/>
    <w:rsid w:val="00B45D92"/>
    <w:rsid w:val="00B537FD"/>
    <w:rsid w:val="00B53F04"/>
    <w:rsid w:val="00B544A7"/>
    <w:rsid w:val="00B55683"/>
    <w:rsid w:val="00B55703"/>
    <w:rsid w:val="00B5595C"/>
    <w:rsid w:val="00B61F3A"/>
    <w:rsid w:val="00B624B1"/>
    <w:rsid w:val="00B62A66"/>
    <w:rsid w:val="00B62C19"/>
    <w:rsid w:val="00B63168"/>
    <w:rsid w:val="00B6606D"/>
    <w:rsid w:val="00B67BA8"/>
    <w:rsid w:val="00B70D66"/>
    <w:rsid w:val="00B72C9D"/>
    <w:rsid w:val="00B72D63"/>
    <w:rsid w:val="00B74501"/>
    <w:rsid w:val="00B7461B"/>
    <w:rsid w:val="00B74EB7"/>
    <w:rsid w:val="00B753DD"/>
    <w:rsid w:val="00B75D35"/>
    <w:rsid w:val="00B76078"/>
    <w:rsid w:val="00B761D2"/>
    <w:rsid w:val="00B76242"/>
    <w:rsid w:val="00B76E00"/>
    <w:rsid w:val="00B7716A"/>
    <w:rsid w:val="00B809BD"/>
    <w:rsid w:val="00B80DE0"/>
    <w:rsid w:val="00B8149A"/>
    <w:rsid w:val="00B817EB"/>
    <w:rsid w:val="00B823B7"/>
    <w:rsid w:val="00B83FA2"/>
    <w:rsid w:val="00B84EEB"/>
    <w:rsid w:val="00B84EF3"/>
    <w:rsid w:val="00B8693C"/>
    <w:rsid w:val="00B87D0A"/>
    <w:rsid w:val="00B915C6"/>
    <w:rsid w:val="00B915D1"/>
    <w:rsid w:val="00B91A8E"/>
    <w:rsid w:val="00B952E4"/>
    <w:rsid w:val="00B957AE"/>
    <w:rsid w:val="00B95B26"/>
    <w:rsid w:val="00B9772D"/>
    <w:rsid w:val="00BA153E"/>
    <w:rsid w:val="00BA2D12"/>
    <w:rsid w:val="00BA2EF3"/>
    <w:rsid w:val="00BA34E6"/>
    <w:rsid w:val="00BA41AB"/>
    <w:rsid w:val="00BA42EA"/>
    <w:rsid w:val="00BA4603"/>
    <w:rsid w:val="00BA4667"/>
    <w:rsid w:val="00BA541E"/>
    <w:rsid w:val="00BA68A6"/>
    <w:rsid w:val="00BA7111"/>
    <w:rsid w:val="00BA74EF"/>
    <w:rsid w:val="00BA789A"/>
    <w:rsid w:val="00BB0E36"/>
    <w:rsid w:val="00BB1379"/>
    <w:rsid w:val="00BB1BED"/>
    <w:rsid w:val="00BB1FA8"/>
    <w:rsid w:val="00BB2A8D"/>
    <w:rsid w:val="00BB2E14"/>
    <w:rsid w:val="00BC1F7F"/>
    <w:rsid w:val="00BC2480"/>
    <w:rsid w:val="00BC32D2"/>
    <w:rsid w:val="00BC401B"/>
    <w:rsid w:val="00BC4C5C"/>
    <w:rsid w:val="00BC6EA2"/>
    <w:rsid w:val="00BC71AC"/>
    <w:rsid w:val="00BC74AB"/>
    <w:rsid w:val="00BD0E17"/>
    <w:rsid w:val="00BD1AB3"/>
    <w:rsid w:val="00BD1D72"/>
    <w:rsid w:val="00BD2C95"/>
    <w:rsid w:val="00BD3607"/>
    <w:rsid w:val="00BD38A5"/>
    <w:rsid w:val="00BD4B79"/>
    <w:rsid w:val="00BD5375"/>
    <w:rsid w:val="00BD5531"/>
    <w:rsid w:val="00BD5C1C"/>
    <w:rsid w:val="00BD757F"/>
    <w:rsid w:val="00BE0B7F"/>
    <w:rsid w:val="00BE0C22"/>
    <w:rsid w:val="00BE1E03"/>
    <w:rsid w:val="00BE3029"/>
    <w:rsid w:val="00BE3239"/>
    <w:rsid w:val="00BE35BD"/>
    <w:rsid w:val="00BE56A0"/>
    <w:rsid w:val="00BF037C"/>
    <w:rsid w:val="00BF18E4"/>
    <w:rsid w:val="00BF2778"/>
    <w:rsid w:val="00BF3E1E"/>
    <w:rsid w:val="00BF53A4"/>
    <w:rsid w:val="00BF544C"/>
    <w:rsid w:val="00BF587E"/>
    <w:rsid w:val="00BF60DF"/>
    <w:rsid w:val="00C007ED"/>
    <w:rsid w:val="00C0194F"/>
    <w:rsid w:val="00C01BC1"/>
    <w:rsid w:val="00C01E49"/>
    <w:rsid w:val="00C03121"/>
    <w:rsid w:val="00C03131"/>
    <w:rsid w:val="00C049FC"/>
    <w:rsid w:val="00C04AEA"/>
    <w:rsid w:val="00C055BE"/>
    <w:rsid w:val="00C0663E"/>
    <w:rsid w:val="00C06F9B"/>
    <w:rsid w:val="00C074D0"/>
    <w:rsid w:val="00C07C18"/>
    <w:rsid w:val="00C10B5B"/>
    <w:rsid w:val="00C10C4C"/>
    <w:rsid w:val="00C1108B"/>
    <w:rsid w:val="00C11E7E"/>
    <w:rsid w:val="00C128AA"/>
    <w:rsid w:val="00C1343B"/>
    <w:rsid w:val="00C13DBF"/>
    <w:rsid w:val="00C16370"/>
    <w:rsid w:val="00C164B4"/>
    <w:rsid w:val="00C16D19"/>
    <w:rsid w:val="00C16E31"/>
    <w:rsid w:val="00C17252"/>
    <w:rsid w:val="00C20568"/>
    <w:rsid w:val="00C20D46"/>
    <w:rsid w:val="00C21B24"/>
    <w:rsid w:val="00C21FA3"/>
    <w:rsid w:val="00C2240D"/>
    <w:rsid w:val="00C2253A"/>
    <w:rsid w:val="00C23309"/>
    <w:rsid w:val="00C23B53"/>
    <w:rsid w:val="00C23C2D"/>
    <w:rsid w:val="00C24349"/>
    <w:rsid w:val="00C243CB"/>
    <w:rsid w:val="00C248B3"/>
    <w:rsid w:val="00C250FE"/>
    <w:rsid w:val="00C2619B"/>
    <w:rsid w:val="00C26566"/>
    <w:rsid w:val="00C27BD8"/>
    <w:rsid w:val="00C310A2"/>
    <w:rsid w:val="00C31924"/>
    <w:rsid w:val="00C3284D"/>
    <w:rsid w:val="00C3313E"/>
    <w:rsid w:val="00C33A03"/>
    <w:rsid w:val="00C33B4D"/>
    <w:rsid w:val="00C33E6C"/>
    <w:rsid w:val="00C34ED1"/>
    <w:rsid w:val="00C362E0"/>
    <w:rsid w:val="00C36D37"/>
    <w:rsid w:val="00C37CA5"/>
    <w:rsid w:val="00C412F1"/>
    <w:rsid w:val="00C41B71"/>
    <w:rsid w:val="00C41D06"/>
    <w:rsid w:val="00C42E6B"/>
    <w:rsid w:val="00C44090"/>
    <w:rsid w:val="00C45312"/>
    <w:rsid w:val="00C45434"/>
    <w:rsid w:val="00C45535"/>
    <w:rsid w:val="00C4553B"/>
    <w:rsid w:val="00C4556A"/>
    <w:rsid w:val="00C462BF"/>
    <w:rsid w:val="00C4669A"/>
    <w:rsid w:val="00C47544"/>
    <w:rsid w:val="00C47EB1"/>
    <w:rsid w:val="00C53F1C"/>
    <w:rsid w:val="00C54180"/>
    <w:rsid w:val="00C54DB2"/>
    <w:rsid w:val="00C568DE"/>
    <w:rsid w:val="00C56939"/>
    <w:rsid w:val="00C576A5"/>
    <w:rsid w:val="00C61A1A"/>
    <w:rsid w:val="00C61D69"/>
    <w:rsid w:val="00C62FDA"/>
    <w:rsid w:val="00C63C3A"/>
    <w:rsid w:val="00C63CEA"/>
    <w:rsid w:val="00C64F79"/>
    <w:rsid w:val="00C66744"/>
    <w:rsid w:val="00C67B8C"/>
    <w:rsid w:val="00C7198A"/>
    <w:rsid w:val="00C72C9F"/>
    <w:rsid w:val="00C72D1E"/>
    <w:rsid w:val="00C733AA"/>
    <w:rsid w:val="00C76719"/>
    <w:rsid w:val="00C76FD0"/>
    <w:rsid w:val="00C8026A"/>
    <w:rsid w:val="00C816BB"/>
    <w:rsid w:val="00C825F9"/>
    <w:rsid w:val="00C82EF6"/>
    <w:rsid w:val="00C8304D"/>
    <w:rsid w:val="00C85F35"/>
    <w:rsid w:val="00C864DE"/>
    <w:rsid w:val="00C86FDA"/>
    <w:rsid w:val="00C8754A"/>
    <w:rsid w:val="00C87DE5"/>
    <w:rsid w:val="00C91259"/>
    <w:rsid w:val="00C9130D"/>
    <w:rsid w:val="00C91380"/>
    <w:rsid w:val="00C9197B"/>
    <w:rsid w:val="00C919F3"/>
    <w:rsid w:val="00C921B7"/>
    <w:rsid w:val="00C93072"/>
    <w:rsid w:val="00C95292"/>
    <w:rsid w:val="00C961F6"/>
    <w:rsid w:val="00C96EB4"/>
    <w:rsid w:val="00C97363"/>
    <w:rsid w:val="00C97DAF"/>
    <w:rsid w:val="00CA2325"/>
    <w:rsid w:val="00CA4703"/>
    <w:rsid w:val="00CA4708"/>
    <w:rsid w:val="00CA5BDB"/>
    <w:rsid w:val="00CA63F3"/>
    <w:rsid w:val="00CA6781"/>
    <w:rsid w:val="00CA7019"/>
    <w:rsid w:val="00CA7685"/>
    <w:rsid w:val="00CB0459"/>
    <w:rsid w:val="00CB0640"/>
    <w:rsid w:val="00CB291C"/>
    <w:rsid w:val="00CB2BF7"/>
    <w:rsid w:val="00CB3782"/>
    <w:rsid w:val="00CB3FBF"/>
    <w:rsid w:val="00CB417A"/>
    <w:rsid w:val="00CB42A1"/>
    <w:rsid w:val="00CB5853"/>
    <w:rsid w:val="00CB5BC8"/>
    <w:rsid w:val="00CB63C1"/>
    <w:rsid w:val="00CB6537"/>
    <w:rsid w:val="00CB6A53"/>
    <w:rsid w:val="00CB7D7B"/>
    <w:rsid w:val="00CC1CE7"/>
    <w:rsid w:val="00CC28A3"/>
    <w:rsid w:val="00CC4401"/>
    <w:rsid w:val="00CC46A5"/>
    <w:rsid w:val="00CC5122"/>
    <w:rsid w:val="00CC7840"/>
    <w:rsid w:val="00CD090E"/>
    <w:rsid w:val="00CD2548"/>
    <w:rsid w:val="00CD3933"/>
    <w:rsid w:val="00CD409D"/>
    <w:rsid w:val="00CD4DA9"/>
    <w:rsid w:val="00CD6D55"/>
    <w:rsid w:val="00CD78D6"/>
    <w:rsid w:val="00CD7B88"/>
    <w:rsid w:val="00CD7BC5"/>
    <w:rsid w:val="00CE2478"/>
    <w:rsid w:val="00CE346A"/>
    <w:rsid w:val="00CE425F"/>
    <w:rsid w:val="00CE4D70"/>
    <w:rsid w:val="00CE4F0C"/>
    <w:rsid w:val="00CE50EF"/>
    <w:rsid w:val="00CF0A6C"/>
    <w:rsid w:val="00CF1D30"/>
    <w:rsid w:val="00CF2416"/>
    <w:rsid w:val="00CF273B"/>
    <w:rsid w:val="00CF37EC"/>
    <w:rsid w:val="00CF3E49"/>
    <w:rsid w:val="00CF60D2"/>
    <w:rsid w:val="00CF7123"/>
    <w:rsid w:val="00CF722B"/>
    <w:rsid w:val="00CF7B42"/>
    <w:rsid w:val="00CF7DD3"/>
    <w:rsid w:val="00D00087"/>
    <w:rsid w:val="00D00575"/>
    <w:rsid w:val="00D01103"/>
    <w:rsid w:val="00D01C8F"/>
    <w:rsid w:val="00D0315D"/>
    <w:rsid w:val="00D03241"/>
    <w:rsid w:val="00D04F5A"/>
    <w:rsid w:val="00D05476"/>
    <w:rsid w:val="00D057BB"/>
    <w:rsid w:val="00D069D8"/>
    <w:rsid w:val="00D07EFA"/>
    <w:rsid w:val="00D10C20"/>
    <w:rsid w:val="00D11488"/>
    <w:rsid w:val="00D13887"/>
    <w:rsid w:val="00D140C4"/>
    <w:rsid w:val="00D14F73"/>
    <w:rsid w:val="00D15EE1"/>
    <w:rsid w:val="00D160E0"/>
    <w:rsid w:val="00D16B50"/>
    <w:rsid w:val="00D210CE"/>
    <w:rsid w:val="00D21343"/>
    <w:rsid w:val="00D2195D"/>
    <w:rsid w:val="00D24939"/>
    <w:rsid w:val="00D24D35"/>
    <w:rsid w:val="00D26D4C"/>
    <w:rsid w:val="00D27BCE"/>
    <w:rsid w:val="00D3049D"/>
    <w:rsid w:val="00D32359"/>
    <w:rsid w:val="00D32F05"/>
    <w:rsid w:val="00D34E86"/>
    <w:rsid w:val="00D34FF3"/>
    <w:rsid w:val="00D368B4"/>
    <w:rsid w:val="00D37CF6"/>
    <w:rsid w:val="00D40A4D"/>
    <w:rsid w:val="00D40D20"/>
    <w:rsid w:val="00D4128D"/>
    <w:rsid w:val="00D41D26"/>
    <w:rsid w:val="00D42640"/>
    <w:rsid w:val="00D4457F"/>
    <w:rsid w:val="00D45051"/>
    <w:rsid w:val="00D46C30"/>
    <w:rsid w:val="00D46F57"/>
    <w:rsid w:val="00D47244"/>
    <w:rsid w:val="00D516F7"/>
    <w:rsid w:val="00D51B6A"/>
    <w:rsid w:val="00D529CE"/>
    <w:rsid w:val="00D53509"/>
    <w:rsid w:val="00D55A05"/>
    <w:rsid w:val="00D61EBB"/>
    <w:rsid w:val="00D6301E"/>
    <w:rsid w:val="00D6366B"/>
    <w:rsid w:val="00D64097"/>
    <w:rsid w:val="00D65F3E"/>
    <w:rsid w:val="00D6604C"/>
    <w:rsid w:val="00D66BAF"/>
    <w:rsid w:val="00D72188"/>
    <w:rsid w:val="00D75814"/>
    <w:rsid w:val="00D76ACA"/>
    <w:rsid w:val="00D76E3B"/>
    <w:rsid w:val="00D771B4"/>
    <w:rsid w:val="00D7723C"/>
    <w:rsid w:val="00D81EC1"/>
    <w:rsid w:val="00D82112"/>
    <w:rsid w:val="00D82609"/>
    <w:rsid w:val="00D8390E"/>
    <w:rsid w:val="00D83EA3"/>
    <w:rsid w:val="00D840FA"/>
    <w:rsid w:val="00D84BCD"/>
    <w:rsid w:val="00D85C2A"/>
    <w:rsid w:val="00D86841"/>
    <w:rsid w:val="00D86C12"/>
    <w:rsid w:val="00D86ED3"/>
    <w:rsid w:val="00D86F01"/>
    <w:rsid w:val="00D92AB0"/>
    <w:rsid w:val="00D93144"/>
    <w:rsid w:val="00D93552"/>
    <w:rsid w:val="00D970A0"/>
    <w:rsid w:val="00D9768D"/>
    <w:rsid w:val="00D97BCF"/>
    <w:rsid w:val="00DA1345"/>
    <w:rsid w:val="00DA1922"/>
    <w:rsid w:val="00DA195A"/>
    <w:rsid w:val="00DA245A"/>
    <w:rsid w:val="00DA2685"/>
    <w:rsid w:val="00DA2D05"/>
    <w:rsid w:val="00DA4236"/>
    <w:rsid w:val="00DA7471"/>
    <w:rsid w:val="00DA7628"/>
    <w:rsid w:val="00DA7C74"/>
    <w:rsid w:val="00DA7C95"/>
    <w:rsid w:val="00DB0EAC"/>
    <w:rsid w:val="00DB23DF"/>
    <w:rsid w:val="00DB2B19"/>
    <w:rsid w:val="00DB41D1"/>
    <w:rsid w:val="00DB4F0D"/>
    <w:rsid w:val="00DB4F38"/>
    <w:rsid w:val="00DB7ECA"/>
    <w:rsid w:val="00DC035B"/>
    <w:rsid w:val="00DC1EF8"/>
    <w:rsid w:val="00DC5082"/>
    <w:rsid w:val="00DD0B0A"/>
    <w:rsid w:val="00DD1DBF"/>
    <w:rsid w:val="00DD1DD1"/>
    <w:rsid w:val="00DD3D22"/>
    <w:rsid w:val="00DD5A1E"/>
    <w:rsid w:val="00DD5DB0"/>
    <w:rsid w:val="00DD763C"/>
    <w:rsid w:val="00DE1575"/>
    <w:rsid w:val="00DE2E4D"/>
    <w:rsid w:val="00DE309C"/>
    <w:rsid w:val="00DE641B"/>
    <w:rsid w:val="00DE7798"/>
    <w:rsid w:val="00DF09A4"/>
    <w:rsid w:val="00DF189A"/>
    <w:rsid w:val="00DF1905"/>
    <w:rsid w:val="00DF26E7"/>
    <w:rsid w:val="00DF3AEB"/>
    <w:rsid w:val="00DF5806"/>
    <w:rsid w:val="00DF66A3"/>
    <w:rsid w:val="00E004C5"/>
    <w:rsid w:val="00E0430F"/>
    <w:rsid w:val="00E0484A"/>
    <w:rsid w:val="00E05064"/>
    <w:rsid w:val="00E05E6A"/>
    <w:rsid w:val="00E05E8D"/>
    <w:rsid w:val="00E05F23"/>
    <w:rsid w:val="00E06869"/>
    <w:rsid w:val="00E06D2C"/>
    <w:rsid w:val="00E06D77"/>
    <w:rsid w:val="00E06ED5"/>
    <w:rsid w:val="00E06FC8"/>
    <w:rsid w:val="00E10215"/>
    <w:rsid w:val="00E10888"/>
    <w:rsid w:val="00E11322"/>
    <w:rsid w:val="00E1378D"/>
    <w:rsid w:val="00E157B7"/>
    <w:rsid w:val="00E15E37"/>
    <w:rsid w:val="00E17882"/>
    <w:rsid w:val="00E17AFA"/>
    <w:rsid w:val="00E17DEA"/>
    <w:rsid w:val="00E2020A"/>
    <w:rsid w:val="00E2218C"/>
    <w:rsid w:val="00E22BBD"/>
    <w:rsid w:val="00E22CA6"/>
    <w:rsid w:val="00E23950"/>
    <w:rsid w:val="00E23DDB"/>
    <w:rsid w:val="00E27051"/>
    <w:rsid w:val="00E314FB"/>
    <w:rsid w:val="00E32332"/>
    <w:rsid w:val="00E331E0"/>
    <w:rsid w:val="00E33390"/>
    <w:rsid w:val="00E33AC3"/>
    <w:rsid w:val="00E33C85"/>
    <w:rsid w:val="00E3440E"/>
    <w:rsid w:val="00E35EB3"/>
    <w:rsid w:val="00E3764E"/>
    <w:rsid w:val="00E432BC"/>
    <w:rsid w:val="00E43B9F"/>
    <w:rsid w:val="00E43D1C"/>
    <w:rsid w:val="00E44575"/>
    <w:rsid w:val="00E447CF"/>
    <w:rsid w:val="00E44FE7"/>
    <w:rsid w:val="00E451EE"/>
    <w:rsid w:val="00E51D33"/>
    <w:rsid w:val="00E52BCC"/>
    <w:rsid w:val="00E5391E"/>
    <w:rsid w:val="00E53D62"/>
    <w:rsid w:val="00E54222"/>
    <w:rsid w:val="00E54672"/>
    <w:rsid w:val="00E54C2F"/>
    <w:rsid w:val="00E5508E"/>
    <w:rsid w:val="00E55953"/>
    <w:rsid w:val="00E5599B"/>
    <w:rsid w:val="00E57247"/>
    <w:rsid w:val="00E57A18"/>
    <w:rsid w:val="00E61BED"/>
    <w:rsid w:val="00E6200F"/>
    <w:rsid w:val="00E64149"/>
    <w:rsid w:val="00E651DE"/>
    <w:rsid w:val="00E70406"/>
    <w:rsid w:val="00E70458"/>
    <w:rsid w:val="00E72CB4"/>
    <w:rsid w:val="00E7341E"/>
    <w:rsid w:val="00E73698"/>
    <w:rsid w:val="00E74FDA"/>
    <w:rsid w:val="00E7557D"/>
    <w:rsid w:val="00E7589B"/>
    <w:rsid w:val="00E76D23"/>
    <w:rsid w:val="00E777A5"/>
    <w:rsid w:val="00E7791B"/>
    <w:rsid w:val="00E77EB1"/>
    <w:rsid w:val="00E803F3"/>
    <w:rsid w:val="00E805C0"/>
    <w:rsid w:val="00E8080B"/>
    <w:rsid w:val="00E80A2F"/>
    <w:rsid w:val="00E80EE3"/>
    <w:rsid w:val="00E8120A"/>
    <w:rsid w:val="00E8175E"/>
    <w:rsid w:val="00E81E95"/>
    <w:rsid w:val="00E82AB5"/>
    <w:rsid w:val="00E832CF"/>
    <w:rsid w:val="00E84D81"/>
    <w:rsid w:val="00E85ECF"/>
    <w:rsid w:val="00E86D9C"/>
    <w:rsid w:val="00E87B21"/>
    <w:rsid w:val="00E908F4"/>
    <w:rsid w:val="00E91423"/>
    <w:rsid w:val="00E91D94"/>
    <w:rsid w:val="00E925B4"/>
    <w:rsid w:val="00E92E74"/>
    <w:rsid w:val="00E95ABD"/>
    <w:rsid w:val="00E96432"/>
    <w:rsid w:val="00E97EEE"/>
    <w:rsid w:val="00EA16A3"/>
    <w:rsid w:val="00EA1AF3"/>
    <w:rsid w:val="00EA2178"/>
    <w:rsid w:val="00EA38F5"/>
    <w:rsid w:val="00EA3977"/>
    <w:rsid w:val="00EA437C"/>
    <w:rsid w:val="00EA5C48"/>
    <w:rsid w:val="00EA608A"/>
    <w:rsid w:val="00EA7776"/>
    <w:rsid w:val="00EB13B4"/>
    <w:rsid w:val="00EB1514"/>
    <w:rsid w:val="00EB2692"/>
    <w:rsid w:val="00EB3CDC"/>
    <w:rsid w:val="00EB651C"/>
    <w:rsid w:val="00EB6955"/>
    <w:rsid w:val="00EC0036"/>
    <w:rsid w:val="00EC128E"/>
    <w:rsid w:val="00EC376B"/>
    <w:rsid w:val="00EC3F14"/>
    <w:rsid w:val="00EC4172"/>
    <w:rsid w:val="00EC5297"/>
    <w:rsid w:val="00EC5AAE"/>
    <w:rsid w:val="00EC78EB"/>
    <w:rsid w:val="00ED01E4"/>
    <w:rsid w:val="00ED223D"/>
    <w:rsid w:val="00ED369E"/>
    <w:rsid w:val="00ED37E7"/>
    <w:rsid w:val="00ED4198"/>
    <w:rsid w:val="00ED5DC3"/>
    <w:rsid w:val="00ED6F38"/>
    <w:rsid w:val="00ED7792"/>
    <w:rsid w:val="00ED7D6F"/>
    <w:rsid w:val="00ED7F69"/>
    <w:rsid w:val="00EE0E77"/>
    <w:rsid w:val="00EE14D1"/>
    <w:rsid w:val="00EE2293"/>
    <w:rsid w:val="00EE2C04"/>
    <w:rsid w:val="00EE45FF"/>
    <w:rsid w:val="00EE4F39"/>
    <w:rsid w:val="00EF1042"/>
    <w:rsid w:val="00EF1DEC"/>
    <w:rsid w:val="00EF52F5"/>
    <w:rsid w:val="00EF5579"/>
    <w:rsid w:val="00EF6385"/>
    <w:rsid w:val="00F01456"/>
    <w:rsid w:val="00F01FF1"/>
    <w:rsid w:val="00F042AD"/>
    <w:rsid w:val="00F04424"/>
    <w:rsid w:val="00F0566F"/>
    <w:rsid w:val="00F066C5"/>
    <w:rsid w:val="00F0678C"/>
    <w:rsid w:val="00F06C16"/>
    <w:rsid w:val="00F10C1F"/>
    <w:rsid w:val="00F139C5"/>
    <w:rsid w:val="00F13E30"/>
    <w:rsid w:val="00F1495B"/>
    <w:rsid w:val="00F17824"/>
    <w:rsid w:val="00F203D5"/>
    <w:rsid w:val="00F236E6"/>
    <w:rsid w:val="00F248A1"/>
    <w:rsid w:val="00F25A91"/>
    <w:rsid w:val="00F266C0"/>
    <w:rsid w:val="00F30B5D"/>
    <w:rsid w:val="00F31245"/>
    <w:rsid w:val="00F3152E"/>
    <w:rsid w:val="00F315D6"/>
    <w:rsid w:val="00F316F4"/>
    <w:rsid w:val="00F31EF4"/>
    <w:rsid w:val="00F31F34"/>
    <w:rsid w:val="00F32DAE"/>
    <w:rsid w:val="00F3520A"/>
    <w:rsid w:val="00F37AA0"/>
    <w:rsid w:val="00F4045A"/>
    <w:rsid w:val="00F40CE5"/>
    <w:rsid w:val="00F44E2F"/>
    <w:rsid w:val="00F452EA"/>
    <w:rsid w:val="00F458D6"/>
    <w:rsid w:val="00F46ECC"/>
    <w:rsid w:val="00F47982"/>
    <w:rsid w:val="00F47FCB"/>
    <w:rsid w:val="00F50048"/>
    <w:rsid w:val="00F50353"/>
    <w:rsid w:val="00F503A1"/>
    <w:rsid w:val="00F51977"/>
    <w:rsid w:val="00F51ED4"/>
    <w:rsid w:val="00F527C5"/>
    <w:rsid w:val="00F528FA"/>
    <w:rsid w:val="00F547F2"/>
    <w:rsid w:val="00F55800"/>
    <w:rsid w:val="00F55AEA"/>
    <w:rsid w:val="00F57F0E"/>
    <w:rsid w:val="00F61284"/>
    <w:rsid w:val="00F62802"/>
    <w:rsid w:val="00F635C4"/>
    <w:rsid w:val="00F649D2"/>
    <w:rsid w:val="00F64C8E"/>
    <w:rsid w:val="00F65A56"/>
    <w:rsid w:val="00F65C51"/>
    <w:rsid w:val="00F660AA"/>
    <w:rsid w:val="00F660C8"/>
    <w:rsid w:val="00F672A9"/>
    <w:rsid w:val="00F701D0"/>
    <w:rsid w:val="00F715B2"/>
    <w:rsid w:val="00F72600"/>
    <w:rsid w:val="00F7276A"/>
    <w:rsid w:val="00F74A3E"/>
    <w:rsid w:val="00F74FE4"/>
    <w:rsid w:val="00F754FA"/>
    <w:rsid w:val="00F775A5"/>
    <w:rsid w:val="00F77675"/>
    <w:rsid w:val="00F826C8"/>
    <w:rsid w:val="00F83839"/>
    <w:rsid w:val="00F838EA"/>
    <w:rsid w:val="00F83983"/>
    <w:rsid w:val="00F844DE"/>
    <w:rsid w:val="00F84675"/>
    <w:rsid w:val="00F84D10"/>
    <w:rsid w:val="00F8629C"/>
    <w:rsid w:val="00F86D77"/>
    <w:rsid w:val="00F90C86"/>
    <w:rsid w:val="00F91396"/>
    <w:rsid w:val="00F932F0"/>
    <w:rsid w:val="00F93A95"/>
    <w:rsid w:val="00F93E8C"/>
    <w:rsid w:val="00F94108"/>
    <w:rsid w:val="00F94D51"/>
    <w:rsid w:val="00F95C60"/>
    <w:rsid w:val="00F97B3A"/>
    <w:rsid w:val="00F97E35"/>
    <w:rsid w:val="00FA0683"/>
    <w:rsid w:val="00FA0BB0"/>
    <w:rsid w:val="00FA10A7"/>
    <w:rsid w:val="00FA169F"/>
    <w:rsid w:val="00FA27A6"/>
    <w:rsid w:val="00FA3FCE"/>
    <w:rsid w:val="00FA43D6"/>
    <w:rsid w:val="00FA48CB"/>
    <w:rsid w:val="00FA4ADB"/>
    <w:rsid w:val="00FA4B7E"/>
    <w:rsid w:val="00FA4DCB"/>
    <w:rsid w:val="00FA53AF"/>
    <w:rsid w:val="00FA67D7"/>
    <w:rsid w:val="00FA754C"/>
    <w:rsid w:val="00FA7E30"/>
    <w:rsid w:val="00FB0FA7"/>
    <w:rsid w:val="00FB1EE5"/>
    <w:rsid w:val="00FB21C6"/>
    <w:rsid w:val="00FB24BD"/>
    <w:rsid w:val="00FB306C"/>
    <w:rsid w:val="00FB3914"/>
    <w:rsid w:val="00FB4E41"/>
    <w:rsid w:val="00FB53F9"/>
    <w:rsid w:val="00FB58BD"/>
    <w:rsid w:val="00FB7128"/>
    <w:rsid w:val="00FB7616"/>
    <w:rsid w:val="00FC0174"/>
    <w:rsid w:val="00FC1830"/>
    <w:rsid w:val="00FC1A12"/>
    <w:rsid w:val="00FC39F9"/>
    <w:rsid w:val="00FC3DEA"/>
    <w:rsid w:val="00FC4C4A"/>
    <w:rsid w:val="00FC5E5C"/>
    <w:rsid w:val="00FC6991"/>
    <w:rsid w:val="00FC793A"/>
    <w:rsid w:val="00FD0814"/>
    <w:rsid w:val="00FD102D"/>
    <w:rsid w:val="00FD10C9"/>
    <w:rsid w:val="00FD1597"/>
    <w:rsid w:val="00FD17C9"/>
    <w:rsid w:val="00FD2283"/>
    <w:rsid w:val="00FD26CD"/>
    <w:rsid w:val="00FD424F"/>
    <w:rsid w:val="00FD60A5"/>
    <w:rsid w:val="00FE1253"/>
    <w:rsid w:val="00FE1729"/>
    <w:rsid w:val="00FE1D0A"/>
    <w:rsid w:val="00FE3240"/>
    <w:rsid w:val="00FE41D5"/>
    <w:rsid w:val="00FF0964"/>
    <w:rsid w:val="00FF0AAE"/>
    <w:rsid w:val="00FF153C"/>
    <w:rsid w:val="00FF1F28"/>
    <w:rsid w:val="00FF3A13"/>
    <w:rsid w:val="00FF431B"/>
    <w:rsid w:val="00FF4540"/>
    <w:rsid w:val="00FF4D06"/>
    <w:rsid w:val="00FF74FE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13"/>
    <w:pPr>
      <w:widowControl w:val="0"/>
      <w:overflowPunct w:val="0"/>
      <w:adjustRightInd w:val="0"/>
    </w:pPr>
    <w:rPr>
      <w:kern w:val="28"/>
      <w:sz w:val="24"/>
      <w:szCs w:val="24"/>
    </w:rPr>
  </w:style>
  <w:style w:type="paragraph" w:styleId="Heading1">
    <w:name w:val="heading 1"/>
    <w:basedOn w:val="Normal"/>
    <w:next w:val="Normal"/>
    <w:qFormat/>
    <w:rsid w:val="00FC017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7A7B64"/>
    <w:pPr>
      <w:keepLines/>
      <w:outlineLvl w:val="1"/>
    </w:pPr>
    <w:rPr>
      <w:b/>
      <w:bCs/>
      <w:kern w:val="0"/>
    </w:rPr>
  </w:style>
  <w:style w:type="paragraph" w:styleId="Heading3">
    <w:name w:val="heading 3"/>
    <w:basedOn w:val="Normal"/>
    <w:next w:val="Normal"/>
    <w:qFormat/>
    <w:rsid w:val="005847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43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C01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01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017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C01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C01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B0B0B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szCs w:val="20"/>
      <w:lang w:val="en-AU"/>
    </w:rPr>
  </w:style>
  <w:style w:type="paragraph" w:styleId="NormalWeb">
    <w:name w:val="Normal (Web)"/>
    <w:basedOn w:val="Normal"/>
    <w:semiHidden/>
    <w:rsid w:val="005B0B0B"/>
    <w:pPr>
      <w:spacing w:before="100" w:beforeAutospacing="1" w:after="100" w:afterAutospacing="1"/>
    </w:pPr>
    <w:rPr>
      <w:rFonts w:eastAsia="MS Mincho"/>
      <w:szCs w:val="20"/>
      <w:lang w:val="en-NZ"/>
    </w:rPr>
  </w:style>
  <w:style w:type="paragraph" w:styleId="BodyText">
    <w:name w:val="Body Text"/>
    <w:basedOn w:val="Normal"/>
    <w:rsid w:val="005B0B0B"/>
    <w:pPr>
      <w:spacing w:after="120"/>
    </w:pPr>
  </w:style>
  <w:style w:type="paragraph" w:styleId="Header">
    <w:name w:val="header"/>
    <w:basedOn w:val="Normal"/>
    <w:link w:val="HeaderChar1"/>
    <w:semiHidden/>
    <w:rsid w:val="005B0B0B"/>
    <w:pPr>
      <w:spacing w:before="220" w:after="220" w:line="220" w:lineRule="atLeast"/>
      <w:ind w:left="-2160"/>
      <w:jc w:val="both"/>
    </w:pPr>
    <w:rPr>
      <w:rFonts w:ascii="Garamond" w:hAnsi="Garamond"/>
      <w:caps/>
      <w:kern w:val="0"/>
      <w:szCs w:val="20"/>
      <w:lang w:val="en-AU"/>
    </w:rPr>
  </w:style>
  <w:style w:type="character" w:customStyle="1" w:styleId="HeaderChar1">
    <w:name w:val="Header Char1"/>
    <w:link w:val="Header"/>
    <w:semiHidden/>
    <w:rsid w:val="005B0B0B"/>
    <w:rPr>
      <w:rFonts w:ascii="Garamond" w:hAnsi="Garamond"/>
      <w:caps/>
      <w:sz w:val="24"/>
      <w:lang w:val="en-AU" w:eastAsia="en-US" w:bidi="ar-SA"/>
    </w:rPr>
  </w:style>
  <w:style w:type="paragraph" w:customStyle="1" w:styleId="CompanyNameOne">
    <w:name w:val="Company Name One"/>
    <w:basedOn w:val="Normal"/>
    <w:next w:val="Normal"/>
    <w:rsid w:val="005B0B0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AU"/>
    </w:rPr>
  </w:style>
  <w:style w:type="paragraph" w:styleId="BodyText2">
    <w:name w:val="Body Text 2"/>
    <w:basedOn w:val="Normal"/>
    <w:rsid w:val="008B6719"/>
    <w:pPr>
      <w:spacing w:after="120" w:line="480" w:lineRule="auto"/>
    </w:pPr>
  </w:style>
  <w:style w:type="character" w:styleId="Strong">
    <w:name w:val="Strong"/>
    <w:qFormat/>
    <w:rsid w:val="00E0430F"/>
    <w:rPr>
      <w:b/>
      <w:bCs/>
    </w:rPr>
  </w:style>
  <w:style w:type="paragraph" w:styleId="PlainText">
    <w:name w:val="Plain Text"/>
    <w:basedOn w:val="Normal"/>
    <w:rsid w:val="00C921B7"/>
    <w:rPr>
      <w:rFonts w:ascii="Courier New"/>
      <w:sz w:val="20"/>
      <w:szCs w:val="20"/>
    </w:rPr>
  </w:style>
  <w:style w:type="paragraph" w:styleId="BodyTextIndent2">
    <w:name w:val="Body Text Indent 2"/>
    <w:basedOn w:val="Normal"/>
    <w:rsid w:val="00EF6385"/>
    <w:pPr>
      <w:spacing w:after="120" w:line="480" w:lineRule="auto"/>
      <w:ind w:left="360"/>
    </w:pPr>
  </w:style>
  <w:style w:type="character" w:styleId="Hyperlink">
    <w:name w:val="Hyperlink"/>
    <w:rsid w:val="00F93E8C"/>
    <w:rPr>
      <w:color w:val="0000FF"/>
      <w:u w:val="single"/>
    </w:rPr>
  </w:style>
  <w:style w:type="character" w:customStyle="1" w:styleId="Char3">
    <w:name w:val="Char3"/>
    <w:semiHidden/>
    <w:rsid w:val="003E5C41"/>
    <w:rPr>
      <w:rFonts w:ascii="Garamond" w:eastAsia="Times New Roman" w:hAnsi="Garamond" w:cs="Times New Roman"/>
      <w:caps/>
      <w:szCs w:val="20"/>
      <w:lang w:val="en-AU"/>
    </w:rPr>
  </w:style>
  <w:style w:type="paragraph" w:customStyle="1" w:styleId="HeadingBase">
    <w:name w:val="Heading Base"/>
    <w:basedOn w:val="BodyText"/>
    <w:next w:val="BodyText"/>
    <w:rsid w:val="003E5C41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  <w:lang w:val="en-AU"/>
    </w:rPr>
  </w:style>
  <w:style w:type="paragraph" w:customStyle="1" w:styleId="NoTitle">
    <w:name w:val="No Title"/>
    <w:basedOn w:val="Normal"/>
    <w:rsid w:val="00D64097"/>
    <w:pPr>
      <w:spacing w:before="220" w:line="220" w:lineRule="atLeast"/>
    </w:pPr>
    <w:rPr>
      <w:rFonts w:ascii="Garamond" w:hAnsi="Garamond"/>
      <w:b/>
      <w:caps/>
      <w:spacing w:val="15"/>
      <w:sz w:val="22"/>
      <w:szCs w:val="20"/>
      <w:lang w:val="en-AU"/>
    </w:rPr>
  </w:style>
  <w:style w:type="paragraph" w:customStyle="1" w:styleId="SectionTitle">
    <w:name w:val="Section Title"/>
    <w:basedOn w:val="Normal"/>
    <w:next w:val="Normal"/>
    <w:rsid w:val="00853E1A"/>
    <w:pPr>
      <w:spacing w:before="220" w:line="220" w:lineRule="atLeast"/>
    </w:pPr>
    <w:rPr>
      <w:rFonts w:ascii="Garamond" w:hAnsi="Garamond"/>
      <w:b/>
      <w:caps/>
      <w:spacing w:val="15"/>
      <w:sz w:val="22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CB5BC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CB5BC8"/>
  </w:style>
  <w:style w:type="paragraph" w:customStyle="1" w:styleId="ESGName">
    <w:name w:val="ESG Name"/>
    <w:rsid w:val="007C64FD"/>
    <w:pPr>
      <w:jc w:val="center"/>
    </w:pPr>
    <w:rPr>
      <w:rFonts w:ascii="Arial" w:hAnsi="Arial"/>
      <w:b/>
      <w:bCs/>
      <w:iCs/>
      <w:caps/>
      <w:sz w:val="28"/>
      <w:szCs w:val="28"/>
    </w:rPr>
  </w:style>
  <w:style w:type="paragraph" w:customStyle="1" w:styleId="Section">
    <w:name w:val="Section"/>
    <w:next w:val="BodyText"/>
    <w:rsid w:val="007C64FD"/>
    <w:pPr>
      <w:keepNext/>
      <w:keepLines/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  <w:caps/>
      <w:sz w:val="24"/>
      <w:szCs w:val="24"/>
    </w:rPr>
  </w:style>
  <w:style w:type="paragraph" w:customStyle="1" w:styleId="Degree">
    <w:name w:val="Degree"/>
    <w:rsid w:val="007C64FD"/>
    <w:pPr>
      <w:spacing w:after="120"/>
      <w:ind w:left="720" w:hanging="720"/>
      <w:contextualSpacing/>
      <w:jc w:val="both"/>
    </w:pPr>
    <w:rPr>
      <w:sz w:val="24"/>
    </w:rPr>
  </w:style>
  <w:style w:type="paragraph" w:customStyle="1" w:styleId="Modules">
    <w:name w:val="Modules"/>
    <w:rsid w:val="007C64FD"/>
    <w:pPr>
      <w:keepLines/>
      <w:tabs>
        <w:tab w:val="left" w:pos="3600"/>
        <w:tab w:val="left" w:pos="6840"/>
      </w:tabs>
      <w:spacing w:before="20" w:after="20"/>
    </w:pPr>
    <w:rPr>
      <w:noProof/>
      <w:sz w:val="24"/>
      <w:szCs w:val="24"/>
    </w:rPr>
  </w:style>
  <w:style w:type="paragraph" w:customStyle="1" w:styleId="DateCoName">
    <w:name w:val="Date &amp; Co Name"/>
    <w:rsid w:val="007C64FD"/>
    <w:pPr>
      <w:keepNext/>
      <w:tabs>
        <w:tab w:val="left" w:pos="4680"/>
        <w:tab w:val="left" w:pos="7560"/>
      </w:tabs>
      <w:spacing w:before="120" w:after="120"/>
    </w:pPr>
    <w:rPr>
      <w:b/>
      <w:sz w:val="24"/>
    </w:rPr>
  </w:style>
  <w:style w:type="paragraph" w:customStyle="1" w:styleId="ProjectText">
    <w:name w:val="Project Text"/>
    <w:rsid w:val="007C64FD"/>
    <w:pPr>
      <w:spacing w:after="120"/>
      <w:ind w:left="360"/>
      <w:jc w:val="both"/>
    </w:pPr>
    <w:rPr>
      <w:sz w:val="24"/>
    </w:rPr>
  </w:style>
  <w:style w:type="character" w:customStyle="1" w:styleId="highlight1">
    <w:name w:val="highlight1"/>
    <w:rsid w:val="007C64FD"/>
    <w:rPr>
      <w:b/>
      <w:bCs/>
      <w:color w:val="FF0000"/>
    </w:rPr>
  </w:style>
  <w:style w:type="paragraph" w:styleId="NoSpacing">
    <w:name w:val="No Spacing"/>
    <w:qFormat/>
    <w:rsid w:val="007A7B64"/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rsid w:val="007A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link w:val="Heading2"/>
    <w:rsid w:val="007A7B64"/>
    <w:rPr>
      <w:b/>
      <w:bCs/>
      <w:sz w:val="24"/>
      <w:szCs w:val="24"/>
      <w:lang w:val="en-US" w:eastAsia="en-US" w:bidi="ar-SA"/>
    </w:rPr>
  </w:style>
  <w:style w:type="character" w:customStyle="1" w:styleId="blacktext1">
    <w:name w:val="blacktext1"/>
    <w:rsid w:val="007A7B64"/>
    <w:rPr>
      <w:rFonts w:ascii="Verdana" w:hAnsi="Verdana" w:hint="default"/>
      <w:b w:val="0"/>
      <w:bCs w:val="0"/>
      <w:i w:val="0"/>
      <w:iCs w:val="0"/>
      <w:strike w:val="0"/>
      <w:dstrike w:val="0"/>
      <w:color w:val="000066"/>
      <w:sz w:val="17"/>
      <w:szCs w:val="17"/>
      <w:u w:val="none"/>
      <w:effect w:val="none"/>
    </w:rPr>
  </w:style>
  <w:style w:type="paragraph" w:styleId="Title">
    <w:name w:val="Title"/>
    <w:basedOn w:val="Normal"/>
    <w:qFormat/>
    <w:rsid w:val="00FC0174"/>
    <w:pPr>
      <w:jc w:val="center"/>
    </w:pPr>
    <w:rPr>
      <w:rFonts w:ascii="Arial" w:hAnsi="Arial" w:cs="Arial"/>
      <w:b/>
      <w:bCs/>
      <w:sz w:val="22"/>
    </w:rPr>
  </w:style>
  <w:style w:type="paragraph" w:customStyle="1" w:styleId="city">
    <w:name w:val="city"/>
    <w:basedOn w:val="Normal"/>
    <w:next w:val="Normal"/>
    <w:rsid w:val="00FC0174"/>
    <w:pPr>
      <w:tabs>
        <w:tab w:val="center" w:pos="7920"/>
      </w:tabs>
      <w:autoSpaceDE w:val="0"/>
      <w:autoSpaceDN w:val="0"/>
      <w:spacing w:after="120"/>
      <w:jc w:val="both"/>
      <w:textAlignment w:val="baseline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rsid w:val="00FC0174"/>
    <w:pPr>
      <w:spacing w:after="120"/>
    </w:pPr>
    <w:rPr>
      <w:sz w:val="16"/>
      <w:szCs w:val="16"/>
    </w:rPr>
  </w:style>
  <w:style w:type="paragraph" w:styleId="BlockText">
    <w:name w:val="Block Text"/>
    <w:basedOn w:val="Normal"/>
    <w:rsid w:val="00FC0174"/>
    <w:pPr>
      <w:ind w:left="2700" w:right="-180" w:hanging="2700"/>
    </w:pPr>
    <w:rPr>
      <w:rFonts w:ascii="Arial" w:hAnsi="Arial" w:cs="Arial"/>
      <w:sz w:val="20"/>
      <w:szCs w:val="20"/>
    </w:rPr>
  </w:style>
  <w:style w:type="paragraph" w:customStyle="1" w:styleId="NormalArial">
    <w:name w:val="Normal + Arial"/>
    <w:aliases w:val="9 pt,Bold,Justified,Body Text + Bold,After:  6 pt,Line spacing:  single + Not Bold,10 pt,Normal + Verdana,Normal + Times New Roman,Black,Underline,11 pt,Normal + (Latin) Arial"/>
    <w:basedOn w:val="Normal"/>
    <w:rsid w:val="00CB6A53"/>
    <w:rPr>
      <w:rFonts w:ascii="Arial" w:hAnsi="Arial" w:cs="Arial"/>
      <w:sz w:val="18"/>
      <w:szCs w:val="18"/>
    </w:rPr>
  </w:style>
  <w:style w:type="paragraph" w:styleId="BodyTextIndent">
    <w:name w:val="Body Text Indent"/>
    <w:basedOn w:val="Normal"/>
    <w:rsid w:val="00CB6A53"/>
    <w:pPr>
      <w:spacing w:after="120"/>
      <w:ind w:left="360"/>
    </w:pPr>
  </w:style>
  <w:style w:type="character" w:customStyle="1" w:styleId="Internetlink">
    <w:name w:val="Internet link"/>
    <w:rsid w:val="00A71223"/>
    <w:rPr>
      <w:rFonts w:eastAsia="Times New Roman"/>
      <w:color w:val="000080"/>
      <w:u w:val="single"/>
      <w:lang w:val="x-none"/>
    </w:rPr>
  </w:style>
  <w:style w:type="character" w:customStyle="1" w:styleId="StrongEmphasis">
    <w:name w:val="Strong Emphasis"/>
    <w:rsid w:val="00A71223"/>
    <w:rPr>
      <w:rFonts w:eastAsia="Times New Roman"/>
      <w:b/>
      <w:lang w:val="x-none"/>
    </w:rPr>
  </w:style>
  <w:style w:type="paragraph" w:customStyle="1" w:styleId="Normal12ptChar">
    <w:name w:val="Normal + 12 pt Char"/>
    <w:basedOn w:val="Normal"/>
    <w:rsid w:val="002656AE"/>
    <w:rPr>
      <w:sz w:val="20"/>
      <w:szCs w:val="20"/>
    </w:rPr>
  </w:style>
  <w:style w:type="character" w:customStyle="1" w:styleId="Heading1Char">
    <w:name w:val="Heading 1 Char"/>
    <w:rsid w:val="002656AE"/>
    <w:rPr>
      <w:b/>
      <w:bCs w:val="0"/>
      <w:noProof w:val="0"/>
      <w:sz w:val="24"/>
      <w:lang w:val="en-US" w:eastAsia="en-US" w:bidi="ar-SA"/>
    </w:rPr>
  </w:style>
  <w:style w:type="character" w:customStyle="1" w:styleId="Hyperlink1">
    <w:name w:val="Hyperlink1"/>
    <w:rsid w:val="002656AE"/>
    <w:rPr>
      <w:color w:val="000000"/>
      <w:u w:val="single"/>
    </w:rPr>
  </w:style>
  <w:style w:type="paragraph" w:customStyle="1" w:styleId="WyvilList">
    <w:name w:val="WyvilList"/>
    <w:basedOn w:val="Normal"/>
    <w:link w:val="WyvilListChar"/>
    <w:autoRedefine/>
    <w:rsid w:val="002656AE"/>
    <w:pPr>
      <w:tabs>
        <w:tab w:val="left" w:pos="180"/>
      </w:tabs>
      <w:jc w:val="both"/>
    </w:pPr>
    <w:rPr>
      <w:rFonts w:ascii="Verdana" w:hAnsi="Verdana"/>
      <w:kern w:val="0"/>
      <w:sz w:val="20"/>
      <w:szCs w:val="20"/>
    </w:rPr>
  </w:style>
  <w:style w:type="character" w:customStyle="1" w:styleId="WyvilListChar">
    <w:name w:val="WyvilList Char"/>
    <w:link w:val="WyvilList"/>
    <w:rsid w:val="002656AE"/>
    <w:rPr>
      <w:rFonts w:ascii="Verdana" w:hAnsi="Verdana"/>
      <w:lang w:val="en-US" w:eastAsia="en-US" w:bidi="ar-SA"/>
    </w:rPr>
  </w:style>
  <w:style w:type="character" w:customStyle="1" w:styleId="normal1">
    <w:name w:val="normal1"/>
    <w:rsid w:val="00AB436E"/>
    <w:rPr>
      <w:rFonts w:ascii="Verdana" w:hAnsi="Verdana" w:hint="default"/>
      <w:b w:val="0"/>
      <w:bCs w:val="0"/>
      <w:sz w:val="18"/>
      <w:szCs w:val="18"/>
    </w:rPr>
  </w:style>
  <w:style w:type="character" w:styleId="HTMLTypewriter">
    <w:name w:val="HTML Typewriter"/>
    <w:rsid w:val="00AB436E"/>
    <w:rPr>
      <w:rFonts w:ascii="Courier New" w:eastAsia="Courier New" w:hAnsi="Courier New" w:cs="Courier New" w:hint="default"/>
      <w:sz w:val="20"/>
      <w:szCs w:val="20"/>
    </w:rPr>
  </w:style>
  <w:style w:type="paragraph" w:customStyle="1" w:styleId="Level1">
    <w:name w:val="Level 1"/>
    <w:basedOn w:val="Normal"/>
    <w:rsid w:val="006C2DB0"/>
    <w:rPr>
      <w:szCs w:val="20"/>
    </w:rPr>
  </w:style>
  <w:style w:type="paragraph" w:styleId="BodyTextIndent3">
    <w:name w:val="Body Text Indent 3"/>
    <w:basedOn w:val="Normal"/>
    <w:rsid w:val="00415D9B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qFormat/>
    <w:rsid w:val="0038681E"/>
    <w:pPr>
      <w:widowControl/>
      <w:overflowPunct/>
      <w:adjustRightIn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level10">
    <w:name w:val="_level1"/>
    <w:basedOn w:val="Normal"/>
    <w:rsid w:val="0038681E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overflowPunct/>
      <w:adjustRightInd/>
      <w:ind w:left="360" w:hanging="360"/>
    </w:pPr>
    <w:rPr>
      <w:kern w:val="0"/>
      <w:szCs w:val="20"/>
      <w:lang w:eastAsia="ar-SA"/>
    </w:rPr>
  </w:style>
  <w:style w:type="character" w:customStyle="1" w:styleId="level1Char">
    <w:name w:val="_level1 Char"/>
    <w:rsid w:val="0038681E"/>
    <w:rPr>
      <w:sz w:val="24"/>
      <w:lang w:val="en-US" w:eastAsia="ar-SA" w:bidi="ar-SA"/>
    </w:rPr>
  </w:style>
  <w:style w:type="paragraph" w:customStyle="1" w:styleId="WPHeading2">
    <w:name w:val="WP_Heading 2"/>
    <w:basedOn w:val="Normal"/>
    <w:rsid w:val="0038681E"/>
    <w:pPr>
      <w:tabs>
        <w:tab w:val="left" w:pos="0"/>
        <w:tab w:val="left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overflowPunct/>
      <w:adjustRightInd/>
      <w:jc w:val="both"/>
    </w:pPr>
    <w:rPr>
      <w:b/>
      <w:kern w:val="0"/>
      <w:szCs w:val="20"/>
      <w:lang w:eastAsia="ar-SA"/>
    </w:rPr>
  </w:style>
  <w:style w:type="character" w:styleId="Emphasis">
    <w:name w:val="Emphasis"/>
    <w:qFormat/>
    <w:rsid w:val="00555DA5"/>
    <w:rPr>
      <w:i/>
      <w:iCs/>
    </w:rPr>
  </w:style>
  <w:style w:type="paragraph" w:customStyle="1" w:styleId="Roundbulletstyle">
    <w:name w:val="Round bullet style"/>
    <w:basedOn w:val="Normal"/>
    <w:rsid w:val="00632C0B"/>
    <w:pPr>
      <w:widowControl/>
      <w:numPr>
        <w:numId w:val="2"/>
      </w:numPr>
      <w:overflowPunct/>
      <w:adjustRightInd/>
      <w:jc w:val="both"/>
    </w:pPr>
    <w:rPr>
      <w:kern w:val="0"/>
      <w:sz w:val="22"/>
      <w:szCs w:val="20"/>
    </w:rPr>
  </w:style>
  <w:style w:type="paragraph" w:customStyle="1" w:styleId="Normal10">
    <w:name w:val="Normal1"/>
    <w:basedOn w:val="Normal"/>
    <w:rsid w:val="00632C0B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BodyTextIndent3Char">
    <w:name w:val="Body Text Indent 3 Char"/>
    <w:rsid w:val="00CE2478"/>
    <w:rPr>
      <w:rFonts w:ascii="Verdana" w:hAnsi="Verdana"/>
      <w:sz w:val="18"/>
      <w:szCs w:val="24"/>
      <w:lang w:val="en-US" w:eastAsia="en-US" w:bidi="ar-SA"/>
    </w:rPr>
  </w:style>
  <w:style w:type="character" w:customStyle="1" w:styleId="yshortcuts">
    <w:name w:val="yshortcuts"/>
    <w:basedOn w:val="DefaultParagraphFont"/>
    <w:rsid w:val="00CE2478"/>
  </w:style>
  <w:style w:type="character" w:customStyle="1" w:styleId="CharChar3">
    <w:name w:val="Char Char3"/>
    <w:semiHidden/>
    <w:locked/>
    <w:rsid w:val="00003720"/>
    <w:rPr>
      <w:rFonts w:ascii="Times New Roman" w:hAnsi="Times New Roman" w:cs="Times New Roman"/>
      <w:sz w:val="24"/>
      <w:szCs w:val="24"/>
    </w:rPr>
  </w:style>
  <w:style w:type="paragraph" w:customStyle="1" w:styleId="CompanyName">
    <w:name w:val="Company Name"/>
    <w:basedOn w:val="Normal"/>
    <w:next w:val="Normal"/>
    <w:rsid w:val="005A2173"/>
    <w:pPr>
      <w:widowControl/>
      <w:autoSpaceDE w:val="0"/>
      <w:autoSpaceDN w:val="0"/>
      <w:textAlignment w:val="baseline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ddress1">
    <w:name w:val="Address 1"/>
    <w:basedOn w:val="Normal"/>
    <w:rsid w:val="00D92AB0"/>
    <w:pPr>
      <w:framePr w:w="2160" w:wrap="notBeside" w:vAnchor="page" w:hAnchor="page" w:x="828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  <w:szCs w:val="20"/>
    </w:rPr>
  </w:style>
  <w:style w:type="character" w:customStyle="1" w:styleId="small1">
    <w:name w:val="small1"/>
    <w:rsid w:val="00140B78"/>
    <w:rPr>
      <w:rFonts w:ascii="Verdana" w:hAnsi="Verdana" w:hint="default"/>
      <w:i w:val="0"/>
      <w:iCs w:val="0"/>
      <w:sz w:val="16"/>
      <w:szCs w:val="16"/>
    </w:rPr>
  </w:style>
  <w:style w:type="paragraph" w:customStyle="1" w:styleId="Normal11">
    <w:name w:val="Normal1"/>
    <w:rsid w:val="00B76E00"/>
    <w:pPr>
      <w:widowControl w:val="0"/>
      <w:suppressAutoHyphens/>
    </w:pPr>
    <w:rPr>
      <w:lang w:eastAsia="ar-SA"/>
    </w:rPr>
  </w:style>
  <w:style w:type="paragraph" w:customStyle="1" w:styleId="Profile">
    <w:name w:val="Profile"/>
    <w:basedOn w:val="Normal"/>
    <w:rsid w:val="00B76E00"/>
    <w:pPr>
      <w:widowControl/>
      <w:overflowPunct/>
      <w:adjustRightInd/>
      <w:ind w:left="180" w:right="180"/>
    </w:pPr>
    <w:rPr>
      <w:kern w:val="0"/>
      <w:sz w:val="20"/>
      <w:szCs w:val="20"/>
    </w:rPr>
  </w:style>
  <w:style w:type="paragraph" w:customStyle="1" w:styleId="Name">
    <w:name w:val="Name"/>
    <w:basedOn w:val="Normal"/>
    <w:next w:val="Normal"/>
    <w:rsid w:val="003F5E9E"/>
    <w:pPr>
      <w:widowControl/>
      <w:overflowPunct/>
      <w:adjustRightInd/>
      <w:spacing w:after="440" w:line="240" w:lineRule="atLeast"/>
      <w:jc w:val="center"/>
    </w:pPr>
    <w:rPr>
      <w:rFonts w:ascii="Garamond" w:hAnsi="Garamond"/>
      <w:caps/>
      <w:spacing w:val="80"/>
      <w:kern w:val="0"/>
      <w:sz w:val="44"/>
      <w:szCs w:val="20"/>
    </w:rPr>
  </w:style>
  <w:style w:type="character" w:customStyle="1" w:styleId="PlainTextChar">
    <w:name w:val="Plain Text Char"/>
    <w:rsid w:val="003F5E9E"/>
    <w:rPr>
      <w:rFonts w:ascii="Courier New" w:hAnsi="Courier New" w:cs="Courier New"/>
      <w:lang w:val="en-US" w:eastAsia="en-US"/>
    </w:rPr>
  </w:style>
  <w:style w:type="character" w:customStyle="1" w:styleId="HeaderChar">
    <w:name w:val="Header Char"/>
    <w:rsid w:val="003F5E9E"/>
    <w:rPr>
      <w:lang w:val="en-US" w:eastAsia="en-US"/>
    </w:rPr>
  </w:style>
  <w:style w:type="paragraph" w:customStyle="1" w:styleId="BodyBull1">
    <w:name w:val="BodyBull1"/>
    <w:basedOn w:val="Normal"/>
    <w:rsid w:val="003F5E9E"/>
    <w:pPr>
      <w:widowControl/>
      <w:numPr>
        <w:numId w:val="3"/>
      </w:numPr>
      <w:overflowPunct/>
      <w:adjustRightInd/>
      <w:spacing w:before="60" w:after="60" w:line="240" w:lineRule="atLeast"/>
      <w:ind w:right="115"/>
      <w:jc w:val="both"/>
    </w:pPr>
    <w:rPr>
      <w:rFonts w:ascii="Arial" w:hAnsi="Arial" w:cs="Arial"/>
      <w:kern w:val="0"/>
      <w:sz w:val="20"/>
      <w:szCs w:val="20"/>
    </w:rPr>
  </w:style>
  <w:style w:type="character" w:customStyle="1" w:styleId="mainheadprod">
    <w:name w:val="mainheadprod"/>
    <w:rsid w:val="003F5E9E"/>
    <w:rPr>
      <w:rFonts w:ascii="Verdana" w:hAnsi="Verdana"/>
      <w:b/>
      <w:color w:val="000000"/>
      <w:sz w:val="20"/>
    </w:rPr>
  </w:style>
  <w:style w:type="paragraph" w:customStyle="1" w:styleId="WW-PreformattedText">
    <w:name w:val="WW-Preformatted Text"/>
    <w:basedOn w:val="Normal"/>
    <w:rsid w:val="00C825F9"/>
    <w:pPr>
      <w:suppressAutoHyphens/>
      <w:overflowPunct/>
      <w:adjustRightInd/>
    </w:pPr>
    <w:rPr>
      <w:rFonts w:ascii="Courier New" w:eastAsia="Courier New" w:hAnsi="Courier New" w:cs="Courier New"/>
      <w:kern w:val="0"/>
      <w:sz w:val="20"/>
      <w:szCs w:val="20"/>
    </w:rPr>
  </w:style>
  <w:style w:type="table" w:styleId="TableGrid">
    <w:name w:val="Table Grid"/>
    <w:basedOn w:val="TableNormal"/>
    <w:rsid w:val="0008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7F4CC3"/>
    <w:pPr>
      <w:widowControl/>
      <w:numPr>
        <w:numId w:val="4"/>
      </w:numPr>
      <w:overflowPunct/>
      <w:adjustRightInd/>
      <w:jc w:val="both"/>
    </w:pPr>
    <w:rPr>
      <w:rFonts w:eastAsia="MS Mincho"/>
      <w:kern w:val="0"/>
      <w:sz w:val="22"/>
      <w:szCs w:val="22"/>
    </w:rPr>
  </w:style>
  <w:style w:type="paragraph" w:customStyle="1" w:styleId="Normal105pt">
    <w:name w:val="Normal+10.5 pt"/>
    <w:basedOn w:val="PlainText"/>
    <w:rsid w:val="007F4CC3"/>
    <w:pPr>
      <w:overflowPunct/>
      <w:adjustRightInd/>
      <w:jc w:val="both"/>
    </w:pPr>
    <w:rPr>
      <w:rFonts w:ascii="Times New Roman"/>
      <w:b/>
      <w:kern w:val="0"/>
      <w:sz w:val="21"/>
      <w:szCs w:val="21"/>
    </w:rPr>
  </w:style>
  <w:style w:type="paragraph" w:customStyle="1" w:styleId="bulletedlist">
    <w:name w:val="bulleted list"/>
    <w:basedOn w:val="Normal"/>
    <w:link w:val="bulletedlistChar"/>
    <w:rsid w:val="00BA4667"/>
    <w:pPr>
      <w:widowControl/>
      <w:numPr>
        <w:numId w:val="5"/>
      </w:numPr>
      <w:overflowPunct/>
      <w:adjustRightInd/>
      <w:spacing w:before="40" w:after="60" w:line="220" w:lineRule="exact"/>
    </w:pPr>
    <w:rPr>
      <w:rFonts w:ascii="Tahoma" w:hAnsi="Tahoma"/>
      <w:spacing w:val="10"/>
      <w:kern w:val="32"/>
      <w:sz w:val="16"/>
      <w:szCs w:val="16"/>
    </w:rPr>
  </w:style>
  <w:style w:type="paragraph" w:customStyle="1" w:styleId="Location">
    <w:name w:val="Location"/>
    <w:basedOn w:val="Normal"/>
    <w:rsid w:val="00BA4667"/>
    <w:pPr>
      <w:widowControl/>
      <w:overflowPunct/>
      <w:adjustRightInd/>
      <w:spacing w:before="40" w:line="220" w:lineRule="exact"/>
    </w:pPr>
    <w:rPr>
      <w:rFonts w:ascii="Tahoma" w:hAnsi="Tahoma"/>
      <w:b/>
      <w:spacing w:val="10"/>
      <w:kern w:val="32"/>
      <w:sz w:val="16"/>
      <w:szCs w:val="16"/>
    </w:rPr>
  </w:style>
  <w:style w:type="paragraph" w:customStyle="1" w:styleId="Position">
    <w:name w:val="Position"/>
    <w:basedOn w:val="Normal"/>
    <w:rsid w:val="00BA4667"/>
    <w:pPr>
      <w:widowControl/>
      <w:overflowPunct/>
      <w:adjustRightInd/>
      <w:spacing w:after="60" w:line="220" w:lineRule="exact"/>
    </w:pPr>
    <w:rPr>
      <w:rFonts w:ascii="Tahoma" w:hAnsi="Tahoma"/>
      <w:i/>
      <w:spacing w:val="10"/>
      <w:kern w:val="32"/>
      <w:sz w:val="16"/>
      <w:szCs w:val="16"/>
    </w:rPr>
  </w:style>
  <w:style w:type="paragraph" w:customStyle="1" w:styleId="Dates">
    <w:name w:val="Dates"/>
    <w:basedOn w:val="Normal"/>
    <w:rsid w:val="00BA4667"/>
    <w:pPr>
      <w:widowControl/>
      <w:overflowPunct/>
      <w:adjustRightInd/>
      <w:spacing w:before="60" w:line="220" w:lineRule="exact"/>
      <w:jc w:val="right"/>
    </w:pPr>
    <w:rPr>
      <w:rFonts w:ascii="Tahoma" w:hAnsi="Tahoma"/>
      <w:spacing w:val="10"/>
      <w:kern w:val="32"/>
      <w:sz w:val="16"/>
      <w:szCs w:val="16"/>
    </w:rPr>
  </w:style>
  <w:style w:type="character" w:customStyle="1" w:styleId="bulletedlistChar">
    <w:name w:val="bulleted list Char"/>
    <w:link w:val="bulletedlist"/>
    <w:locked/>
    <w:rsid w:val="00BA4667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paragraph" w:customStyle="1" w:styleId="Description">
    <w:name w:val="Description"/>
    <w:basedOn w:val="Normal"/>
    <w:rsid w:val="00BA4667"/>
    <w:pPr>
      <w:widowControl/>
      <w:overflowPunct/>
      <w:adjustRightInd/>
      <w:spacing w:after="200" w:line="220" w:lineRule="exact"/>
    </w:pPr>
    <w:rPr>
      <w:rFonts w:ascii="Tahoma" w:hAnsi="Tahoma"/>
      <w:spacing w:val="10"/>
      <w:kern w:val="32"/>
      <w:sz w:val="16"/>
      <w:szCs w:val="16"/>
    </w:rPr>
  </w:style>
  <w:style w:type="paragraph" w:customStyle="1" w:styleId="bulletedlistlastitem">
    <w:name w:val="bulleted list last item"/>
    <w:basedOn w:val="bulletedlist"/>
    <w:rsid w:val="00BA4667"/>
    <w:pPr>
      <w:spacing w:after="200"/>
    </w:pPr>
    <w:rPr>
      <w:szCs w:val="20"/>
    </w:rPr>
  </w:style>
  <w:style w:type="paragraph" w:customStyle="1" w:styleId="Positionwspace">
    <w:name w:val="Position w/space"/>
    <w:basedOn w:val="Position"/>
    <w:rsid w:val="00BA4667"/>
    <w:pPr>
      <w:spacing w:after="200"/>
    </w:pPr>
    <w:rPr>
      <w:iCs/>
      <w:szCs w:val="20"/>
    </w:rPr>
  </w:style>
  <w:style w:type="paragraph" w:customStyle="1" w:styleId="WPHeading1">
    <w:name w:val="WP_Heading 1"/>
    <w:basedOn w:val="Normal"/>
    <w:link w:val="WPHeading1Char"/>
    <w:rsid w:val="00544A1E"/>
    <w:pPr>
      <w:widowControl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overflowPunct/>
      <w:adjustRightInd/>
      <w:ind w:left="1440" w:firstLine="720"/>
    </w:pPr>
    <w:rPr>
      <w:rFonts w:ascii="Arial" w:hAnsi="Arial"/>
      <w:b/>
      <w:kern w:val="0"/>
      <w:szCs w:val="20"/>
    </w:rPr>
  </w:style>
  <w:style w:type="paragraph" w:customStyle="1" w:styleId="WPTitle">
    <w:name w:val="WP_Title"/>
    <w:basedOn w:val="Normal"/>
    <w:rsid w:val="00544A1E"/>
    <w:pPr>
      <w:tabs>
        <w:tab w:val="left" w:pos="-108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overflowPunct/>
      <w:adjustRightInd/>
      <w:ind w:left="-1080"/>
      <w:jc w:val="center"/>
    </w:pPr>
    <w:rPr>
      <w:rFonts w:ascii="Arial" w:hAnsi="Arial"/>
      <w:b/>
      <w:kern w:val="0"/>
      <w:szCs w:val="20"/>
    </w:rPr>
  </w:style>
  <w:style w:type="character" w:customStyle="1" w:styleId="WPHyperlink">
    <w:name w:val="WP_Hyperlink"/>
    <w:rsid w:val="00544A1E"/>
    <w:rPr>
      <w:color w:val="0000FF"/>
      <w:sz w:val="20"/>
      <w:u w:val="single"/>
    </w:rPr>
  </w:style>
  <w:style w:type="character" w:customStyle="1" w:styleId="WPHeading1Char">
    <w:name w:val="WP_Heading 1 Char"/>
    <w:link w:val="WPHeading1"/>
    <w:rsid w:val="00544A1E"/>
    <w:rPr>
      <w:rFonts w:ascii="Arial" w:hAnsi="Arial"/>
      <w:b/>
      <w:sz w:val="24"/>
      <w:lang w:val="en-US" w:eastAsia="en-US" w:bidi="ar-SA"/>
    </w:rPr>
  </w:style>
  <w:style w:type="paragraph" w:customStyle="1" w:styleId="entrybreak">
    <w:name w:val="entrybreak"/>
    <w:basedOn w:val="Normal"/>
    <w:rsid w:val="00AE379D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customStyle="1" w:styleId="Encabezado">
    <w:name w:val="Encabezado"/>
    <w:basedOn w:val="Normal"/>
    <w:rsid w:val="00441DEA"/>
    <w:pPr>
      <w:tabs>
        <w:tab w:val="center" w:pos="4252"/>
        <w:tab w:val="right" w:pos="8504"/>
      </w:tabs>
      <w:overflowPunct/>
      <w:adjustRightInd/>
    </w:pPr>
    <w:rPr>
      <w:rFonts w:ascii="MS Sans Serif" w:hAnsi="MS Sans Serif"/>
      <w:kern w:val="0"/>
      <w:sz w:val="20"/>
      <w:szCs w:val="20"/>
      <w:lang w:val="es-ES"/>
    </w:rPr>
  </w:style>
  <w:style w:type="paragraph" w:styleId="FootnoteText">
    <w:name w:val="footnote text"/>
    <w:basedOn w:val="Normal"/>
    <w:semiHidden/>
    <w:rsid w:val="00441DEA"/>
    <w:pPr>
      <w:widowControl/>
      <w:overflowPunct/>
      <w:adjustRightInd/>
    </w:pPr>
    <w:rPr>
      <w:kern w:val="0"/>
      <w:sz w:val="20"/>
      <w:szCs w:val="20"/>
    </w:rPr>
  </w:style>
  <w:style w:type="paragraph" w:customStyle="1" w:styleId="RESUME">
    <w:name w:val="RESUME"/>
    <w:rsid w:val="00441DEA"/>
    <w:pPr>
      <w:tabs>
        <w:tab w:val="left" w:pos="-1440"/>
        <w:tab w:val="left" w:pos="-720"/>
      </w:tabs>
      <w:autoSpaceDE w:val="0"/>
      <w:autoSpaceDN w:val="0"/>
      <w:adjustRightInd w:val="0"/>
      <w:spacing w:line="240" w:lineRule="atLeast"/>
    </w:pPr>
    <w:rPr>
      <w:sz w:val="21"/>
      <w:szCs w:val="21"/>
    </w:rPr>
  </w:style>
  <w:style w:type="character" w:customStyle="1" w:styleId="BodyTextIndentChar">
    <w:name w:val="Body Text Indent Char"/>
    <w:rsid w:val="00632713"/>
    <w:rPr>
      <w:sz w:val="24"/>
      <w:szCs w:val="24"/>
      <w:lang w:val="en-US" w:eastAsia="en-US" w:bidi="ar-SA"/>
    </w:rPr>
  </w:style>
  <w:style w:type="character" w:customStyle="1" w:styleId="CharChar2">
    <w:name w:val="Char Char2"/>
    <w:rsid w:val="000F6386"/>
    <w:rPr>
      <w:lang w:val="en-US" w:eastAsia="en-US" w:bidi="ar-SA"/>
    </w:rPr>
  </w:style>
  <w:style w:type="character" w:customStyle="1" w:styleId="normalchar">
    <w:name w:val="normal__char"/>
    <w:basedOn w:val="DefaultParagraphFont"/>
    <w:rsid w:val="00DC1EF8"/>
  </w:style>
  <w:style w:type="character" w:customStyle="1" w:styleId="normalchar1">
    <w:name w:val="normal__char1"/>
    <w:rsid w:val="00DC1EF8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character" w:customStyle="1" w:styleId="apple-style-span">
    <w:name w:val="apple-style-span"/>
    <w:basedOn w:val="DefaultParagraphFont"/>
    <w:rsid w:val="00DC1EF8"/>
  </w:style>
  <w:style w:type="paragraph" w:customStyle="1" w:styleId="Subtitle1">
    <w:name w:val="Subtitle1"/>
    <w:basedOn w:val="Normal"/>
    <w:rsid w:val="00424D2D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customStyle="1" w:styleId="NormalTimes-Roman">
    <w:name w:val="Normal + Times-Roman"/>
    <w:aliases w:val="18 pt"/>
    <w:basedOn w:val="Title"/>
    <w:rsid w:val="00E15E37"/>
    <w:pPr>
      <w:widowControl/>
      <w:overflowPunct/>
      <w:adjustRightInd/>
    </w:pPr>
    <w:rPr>
      <w:rFonts w:ascii="Times New Roman" w:eastAsia="Batang" w:hAnsi="Times New Roman" w:cs="Times New Roman"/>
      <w:b w:val="0"/>
      <w:bCs w:val="0"/>
      <w:kern w:val="0"/>
      <w:sz w:val="36"/>
      <w:szCs w:val="36"/>
      <w:lang w:val="da-DK"/>
    </w:rPr>
  </w:style>
  <w:style w:type="character" w:customStyle="1" w:styleId="mw-headline">
    <w:name w:val="mw-headline"/>
    <w:basedOn w:val="DefaultParagraphFont"/>
    <w:rsid w:val="00E15E37"/>
  </w:style>
  <w:style w:type="paragraph" w:styleId="Subtitle">
    <w:name w:val="Subtitle"/>
    <w:basedOn w:val="Normal"/>
    <w:qFormat/>
    <w:rsid w:val="004C6570"/>
    <w:pPr>
      <w:widowControl/>
      <w:overflowPunct/>
      <w:adjustRightInd/>
    </w:pPr>
    <w:rPr>
      <w:b/>
      <w:kern w:val="0"/>
      <w:sz w:val="28"/>
      <w:szCs w:val="20"/>
      <w:u w:val="single"/>
    </w:rPr>
  </w:style>
  <w:style w:type="paragraph" w:customStyle="1" w:styleId="StyleResumeParaJustified">
    <w:name w:val="Style ResumePara + Justified"/>
    <w:basedOn w:val="Normal"/>
    <w:rsid w:val="004C6570"/>
    <w:pPr>
      <w:widowControl/>
      <w:overflowPunct/>
      <w:autoSpaceDE w:val="0"/>
      <w:autoSpaceDN w:val="0"/>
      <w:adjustRightInd/>
      <w:jc w:val="both"/>
    </w:pPr>
    <w:rPr>
      <w:rFonts w:ascii="Garamond" w:hAnsi="Garamond"/>
      <w:kern w:val="0"/>
      <w:sz w:val="20"/>
      <w:szCs w:val="20"/>
    </w:rPr>
  </w:style>
  <w:style w:type="paragraph" w:customStyle="1" w:styleId="SAP-TableHeader">
    <w:name w:val="SAP - Table Header"/>
    <w:basedOn w:val="Normal"/>
    <w:autoRedefine/>
    <w:rsid w:val="008803F3"/>
    <w:pPr>
      <w:widowControl/>
      <w:numPr>
        <w:ilvl w:val="1"/>
        <w:numId w:val="6"/>
      </w:numPr>
      <w:overflowPunct/>
      <w:adjustRightInd/>
      <w:spacing w:after="60" w:line="260" w:lineRule="exact"/>
    </w:pPr>
    <w:rPr>
      <w:rFonts w:ascii="Arial" w:hAnsi="Arial" w:cs="Arial"/>
      <w:noProof/>
      <w:kern w:val="0"/>
      <w:sz w:val="22"/>
      <w:szCs w:val="20"/>
    </w:rPr>
  </w:style>
  <w:style w:type="character" w:customStyle="1" w:styleId="rakesh">
    <w:name w:val="rakesh"/>
    <w:semiHidden/>
    <w:rsid w:val="007D5712"/>
    <w:rPr>
      <w:rFonts w:ascii="Arial" w:hAnsi="Arial" w:cs="Arial"/>
      <w:color w:val="00008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057E3C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2C5C34"/>
    <w:rPr>
      <w:kern w:val="28"/>
      <w:sz w:val="24"/>
      <w:szCs w:val="24"/>
    </w:rPr>
  </w:style>
  <w:style w:type="paragraph" w:styleId="BalloonText">
    <w:name w:val="Balloon Text"/>
    <w:basedOn w:val="Normal"/>
    <w:link w:val="BalloonTextChar"/>
    <w:rsid w:val="002C5C3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C5C34"/>
    <w:rPr>
      <w:rFonts w:ascii="Tahoma" w:hAnsi="Tahoma" w:cs="Tahoma"/>
      <w:kern w:val="28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47EB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13"/>
    <w:pPr>
      <w:widowControl w:val="0"/>
      <w:overflowPunct w:val="0"/>
      <w:adjustRightInd w:val="0"/>
    </w:pPr>
    <w:rPr>
      <w:kern w:val="28"/>
      <w:sz w:val="24"/>
      <w:szCs w:val="24"/>
    </w:rPr>
  </w:style>
  <w:style w:type="paragraph" w:styleId="Heading1">
    <w:name w:val="heading 1"/>
    <w:basedOn w:val="Normal"/>
    <w:next w:val="Normal"/>
    <w:qFormat/>
    <w:rsid w:val="00FC017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7A7B64"/>
    <w:pPr>
      <w:keepLines/>
      <w:outlineLvl w:val="1"/>
    </w:pPr>
    <w:rPr>
      <w:b/>
      <w:bCs/>
      <w:kern w:val="0"/>
    </w:rPr>
  </w:style>
  <w:style w:type="paragraph" w:styleId="Heading3">
    <w:name w:val="heading 3"/>
    <w:basedOn w:val="Normal"/>
    <w:next w:val="Normal"/>
    <w:qFormat/>
    <w:rsid w:val="005847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43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C01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01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017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C01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C01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B0B0B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szCs w:val="20"/>
      <w:lang w:val="en-AU"/>
    </w:rPr>
  </w:style>
  <w:style w:type="paragraph" w:styleId="NormalWeb">
    <w:name w:val="Normal (Web)"/>
    <w:basedOn w:val="Normal"/>
    <w:semiHidden/>
    <w:rsid w:val="005B0B0B"/>
    <w:pPr>
      <w:spacing w:before="100" w:beforeAutospacing="1" w:after="100" w:afterAutospacing="1"/>
    </w:pPr>
    <w:rPr>
      <w:rFonts w:eastAsia="MS Mincho"/>
      <w:szCs w:val="20"/>
      <w:lang w:val="en-NZ"/>
    </w:rPr>
  </w:style>
  <w:style w:type="paragraph" w:styleId="BodyText">
    <w:name w:val="Body Text"/>
    <w:basedOn w:val="Normal"/>
    <w:rsid w:val="005B0B0B"/>
    <w:pPr>
      <w:spacing w:after="120"/>
    </w:pPr>
  </w:style>
  <w:style w:type="paragraph" w:styleId="Header">
    <w:name w:val="header"/>
    <w:basedOn w:val="Normal"/>
    <w:link w:val="HeaderChar1"/>
    <w:semiHidden/>
    <w:rsid w:val="005B0B0B"/>
    <w:pPr>
      <w:spacing w:before="220" w:after="220" w:line="220" w:lineRule="atLeast"/>
      <w:ind w:left="-2160"/>
      <w:jc w:val="both"/>
    </w:pPr>
    <w:rPr>
      <w:rFonts w:ascii="Garamond" w:hAnsi="Garamond"/>
      <w:caps/>
      <w:kern w:val="0"/>
      <w:szCs w:val="20"/>
      <w:lang w:val="en-AU"/>
    </w:rPr>
  </w:style>
  <w:style w:type="character" w:customStyle="1" w:styleId="HeaderChar1">
    <w:name w:val="Header Char1"/>
    <w:link w:val="Header"/>
    <w:semiHidden/>
    <w:rsid w:val="005B0B0B"/>
    <w:rPr>
      <w:rFonts w:ascii="Garamond" w:hAnsi="Garamond"/>
      <w:caps/>
      <w:sz w:val="24"/>
      <w:lang w:val="en-AU" w:eastAsia="en-US" w:bidi="ar-SA"/>
    </w:rPr>
  </w:style>
  <w:style w:type="paragraph" w:customStyle="1" w:styleId="CompanyNameOne">
    <w:name w:val="Company Name One"/>
    <w:basedOn w:val="Normal"/>
    <w:next w:val="Normal"/>
    <w:rsid w:val="005B0B0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AU"/>
    </w:rPr>
  </w:style>
  <w:style w:type="paragraph" w:styleId="BodyText2">
    <w:name w:val="Body Text 2"/>
    <w:basedOn w:val="Normal"/>
    <w:rsid w:val="008B6719"/>
    <w:pPr>
      <w:spacing w:after="120" w:line="480" w:lineRule="auto"/>
    </w:pPr>
  </w:style>
  <w:style w:type="character" w:styleId="Strong">
    <w:name w:val="Strong"/>
    <w:qFormat/>
    <w:rsid w:val="00E0430F"/>
    <w:rPr>
      <w:b/>
      <w:bCs/>
    </w:rPr>
  </w:style>
  <w:style w:type="paragraph" w:styleId="PlainText">
    <w:name w:val="Plain Text"/>
    <w:basedOn w:val="Normal"/>
    <w:rsid w:val="00C921B7"/>
    <w:rPr>
      <w:rFonts w:ascii="Courier New"/>
      <w:sz w:val="20"/>
      <w:szCs w:val="20"/>
    </w:rPr>
  </w:style>
  <w:style w:type="paragraph" w:styleId="BodyTextIndent2">
    <w:name w:val="Body Text Indent 2"/>
    <w:basedOn w:val="Normal"/>
    <w:rsid w:val="00EF6385"/>
    <w:pPr>
      <w:spacing w:after="120" w:line="480" w:lineRule="auto"/>
      <w:ind w:left="360"/>
    </w:pPr>
  </w:style>
  <w:style w:type="character" w:styleId="Hyperlink">
    <w:name w:val="Hyperlink"/>
    <w:rsid w:val="00F93E8C"/>
    <w:rPr>
      <w:color w:val="0000FF"/>
      <w:u w:val="single"/>
    </w:rPr>
  </w:style>
  <w:style w:type="character" w:customStyle="1" w:styleId="Char3">
    <w:name w:val="Char3"/>
    <w:semiHidden/>
    <w:rsid w:val="003E5C41"/>
    <w:rPr>
      <w:rFonts w:ascii="Garamond" w:eastAsia="Times New Roman" w:hAnsi="Garamond" w:cs="Times New Roman"/>
      <w:caps/>
      <w:szCs w:val="20"/>
      <w:lang w:val="en-AU"/>
    </w:rPr>
  </w:style>
  <w:style w:type="paragraph" w:customStyle="1" w:styleId="HeadingBase">
    <w:name w:val="Heading Base"/>
    <w:basedOn w:val="BodyText"/>
    <w:next w:val="BodyText"/>
    <w:rsid w:val="003E5C41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  <w:lang w:val="en-AU"/>
    </w:rPr>
  </w:style>
  <w:style w:type="paragraph" w:customStyle="1" w:styleId="NoTitle">
    <w:name w:val="No Title"/>
    <w:basedOn w:val="Normal"/>
    <w:rsid w:val="00D64097"/>
    <w:pPr>
      <w:spacing w:before="220" w:line="220" w:lineRule="atLeast"/>
    </w:pPr>
    <w:rPr>
      <w:rFonts w:ascii="Garamond" w:hAnsi="Garamond"/>
      <w:b/>
      <w:caps/>
      <w:spacing w:val="15"/>
      <w:sz w:val="22"/>
      <w:szCs w:val="20"/>
      <w:lang w:val="en-AU"/>
    </w:rPr>
  </w:style>
  <w:style w:type="paragraph" w:customStyle="1" w:styleId="SectionTitle">
    <w:name w:val="Section Title"/>
    <w:basedOn w:val="Normal"/>
    <w:next w:val="Normal"/>
    <w:rsid w:val="00853E1A"/>
    <w:pPr>
      <w:spacing w:before="220" w:line="220" w:lineRule="atLeast"/>
    </w:pPr>
    <w:rPr>
      <w:rFonts w:ascii="Garamond" w:hAnsi="Garamond"/>
      <w:b/>
      <w:caps/>
      <w:spacing w:val="15"/>
      <w:sz w:val="22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CB5BC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CB5BC8"/>
  </w:style>
  <w:style w:type="paragraph" w:customStyle="1" w:styleId="ESGName">
    <w:name w:val="ESG Name"/>
    <w:rsid w:val="007C64FD"/>
    <w:pPr>
      <w:jc w:val="center"/>
    </w:pPr>
    <w:rPr>
      <w:rFonts w:ascii="Arial" w:hAnsi="Arial"/>
      <w:b/>
      <w:bCs/>
      <w:iCs/>
      <w:caps/>
      <w:sz w:val="28"/>
      <w:szCs w:val="28"/>
    </w:rPr>
  </w:style>
  <w:style w:type="paragraph" w:customStyle="1" w:styleId="Section">
    <w:name w:val="Section"/>
    <w:next w:val="BodyText"/>
    <w:rsid w:val="007C64FD"/>
    <w:pPr>
      <w:keepNext/>
      <w:keepLines/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  <w:caps/>
      <w:sz w:val="24"/>
      <w:szCs w:val="24"/>
    </w:rPr>
  </w:style>
  <w:style w:type="paragraph" w:customStyle="1" w:styleId="Degree">
    <w:name w:val="Degree"/>
    <w:rsid w:val="007C64FD"/>
    <w:pPr>
      <w:spacing w:after="120"/>
      <w:ind w:left="720" w:hanging="720"/>
      <w:contextualSpacing/>
      <w:jc w:val="both"/>
    </w:pPr>
    <w:rPr>
      <w:sz w:val="24"/>
    </w:rPr>
  </w:style>
  <w:style w:type="paragraph" w:customStyle="1" w:styleId="Modules">
    <w:name w:val="Modules"/>
    <w:rsid w:val="007C64FD"/>
    <w:pPr>
      <w:keepLines/>
      <w:tabs>
        <w:tab w:val="left" w:pos="3600"/>
        <w:tab w:val="left" w:pos="6840"/>
      </w:tabs>
      <w:spacing w:before="20" w:after="20"/>
    </w:pPr>
    <w:rPr>
      <w:noProof/>
      <w:sz w:val="24"/>
      <w:szCs w:val="24"/>
    </w:rPr>
  </w:style>
  <w:style w:type="paragraph" w:customStyle="1" w:styleId="DateCoName">
    <w:name w:val="Date &amp; Co Name"/>
    <w:rsid w:val="007C64FD"/>
    <w:pPr>
      <w:keepNext/>
      <w:tabs>
        <w:tab w:val="left" w:pos="4680"/>
        <w:tab w:val="left" w:pos="7560"/>
      </w:tabs>
      <w:spacing w:before="120" w:after="120"/>
    </w:pPr>
    <w:rPr>
      <w:b/>
      <w:sz w:val="24"/>
    </w:rPr>
  </w:style>
  <w:style w:type="paragraph" w:customStyle="1" w:styleId="ProjectText">
    <w:name w:val="Project Text"/>
    <w:rsid w:val="007C64FD"/>
    <w:pPr>
      <w:spacing w:after="120"/>
      <w:ind w:left="360"/>
      <w:jc w:val="both"/>
    </w:pPr>
    <w:rPr>
      <w:sz w:val="24"/>
    </w:rPr>
  </w:style>
  <w:style w:type="character" w:customStyle="1" w:styleId="highlight1">
    <w:name w:val="highlight1"/>
    <w:rsid w:val="007C64FD"/>
    <w:rPr>
      <w:b/>
      <w:bCs/>
      <w:color w:val="FF0000"/>
    </w:rPr>
  </w:style>
  <w:style w:type="paragraph" w:styleId="NoSpacing">
    <w:name w:val="No Spacing"/>
    <w:qFormat/>
    <w:rsid w:val="007A7B64"/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rsid w:val="007A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link w:val="Heading2"/>
    <w:rsid w:val="007A7B64"/>
    <w:rPr>
      <w:b/>
      <w:bCs/>
      <w:sz w:val="24"/>
      <w:szCs w:val="24"/>
      <w:lang w:val="en-US" w:eastAsia="en-US" w:bidi="ar-SA"/>
    </w:rPr>
  </w:style>
  <w:style w:type="character" w:customStyle="1" w:styleId="blacktext1">
    <w:name w:val="blacktext1"/>
    <w:rsid w:val="007A7B64"/>
    <w:rPr>
      <w:rFonts w:ascii="Verdana" w:hAnsi="Verdana" w:hint="default"/>
      <w:b w:val="0"/>
      <w:bCs w:val="0"/>
      <w:i w:val="0"/>
      <w:iCs w:val="0"/>
      <w:strike w:val="0"/>
      <w:dstrike w:val="0"/>
      <w:color w:val="000066"/>
      <w:sz w:val="17"/>
      <w:szCs w:val="17"/>
      <w:u w:val="none"/>
      <w:effect w:val="none"/>
    </w:rPr>
  </w:style>
  <w:style w:type="paragraph" w:styleId="Title">
    <w:name w:val="Title"/>
    <w:basedOn w:val="Normal"/>
    <w:qFormat/>
    <w:rsid w:val="00FC0174"/>
    <w:pPr>
      <w:jc w:val="center"/>
    </w:pPr>
    <w:rPr>
      <w:rFonts w:ascii="Arial" w:hAnsi="Arial" w:cs="Arial"/>
      <w:b/>
      <w:bCs/>
      <w:sz w:val="22"/>
    </w:rPr>
  </w:style>
  <w:style w:type="paragraph" w:customStyle="1" w:styleId="city">
    <w:name w:val="city"/>
    <w:basedOn w:val="Normal"/>
    <w:next w:val="Normal"/>
    <w:rsid w:val="00FC0174"/>
    <w:pPr>
      <w:tabs>
        <w:tab w:val="center" w:pos="7920"/>
      </w:tabs>
      <w:autoSpaceDE w:val="0"/>
      <w:autoSpaceDN w:val="0"/>
      <w:spacing w:after="120"/>
      <w:jc w:val="both"/>
      <w:textAlignment w:val="baseline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rsid w:val="00FC0174"/>
    <w:pPr>
      <w:spacing w:after="120"/>
    </w:pPr>
    <w:rPr>
      <w:sz w:val="16"/>
      <w:szCs w:val="16"/>
    </w:rPr>
  </w:style>
  <w:style w:type="paragraph" w:styleId="BlockText">
    <w:name w:val="Block Text"/>
    <w:basedOn w:val="Normal"/>
    <w:rsid w:val="00FC0174"/>
    <w:pPr>
      <w:ind w:left="2700" w:right="-180" w:hanging="2700"/>
    </w:pPr>
    <w:rPr>
      <w:rFonts w:ascii="Arial" w:hAnsi="Arial" w:cs="Arial"/>
      <w:sz w:val="20"/>
      <w:szCs w:val="20"/>
    </w:rPr>
  </w:style>
  <w:style w:type="paragraph" w:customStyle="1" w:styleId="NormalArial">
    <w:name w:val="Normal + Arial"/>
    <w:aliases w:val="9 pt,Bold,Justified,Body Text + Bold,After:  6 pt,Line spacing:  single + Not Bold,10 pt,Normal + Verdana,Normal + Times New Roman,Black,Underline,11 pt,Normal + (Latin) Arial"/>
    <w:basedOn w:val="Normal"/>
    <w:rsid w:val="00CB6A53"/>
    <w:rPr>
      <w:rFonts w:ascii="Arial" w:hAnsi="Arial" w:cs="Arial"/>
      <w:sz w:val="18"/>
      <w:szCs w:val="18"/>
    </w:rPr>
  </w:style>
  <w:style w:type="paragraph" w:styleId="BodyTextIndent">
    <w:name w:val="Body Text Indent"/>
    <w:basedOn w:val="Normal"/>
    <w:rsid w:val="00CB6A53"/>
    <w:pPr>
      <w:spacing w:after="120"/>
      <w:ind w:left="360"/>
    </w:pPr>
  </w:style>
  <w:style w:type="character" w:customStyle="1" w:styleId="Internetlink">
    <w:name w:val="Internet link"/>
    <w:rsid w:val="00A71223"/>
    <w:rPr>
      <w:rFonts w:eastAsia="Times New Roman"/>
      <w:color w:val="000080"/>
      <w:u w:val="single"/>
      <w:lang w:val="x-none"/>
    </w:rPr>
  </w:style>
  <w:style w:type="character" w:customStyle="1" w:styleId="StrongEmphasis">
    <w:name w:val="Strong Emphasis"/>
    <w:rsid w:val="00A71223"/>
    <w:rPr>
      <w:rFonts w:eastAsia="Times New Roman"/>
      <w:b/>
      <w:lang w:val="x-none"/>
    </w:rPr>
  </w:style>
  <w:style w:type="paragraph" w:customStyle="1" w:styleId="Normal12ptChar">
    <w:name w:val="Normal + 12 pt Char"/>
    <w:basedOn w:val="Normal"/>
    <w:rsid w:val="002656AE"/>
    <w:rPr>
      <w:sz w:val="20"/>
      <w:szCs w:val="20"/>
    </w:rPr>
  </w:style>
  <w:style w:type="character" w:customStyle="1" w:styleId="Heading1Char">
    <w:name w:val="Heading 1 Char"/>
    <w:rsid w:val="002656AE"/>
    <w:rPr>
      <w:b/>
      <w:bCs w:val="0"/>
      <w:noProof w:val="0"/>
      <w:sz w:val="24"/>
      <w:lang w:val="en-US" w:eastAsia="en-US" w:bidi="ar-SA"/>
    </w:rPr>
  </w:style>
  <w:style w:type="character" w:customStyle="1" w:styleId="Hyperlink1">
    <w:name w:val="Hyperlink1"/>
    <w:rsid w:val="002656AE"/>
    <w:rPr>
      <w:color w:val="000000"/>
      <w:u w:val="single"/>
    </w:rPr>
  </w:style>
  <w:style w:type="paragraph" w:customStyle="1" w:styleId="WyvilList">
    <w:name w:val="WyvilList"/>
    <w:basedOn w:val="Normal"/>
    <w:link w:val="WyvilListChar"/>
    <w:autoRedefine/>
    <w:rsid w:val="002656AE"/>
    <w:pPr>
      <w:tabs>
        <w:tab w:val="left" w:pos="180"/>
      </w:tabs>
      <w:jc w:val="both"/>
    </w:pPr>
    <w:rPr>
      <w:rFonts w:ascii="Verdana" w:hAnsi="Verdana"/>
      <w:kern w:val="0"/>
      <w:sz w:val="20"/>
      <w:szCs w:val="20"/>
    </w:rPr>
  </w:style>
  <w:style w:type="character" w:customStyle="1" w:styleId="WyvilListChar">
    <w:name w:val="WyvilList Char"/>
    <w:link w:val="WyvilList"/>
    <w:rsid w:val="002656AE"/>
    <w:rPr>
      <w:rFonts w:ascii="Verdana" w:hAnsi="Verdana"/>
      <w:lang w:val="en-US" w:eastAsia="en-US" w:bidi="ar-SA"/>
    </w:rPr>
  </w:style>
  <w:style w:type="character" w:customStyle="1" w:styleId="normal1">
    <w:name w:val="normal1"/>
    <w:rsid w:val="00AB436E"/>
    <w:rPr>
      <w:rFonts w:ascii="Verdana" w:hAnsi="Verdana" w:hint="default"/>
      <w:b w:val="0"/>
      <w:bCs w:val="0"/>
      <w:sz w:val="18"/>
      <w:szCs w:val="18"/>
    </w:rPr>
  </w:style>
  <w:style w:type="character" w:styleId="HTMLTypewriter">
    <w:name w:val="HTML Typewriter"/>
    <w:rsid w:val="00AB436E"/>
    <w:rPr>
      <w:rFonts w:ascii="Courier New" w:eastAsia="Courier New" w:hAnsi="Courier New" w:cs="Courier New" w:hint="default"/>
      <w:sz w:val="20"/>
      <w:szCs w:val="20"/>
    </w:rPr>
  </w:style>
  <w:style w:type="paragraph" w:customStyle="1" w:styleId="Level1">
    <w:name w:val="Level 1"/>
    <w:basedOn w:val="Normal"/>
    <w:rsid w:val="006C2DB0"/>
    <w:rPr>
      <w:szCs w:val="20"/>
    </w:rPr>
  </w:style>
  <w:style w:type="paragraph" w:styleId="BodyTextIndent3">
    <w:name w:val="Body Text Indent 3"/>
    <w:basedOn w:val="Normal"/>
    <w:rsid w:val="00415D9B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qFormat/>
    <w:rsid w:val="0038681E"/>
    <w:pPr>
      <w:widowControl/>
      <w:overflowPunct/>
      <w:adjustRightIn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level10">
    <w:name w:val="_level1"/>
    <w:basedOn w:val="Normal"/>
    <w:rsid w:val="0038681E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overflowPunct/>
      <w:adjustRightInd/>
      <w:ind w:left="360" w:hanging="360"/>
    </w:pPr>
    <w:rPr>
      <w:kern w:val="0"/>
      <w:szCs w:val="20"/>
      <w:lang w:eastAsia="ar-SA"/>
    </w:rPr>
  </w:style>
  <w:style w:type="character" w:customStyle="1" w:styleId="level1Char">
    <w:name w:val="_level1 Char"/>
    <w:rsid w:val="0038681E"/>
    <w:rPr>
      <w:sz w:val="24"/>
      <w:lang w:val="en-US" w:eastAsia="ar-SA" w:bidi="ar-SA"/>
    </w:rPr>
  </w:style>
  <w:style w:type="paragraph" w:customStyle="1" w:styleId="WPHeading2">
    <w:name w:val="WP_Heading 2"/>
    <w:basedOn w:val="Normal"/>
    <w:rsid w:val="0038681E"/>
    <w:pPr>
      <w:tabs>
        <w:tab w:val="left" w:pos="0"/>
        <w:tab w:val="left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overflowPunct/>
      <w:adjustRightInd/>
      <w:jc w:val="both"/>
    </w:pPr>
    <w:rPr>
      <w:b/>
      <w:kern w:val="0"/>
      <w:szCs w:val="20"/>
      <w:lang w:eastAsia="ar-SA"/>
    </w:rPr>
  </w:style>
  <w:style w:type="character" w:styleId="Emphasis">
    <w:name w:val="Emphasis"/>
    <w:qFormat/>
    <w:rsid w:val="00555DA5"/>
    <w:rPr>
      <w:i/>
      <w:iCs/>
    </w:rPr>
  </w:style>
  <w:style w:type="paragraph" w:customStyle="1" w:styleId="Roundbulletstyle">
    <w:name w:val="Round bullet style"/>
    <w:basedOn w:val="Normal"/>
    <w:rsid w:val="00632C0B"/>
    <w:pPr>
      <w:widowControl/>
      <w:numPr>
        <w:numId w:val="2"/>
      </w:numPr>
      <w:overflowPunct/>
      <w:adjustRightInd/>
      <w:jc w:val="both"/>
    </w:pPr>
    <w:rPr>
      <w:kern w:val="0"/>
      <w:sz w:val="22"/>
      <w:szCs w:val="20"/>
    </w:rPr>
  </w:style>
  <w:style w:type="paragraph" w:customStyle="1" w:styleId="Normal10">
    <w:name w:val="Normal1"/>
    <w:basedOn w:val="Normal"/>
    <w:rsid w:val="00632C0B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BodyTextIndent3Char">
    <w:name w:val="Body Text Indent 3 Char"/>
    <w:rsid w:val="00CE2478"/>
    <w:rPr>
      <w:rFonts w:ascii="Verdana" w:hAnsi="Verdana"/>
      <w:sz w:val="18"/>
      <w:szCs w:val="24"/>
      <w:lang w:val="en-US" w:eastAsia="en-US" w:bidi="ar-SA"/>
    </w:rPr>
  </w:style>
  <w:style w:type="character" w:customStyle="1" w:styleId="yshortcuts">
    <w:name w:val="yshortcuts"/>
    <w:basedOn w:val="DefaultParagraphFont"/>
    <w:rsid w:val="00CE2478"/>
  </w:style>
  <w:style w:type="character" w:customStyle="1" w:styleId="CharChar3">
    <w:name w:val="Char Char3"/>
    <w:semiHidden/>
    <w:locked/>
    <w:rsid w:val="00003720"/>
    <w:rPr>
      <w:rFonts w:ascii="Times New Roman" w:hAnsi="Times New Roman" w:cs="Times New Roman"/>
      <w:sz w:val="24"/>
      <w:szCs w:val="24"/>
    </w:rPr>
  </w:style>
  <w:style w:type="paragraph" w:customStyle="1" w:styleId="CompanyName">
    <w:name w:val="Company Name"/>
    <w:basedOn w:val="Normal"/>
    <w:next w:val="Normal"/>
    <w:rsid w:val="005A2173"/>
    <w:pPr>
      <w:widowControl/>
      <w:autoSpaceDE w:val="0"/>
      <w:autoSpaceDN w:val="0"/>
      <w:textAlignment w:val="baseline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ddress1">
    <w:name w:val="Address 1"/>
    <w:basedOn w:val="Normal"/>
    <w:rsid w:val="00D92AB0"/>
    <w:pPr>
      <w:framePr w:w="2160" w:wrap="notBeside" w:vAnchor="page" w:hAnchor="page" w:x="828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  <w:szCs w:val="20"/>
    </w:rPr>
  </w:style>
  <w:style w:type="character" w:customStyle="1" w:styleId="small1">
    <w:name w:val="small1"/>
    <w:rsid w:val="00140B78"/>
    <w:rPr>
      <w:rFonts w:ascii="Verdana" w:hAnsi="Verdana" w:hint="default"/>
      <w:i w:val="0"/>
      <w:iCs w:val="0"/>
      <w:sz w:val="16"/>
      <w:szCs w:val="16"/>
    </w:rPr>
  </w:style>
  <w:style w:type="paragraph" w:customStyle="1" w:styleId="Normal11">
    <w:name w:val="Normal1"/>
    <w:rsid w:val="00B76E00"/>
    <w:pPr>
      <w:widowControl w:val="0"/>
      <w:suppressAutoHyphens/>
    </w:pPr>
    <w:rPr>
      <w:lang w:eastAsia="ar-SA"/>
    </w:rPr>
  </w:style>
  <w:style w:type="paragraph" w:customStyle="1" w:styleId="Profile">
    <w:name w:val="Profile"/>
    <w:basedOn w:val="Normal"/>
    <w:rsid w:val="00B76E00"/>
    <w:pPr>
      <w:widowControl/>
      <w:overflowPunct/>
      <w:adjustRightInd/>
      <w:ind w:left="180" w:right="180"/>
    </w:pPr>
    <w:rPr>
      <w:kern w:val="0"/>
      <w:sz w:val="20"/>
      <w:szCs w:val="20"/>
    </w:rPr>
  </w:style>
  <w:style w:type="paragraph" w:customStyle="1" w:styleId="Name">
    <w:name w:val="Name"/>
    <w:basedOn w:val="Normal"/>
    <w:next w:val="Normal"/>
    <w:rsid w:val="003F5E9E"/>
    <w:pPr>
      <w:widowControl/>
      <w:overflowPunct/>
      <w:adjustRightInd/>
      <w:spacing w:after="440" w:line="240" w:lineRule="atLeast"/>
      <w:jc w:val="center"/>
    </w:pPr>
    <w:rPr>
      <w:rFonts w:ascii="Garamond" w:hAnsi="Garamond"/>
      <w:caps/>
      <w:spacing w:val="80"/>
      <w:kern w:val="0"/>
      <w:sz w:val="44"/>
      <w:szCs w:val="20"/>
    </w:rPr>
  </w:style>
  <w:style w:type="character" w:customStyle="1" w:styleId="PlainTextChar">
    <w:name w:val="Plain Text Char"/>
    <w:rsid w:val="003F5E9E"/>
    <w:rPr>
      <w:rFonts w:ascii="Courier New" w:hAnsi="Courier New" w:cs="Courier New"/>
      <w:lang w:val="en-US" w:eastAsia="en-US"/>
    </w:rPr>
  </w:style>
  <w:style w:type="character" w:customStyle="1" w:styleId="HeaderChar">
    <w:name w:val="Header Char"/>
    <w:rsid w:val="003F5E9E"/>
    <w:rPr>
      <w:lang w:val="en-US" w:eastAsia="en-US"/>
    </w:rPr>
  </w:style>
  <w:style w:type="paragraph" w:customStyle="1" w:styleId="BodyBull1">
    <w:name w:val="BodyBull1"/>
    <w:basedOn w:val="Normal"/>
    <w:rsid w:val="003F5E9E"/>
    <w:pPr>
      <w:widowControl/>
      <w:numPr>
        <w:numId w:val="3"/>
      </w:numPr>
      <w:overflowPunct/>
      <w:adjustRightInd/>
      <w:spacing w:before="60" w:after="60" w:line="240" w:lineRule="atLeast"/>
      <w:ind w:right="115"/>
      <w:jc w:val="both"/>
    </w:pPr>
    <w:rPr>
      <w:rFonts w:ascii="Arial" w:hAnsi="Arial" w:cs="Arial"/>
      <w:kern w:val="0"/>
      <w:sz w:val="20"/>
      <w:szCs w:val="20"/>
    </w:rPr>
  </w:style>
  <w:style w:type="character" w:customStyle="1" w:styleId="mainheadprod">
    <w:name w:val="mainheadprod"/>
    <w:rsid w:val="003F5E9E"/>
    <w:rPr>
      <w:rFonts w:ascii="Verdana" w:hAnsi="Verdana"/>
      <w:b/>
      <w:color w:val="000000"/>
      <w:sz w:val="20"/>
    </w:rPr>
  </w:style>
  <w:style w:type="paragraph" w:customStyle="1" w:styleId="WW-PreformattedText">
    <w:name w:val="WW-Preformatted Text"/>
    <w:basedOn w:val="Normal"/>
    <w:rsid w:val="00C825F9"/>
    <w:pPr>
      <w:suppressAutoHyphens/>
      <w:overflowPunct/>
      <w:adjustRightInd/>
    </w:pPr>
    <w:rPr>
      <w:rFonts w:ascii="Courier New" w:eastAsia="Courier New" w:hAnsi="Courier New" w:cs="Courier New"/>
      <w:kern w:val="0"/>
      <w:sz w:val="20"/>
      <w:szCs w:val="20"/>
    </w:rPr>
  </w:style>
  <w:style w:type="table" w:styleId="TableGrid">
    <w:name w:val="Table Grid"/>
    <w:basedOn w:val="TableNormal"/>
    <w:rsid w:val="0008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7F4CC3"/>
    <w:pPr>
      <w:widowControl/>
      <w:numPr>
        <w:numId w:val="4"/>
      </w:numPr>
      <w:overflowPunct/>
      <w:adjustRightInd/>
      <w:jc w:val="both"/>
    </w:pPr>
    <w:rPr>
      <w:rFonts w:eastAsia="MS Mincho"/>
      <w:kern w:val="0"/>
      <w:sz w:val="22"/>
      <w:szCs w:val="22"/>
    </w:rPr>
  </w:style>
  <w:style w:type="paragraph" w:customStyle="1" w:styleId="Normal105pt">
    <w:name w:val="Normal+10.5 pt"/>
    <w:basedOn w:val="PlainText"/>
    <w:rsid w:val="007F4CC3"/>
    <w:pPr>
      <w:overflowPunct/>
      <w:adjustRightInd/>
      <w:jc w:val="both"/>
    </w:pPr>
    <w:rPr>
      <w:rFonts w:ascii="Times New Roman"/>
      <w:b/>
      <w:kern w:val="0"/>
      <w:sz w:val="21"/>
      <w:szCs w:val="21"/>
    </w:rPr>
  </w:style>
  <w:style w:type="paragraph" w:customStyle="1" w:styleId="bulletedlist">
    <w:name w:val="bulleted list"/>
    <w:basedOn w:val="Normal"/>
    <w:link w:val="bulletedlistChar"/>
    <w:rsid w:val="00BA4667"/>
    <w:pPr>
      <w:widowControl/>
      <w:numPr>
        <w:numId w:val="5"/>
      </w:numPr>
      <w:overflowPunct/>
      <w:adjustRightInd/>
      <w:spacing w:before="40" w:after="60" w:line="220" w:lineRule="exact"/>
    </w:pPr>
    <w:rPr>
      <w:rFonts w:ascii="Tahoma" w:hAnsi="Tahoma"/>
      <w:spacing w:val="10"/>
      <w:kern w:val="32"/>
      <w:sz w:val="16"/>
      <w:szCs w:val="16"/>
    </w:rPr>
  </w:style>
  <w:style w:type="paragraph" w:customStyle="1" w:styleId="Location">
    <w:name w:val="Location"/>
    <w:basedOn w:val="Normal"/>
    <w:rsid w:val="00BA4667"/>
    <w:pPr>
      <w:widowControl/>
      <w:overflowPunct/>
      <w:adjustRightInd/>
      <w:spacing w:before="40" w:line="220" w:lineRule="exact"/>
    </w:pPr>
    <w:rPr>
      <w:rFonts w:ascii="Tahoma" w:hAnsi="Tahoma"/>
      <w:b/>
      <w:spacing w:val="10"/>
      <w:kern w:val="32"/>
      <w:sz w:val="16"/>
      <w:szCs w:val="16"/>
    </w:rPr>
  </w:style>
  <w:style w:type="paragraph" w:customStyle="1" w:styleId="Position">
    <w:name w:val="Position"/>
    <w:basedOn w:val="Normal"/>
    <w:rsid w:val="00BA4667"/>
    <w:pPr>
      <w:widowControl/>
      <w:overflowPunct/>
      <w:adjustRightInd/>
      <w:spacing w:after="60" w:line="220" w:lineRule="exact"/>
    </w:pPr>
    <w:rPr>
      <w:rFonts w:ascii="Tahoma" w:hAnsi="Tahoma"/>
      <w:i/>
      <w:spacing w:val="10"/>
      <w:kern w:val="32"/>
      <w:sz w:val="16"/>
      <w:szCs w:val="16"/>
    </w:rPr>
  </w:style>
  <w:style w:type="paragraph" w:customStyle="1" w:styleId="Dates">
    <w:name w:val="Dates"/>
    <w:basedOn w:val="Normal"/>
    <w:rsid w:val="00BA4667"/>
    <w:pPr>
      <w:widowControl/>
      <w:overflowPunct/>
      <w:adjustRightInd/>
      <w:spacing w:before="60" w:line="220" w:lineRule="exact"/>
      <w:jc w:val="right"/>
    </w:pPr>
    <w:rPr>
      <w:rFonts w:ascii="Tahoma" w:hAnsi="Tahoma"/>
      <w:spacing w:val="10"/>
      <w:kern w:val="32"/>
      <w:sz w:val="16"/>
      <w:szCs w:val="16"/>
    </w:rPr>
  </w:style>
  <w:style w:type="character" w:customStyle="1" w:styleId="bulletedlistChar">
    <w:name w:val="bulleted list Char"/>
    <w:link w:val="bulletedlist"/>
    <w:locked/>
    <w:rsid w:val="00BA4667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paragraph" w:customStyle="1" w:styleId="Description">
    <w:name w:val="Description"/>
    <w:basedOn w:val="Normal"/>
    <w:rsid w:val="00BA4667"/>
    <w:pPr>
      <w:widowControl/>
      <w:overflowPunct/>
      <w:adjustRightInd/>
      <w:spacing w:after="200" w:line="220" w:lineRule="exact"/>
    </w:pPr>
    <w:rPr>
      <w:rFonts w:ascii="Tahoma" w:hAnsi="Tahoma"/>
      <w:spacing w:val="10"/>
      <w:kern w:val="32"/>
      <w:sz w:val="16"/>
      <w:szCs w:val="16"/>
    </w:rPr>
  </w:style>
  <w:style w:type="paragraph" w:customStyle="1" w:styleId="bulletedlistlastitem">
    <w:name w:val="bulleted list last item"/>
    <w:basedOn w:val="bulletedlist"/>
    <w:rsid w:val="00BA4667"/>
    <w:pPr>
      <w:spacing w:after="200"/>
    </w:pPr>
    <w:rPr>
      <w:szCs w:val="20"/>
    </w:rPr>
  </w:style>
  <w:style w:type="paragraph" w:customStyle="1" w:styleId="Positionwspace">
    <w:name w:val="Position w/space"/>
    <w:basedOn w:val="Position"/>
    <w:rsid w:val="00BA4667"/>
    <w:pPr>
      <w:spacing w:after="200"/>
    </w:pPr>
    <w:rPr>
      <w:iCs/>
      <w:szCs w:val="20"/>
    </w:rPr>
  </w:style>
  <w:style w:type="paragraph" w:customStyle="1" w:styleId="WPHeading1">
    <w:name w:val="WP_Heading 1"/>
    <w:basedOn w:val="Normal"/>
    <w:link w:val="WPHeading1Char"/>
    <w:rsid w:val="00544A1E"/>
    <w:pPr>
      <w:widowControl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overflowPunct/>
      <w:adjustRightInd/>
      <w:ind w:left="1440" w:firstLine="720"/>
    </w:pPr>
    <w:rPr>
      <w:rFonts w:ascii="Arial" w:hAnsi="Arial"/>
      <w:b/>
      <w:kern w:val="0"/>
      <w:szCs w:val="20"/>
    </w:rPr>
  </w:style>
  <w:style w:type="paragraph" w:customStyle="1" w:styleId="WPTitle">
    <w:name w:val="WP_Title"/>
    <w:basedOn w:val="Normal"/>
    <w:rsid w:val="00544A1E"/>
    <w:pPr>
      <w:tabs>
        <w:tab w:val="left" w:pos="-108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overflowPunct/>
      <w:adjustRightInd/>
      <w:ind w:left="-1080"/>
      <w:jc w:val="center"/>
    </w:pPr>
    <w:rPr>
      <w:rFonts w:ascii="Arial" w:hAnsi="Arial"/>
      <w:b/>
      <w:kern w:val="0"/>
      <w:szCs w:val="20"/>
    </w:rPr>
  </w:style>
  <w:style w:type="character" w:customStyle="1" w:styleId="WPHyperlink">
    <w:name w:val="WP_Hyperlink"/>
    <w:rsid w:val="00544A1E"/>
    <w:rPr>
      <w:color w:val="0000FF"/>
      <w:sz w:val="20"/>
      <w:u w:val="single"/>
    </w:rPr>
  </w:style>
  <w:style w:type="character" w:customStyle="1" w:styleId="WPHeading1Char">
    <w:name w:val="WP_Heading 1 Char"/>
    <w:link w:val="WPHeading1"/>
    <w:rsid w:val="00544A1E"/>
    <w:rPr>
      <w:rFonts w:ascii="Arial" w:hAnsi="Arial"/>
      <w:b/>
      <w:sz w:val="24"/>
      <w:lang w:val="en-US" w:eastAsia="en-US" w:bidi="ar-SA"/>
    </w:rPr>
  </w:style>
  <w:style w:type="paragraph" w:customStyle="1" w:styleId="entrybreak">
    <w:name w:val="entrybreak"/>
    <w:basedOn w:val="Normal"/>
    <w:rsid w:val="00AE379D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customStyle="1" w:styleId="Encabezado">
    <w:name w:val="Encabezado"/>
    <w:basedOn w:val="Normal"/>
    <w:rsid w:val="00441DEA"/>
    <w:pPr>
      <w:tabs>
        <w:tab w:val="center" w:pos="4252"/>
        <w:tab w:val="right" w:pos="8504"/>
      </w:tabs>
      <w:overflowPunct/>
      <w:adjustRightInd/>
    </w:pPr>
    <w:rPr>
      <w:rFonts w:ascii="MS Sans Serif" w:hAnsi="MS Sans Serif"/>
      <w:kern w:val="0"/>
      <w:sz w:val="20"/>
      <w:szCs w:val="20"/>
      <w:lang w:val="es-ES"/>
    </w:rPr>
  </w:style>
  <w:style w:type="paragraph" w:styleId="FootnoteText">
    <w:name w:val="footnote text"/>
    <w:basedOn w:val="Normal"/>
    <w:semiHidden/>
    <w:rsid w:val="00441DEA"/>
    <w:pPr>
      <w:widowControl/>
      <w:overflowPunct/>
      <w:adjustRightInd/>
    </w:pPr>
    <w:rPr>
      <w:kern w:val="0"/>
      <w:sz w:val="20"/>
      <w:szCs w:val="20"/>
    </w:rPr>
  </w:style>
  <w:style w:type="paragraph" w:customStyle="1" w:styleId="RESUME">
    <w:name w:val="RESUME"/>
    <w:rsid w:val="00441DEA"/>
    <w:pPr>
      <w:tabs>
        <w:tab w:val="left" w:pos="-1440"/>
        <w:tab w:val="left" w:pos="-720"/>
      </w:tabs>
      <w:autoSpaceDE w:val="0"/>
      <w:autoSpaceDN w:val="0"/>
      <w:adjustRightInd w:val="0"/>
      <w:spacing w:line="240" w:lineRule="atLeast"/>
    </w:pPr>
    <w:rPr>
      <w:sz w:val="21"/>
      <w:szCs w:val="21"/>
    </w:rPr>
  </w:style>
  <w:style w:type="character" w:customStyle="1" w:styleId="BodyTextIndentChar">
    <w:name w:val="Body Text Indent Char"/>
    <w:rsid w:val="00632713"/>
    <w:rPr>
      <w:sz w:val="24"/>
      <w:szCs w:val="24"/>
      <w:lang w:val="en-US" w:eastAsia="en-US" w:bidi="ar-SA"/>
    </w:rPr>
  </w:style>
  <w:style w:type="character" w:customStyle="1" w:styleId="CharChar2">
    <w:name w:val="Char Char2"/>
    <w:rsid w:val="000F6386"/>
    <w:rPr>
      <w:lang w:val="en-US" w:eastAsia="en-US" w:bidi="ar-SA"/>
    </w:rPr>
  </w:style>
  <w:style w:type="character" w:customStyle="1" w:styleId="normalchar">
    <w:name w:val="normal__char"/>
    <w:basedOn w:val="DefaultParagraphFont"/>
    <w:rsid w:val="00DC1EF8"/>
  </w:style>
  <w:style w:type="character" w:customStyle="1" w:styleId="normalchar1">
    <w:name w:val="normal__char1"/>
    <w:rsid w:val="00DC1EF8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character" w:customStyle="1" w:styleId="apple-style-span">
    <w:name w:val="apple-style-span"/>
    <w:basedOn w:val="DefaultParagraphFont"/>
    <w:rsid w:val="00DC1EF8"/>
  </w:style>
  <w:style w:type="paragraph" w:customStyle="1" w:styleId="Subtitle1">
    <w:name w:val="Subtitle1"/>
    <w:basedOn w:val="Normal"/>
    <w:rsid w:val="00424D2D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customStyle="1" w:styleId="NormalTimes-Roman">
    <w:name w:val="Normal + Times-Roman"/>
    <w:aliases w:val="18 pt"/>
    <w:basedOn w:val="Title"/>
    <w:rsid w:val="00E15E37"/>
    <w:pPr>
      <w:widowControl/>
      <w:overflowPunct/>
      <w:adjustRightInd/>
    </w:pPr>
    <w:rPr>
      <w:rFonts w:ascii="Times New Roman" w:eastAsia="Batang" w:hAnsi="Times New Roman" w:cs="Times New Roman"/>
      <w:b w:val="0"/>
      <w:bCs w:val="0"/>
      <w:kern w:val="0"/>
      <w:sz w:val="36"/>
      <w:szCs w:val="36"/>
      <w:lang w:val="da-DK"/>
    </w:rPr>
  </w:style>
  <w:style w:type="character" w:customStyle="1" w:styleId="mw-headline">
    <w:name w:val="mw-headline"/>
    <w:basedOn w:val="DefaultParagraphFont"/>
    <w:rsid w:val="00E15E37"/>
  </w:style>
  <w:style w:type="paragraph" w:styleId="Subtitle">
    <w:name w:val="Subtitle"/>
    <w:basedOn w:val="Normal"/>
    <w:qFormat/>
    <w:rsid w:val="004C6570"/>
    <w:pPr>
      <w:widowControl/>
      <w:overflowPunct/>
      <w:adjustRightInd/>
    </w:pPr>
    <w:rPr>
      <w:b/>
      <w:kern w:val="0"/>
      <w:sz w:val="28"/>
      <w:szCs w:val="20"/>
      <w:u w:val="single"/>
    </w:rPr>
  </w:style>
  <w:style w:type="paragraph" w:customStyle="1" w:styleId="StyleResumeParaJustified">
    <w:name w:val="Style ResumePara + Justified"/>
    <w:basedOn w:val="Normal"/>
    <w:rsid w:val="004C6570"/>
    <w:pPr>
      <w:widowControl/>
      <w:overflowPunct/>
      <w:autoSpaceDE w:val="0"/>
      <w:autoSpaceDN w:val="0"/>
      <w:adjustRightInd/>
      <w:jc w:val="both"/>
    </w:pPr>
    <w:rPr>
      <w:rFonts w:ascii="Garamond" w:hAnsi="Garamond"/>
      <w:kern w:val="0"/>
      <w:sz w:val="20"/>
      <w:szCs w:val="20"/>
    </w:rPr>
  </w:style>
  <w:style w:type="paragraph" w:customStyle="1" w:styleId="SAP-TableHeader">
    <w:name w:val="SAP - Table Header"/>
    <w:basedOn w:val="Normal"/>
    <w:autoRedefine/>
    <w:rsid w:val="008803F3"/>
    <w:pPr>
      <w:widowControl/>
      <w:numPr>
        <w:ilvl w:val="1"/>
        <w:numId w:val="6"/>
      </w:numPr>
      <w:overflowPunct/>
      <w:adjustRightInd/>
      <w:spacing w:after="60" w:line="260" w:lineRule="exact"/>
    </w:pPr>
    <w:rPr>
      <w:rFonts w:ascii="Arial" w:hAnsi="Arial" w:cs="Arial"/>
      <w:noProof/>
      <w:kern w:val="0"/>
      <w:sz w:val="22"/>
      <w:szCs w:val="20"/>
    </w:rPr>
  </w:style>
  <w:style w:type="character" w:customStyle="1" w:styleId="rakesh">
    <w:name w:val="rakesh"/>
    <w:semiHidden/>
    <w:rsid w:val="007D5712"/>
    <w:rPr>
      <w:rFonts w:ascii="Arial" w:hAnsi="Arial" w:cs="Arial"/>
      <w:color w:val="00008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057E3C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2C5C34"/>
    <w:rPr>
      <w:kern w:val="28"/>
      <w:sz w:val="24"/>
      <w:szCs w:val="24"/>
    </w:rPr>
  </w:style>
  <w:style w:type="paragraph" w:styleId="BalloonText">
    <w:name w:val="Balloon Text"/>
    <w:basedOn w:val="Normal"/>
    <w:link w:val="BalloonTextChar"/>
    <w:rsid w:val="002C5C3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C5C34"/>
    <w:rPr>
      <w:rFonts w:ascii="Tahoma" w:hAnsi="Tahoma" w:cs="Tahoma"/>
      <w:kern w:val="28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47EB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im.com/" TargetMode="External"/><Relationship Id="rId18" Type="http://schemas.openxmlformats.org/officeDocument/2006/relationships/hyperlink" Target="http://www.disneyworld.com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walmart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verizonwireless.com/" TargetMode="External"/><Relationship Id="rId17" Type="http://schemas.openxmlformats.org/officeDocument/2006/relationships/hyperlink" Target="http://www.xerox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ckesson.com/" TargetMode="External"/><Relationship Id="rId20" Type="http://schemas.openxmlformats.org/officeDocument/2006/relationships/hyperlink" Target="http://www.xinif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isco.com/" TargetMode="External"/><Relationship Id="rId24" Type="http://schemas.openxmlformats.org/officeDocument/2006/relationships/hyperlink" Target="http://www.onstar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oldmanschs.com/" TargetMode="External"/><Relationship Id="rId23" Type="http://schemas.openxmlformats.org/officeDocument/2006/relationships/hyperlink" Target="http://www.superpage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att.com/" TargetMode="External"/><Relationship Id="rId19" Type="http://schemas.openxmlformats.org/officeDocument/2006/relationships/hyperlink" Target="http://www.health.gov.on.c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rku.ca/" TargetMode="External"/><Relationship Id="rId14" Type="http://schemas.openxmlformats.org/officeDocument/2006/relationships/hyperlink" Target="http://www.cmsenergy.com/" TargetMode="External"/><Relationship Id="rId22" Type="http://schemas.openxmlformats.org/officeDocument/2006/relationships/hyperlink" Target="http://www.americanexpres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3690-0B22-4439-B411-6DA7E3A8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Anisur Rahim</vt:lpstr>
    </vt:vector>
  </TitlesOfParts>
  <Manager>Ph:- 678-370-9934</Manager>
  <Company>Charter Global Inc</Company>
  <LinksUpToDate>false</LinksUpToDate>
  <CharactersWithSpaces>21847</CharactersWithSpaces>
  <SharedDoc>false</SharedDoc>
  <HyperlinkBase>www.charterglobal.com</HyperlinkBase>
  <HLinks>
    <vt:vector size="132" baseType="variant">
      <vt:variant>
        <vt:i4>2949242</vt:i4>
      </vt:variant>
      <vt:variant>
        <vt:i4>63</vt:i4>
      </vt:variant>
      <vt:variant>
        <vt:i4>0</vt:i4>
      </vt:variant>
      <vt:variant>
        <vt:i4>5</vt:i4>
      </vt:variant>
      <vt:variant>
        <vt:lpwstr>http://www.cuet.ac.bd/</vt:lpwstr>
      </vt:variant>
      <vt:variant>
        <vt:lpwstr/>
      </vt:variant>
      <vt:variant>
        <vt:i4>1638427</vt:i4>
      </vt:variant>
      <vt:variant>
        <vt:i4>60</vt:i4>
      </vt:variant>
      <vt:variant>
        <vt:i4>0</vt:i4>
      </vt:variant>
      <vt:variant>
        <vt:i4>5</vt:i4>
      </vt:variant>
      <vt:variant>
        <vt:lpwstr>http://www.yorku.ca/</vt:lpwstr>
      </vt:variant>
      <vt:variant>
        <vt:lpwstr/>
      </vt:variant>
      <vt:variant>
        <vt:i4>2490417</vt:i4>
      </vt:variant>
      <vt:variant>
        <vt:i4>57</vt:i4>
      </vt:variant>
      <vt:variant>
        <vt:i4>0</vt:i4>
      </vt:variant>
      <vt:variant>
        <vt:i4>5</vt:i4>
      </vt:variant>
      <vt:variant>
        <vt:lpwstr>http://www.bpdb.gov.bd/</vt:lpwstr>
      </vt:variant>
      <vt:variant>
        <vt:lpwstr/>
      </vt:variant>
      <vt:variant>
        <vt:i4>196631</vt:i4>
      </vt:variant>
      <vt:variant>
        <vt:i4>54</vt:i4>
      </vt:variant>
      <vt:variant>
        <vt:i4>0</vt:i4>
      </vt:variant>
      <vt:variant>
        <vt:i4>5</vt:i4>
      </vt:variant>
      <vt:variant>
        <vt:lpwstr>http://www.ch.cutler-hammer.com/</vt:lpwstr>
      </vt:variant>
      <vt:variant>
        <vt:lpwstr/>
      </vt:variant>
      <vt:variant>
        <vt:i4>2359394</vt:i4>
      </vt:variant>
      <vt:variant>
        <vt:i4>51</vt:i4>
      </vt:variant>
      <vt:variant>
        <vt:i4>0</vt:i4>
      </vt:variant>
      <vt:variant>
        <vt:i4>5</vt:i4>
      </vt:variant>
      <vt:variant>
        <vt:lpwstr>http://www.hsi.com/</vt:lpwstr>
      </vt:variant>
      <vt:variant>
        <vt:lpwstr/>
      </vt:variant>
      <vt:variant>
        <vt:i4>3670070</vt:i4>
      </vt:variant>
      <vt:variant>
        <vt:i4>48</vt:i4>
      </vt:variant>
      <vt:variant>
        <vt:i4>0</vt:i4>
      </vt:variant>
      <vt:variant>
        <vt:i4>5</vt:i4>
      </vt:variant>
      <vt:variant>
        <vt:lpwstr>http://www.onstar.com/</vt:lpwstr>
      </vt:variant>
      <vt:variant>
        <vt:lpwstr/>
      </vt:variant>
      <vt:variant>
        <vt:i4>3145770</vt:i4>
      </vt:variant>
      <vt:variant>
        <vt:i4>45</vt:i4>
      </vt:variant>
      <vt:variant>
        <vt:i4>0</vt:i4>
      </vt:variant>
      <vt:variant>
        <vt:i4>5</vt:i4>
      </vt:variant>
      <vt:variant>
        <vt:lpwstr>http://www.superpages.com/</vt:lpwstr>
      </vt:variant>
      <vt:variant>
        <vt:lpwstr/>
      </vt:variant>
      <vt:variant>
        <vt:i4>3276858</vt:i4>
      </vt:variant>
      <vt:variant>
        <vt:i4>42</vt:i4>
      </vt:variant>
      <vt:variant>
        <vt:i4>0</vt:i4>
      </vt:variant>
      <vt:variant>
        <vt:i4>5</vt:i4>
      </vt:variant>
      <vt:variant>
        <vt:lpwstr>http://www.perdue.com/</vt:lpwstr>
      </vt:variant>
      <vt:variant>
        <vt:lpwstr/>
      </vt:variant>
      <vt:variant>
        <vt:i4>2752634</vt:i4>
      </vt:variant>
      <vt:variant>
        <vt:i4>39</vt:i4>
      </vt:variant>
      <vt:variant>
        <vt:i4>0</vt:i4>
      </vt:variant>
      <vt:variant>
        <vt:i4>5</vt:i4>
      </vt:variant>
      <vt:variant>
        <vt:lpwstr>http://www.americanexpress.com/</vt:lpwstr>
      </vt:variant>
      <vt:variant>
        <vt:lpwstr/>
      </vt:variant>
      <vt:variant>
        <vt:i4>2818159</vt:i4>
      </vt:variant>
      <vt:variant>
        <vt:i4>36</vt:i4>
      </vt:variant>
      <vt:variant>
        <vt:i4>0</vt:i4>
      </vt:variant>
      <vt:variant>
        <vt:i4>5</vt:i4>
      </vt:variant>
      <vt:variant>
        <vt:lpwstr>http://www.walmart.com/</vt:lpwstr>
      </vt:variant>
      <vt:variant>
        <vt:lpwstr/>
      </vt:variant>
      <vt:variant>
        <vt:i4>3473447</vt:i4>
      </vt:variant>
      <vt:variant>
        <vt:i4>33</vt:i4>
      </vt:variant>
      <vt:variant>
        <vt:i4>0</vt:i4>
      </vt:variant>
      <vt:variant>
        <vt:i4>5</vt:i4>
      </vt:variant>
      <vt:variant>
        <vt:lpwstr>http://www.xinify.com/</vt:lpwstr>
      </vt:variant>
      <vt:variant>
        <vt:lpwstr/>
      </vt:variant>
      <vt:variant>
        <vt:i4>3473440</vt:i4>
      </vt:variant>
      <vt:variant>
        <vt:i4>30</vt:i4>
      </vt:variant>
      <vt:variant>
        <vt:i4>0</vt:i4>
      </vt:variant>
      <vt:variant>
        <vt:i4>5</vt:i4>
      </vt:variant>
      <vt:variant>
        <vt:lpwstr>http://www.pa.gov/</vt:lpwstr>
      </vt:variant>
      <vt:variant>
        <vt:lpwstr/>
      </vt:variant>
      <vt:variant>
        <vt:i4>1769472</vt:i4>
      </vt:variant>
      <vt:variant>
        <vt:i4>27</vt:i4>
      </vt:variant>
      <vt:variant>
        <vt:i4>0</vt:i4>
      </vt:variant>
      <vt:variant>
        <vt:i4>5</vt:i4>
      </vt:variant>
      <vt:variant>
        <vt:lpwstr>http://www.health.gov.on.ca/</vt:lpwstr>
      </vt:variant>
      <vt:variant>
        <vt:lpwstr/>
      </vt:variant>
      <vt:variant>
        <vt:i4>3539052</vt:i4>
      </vt:variant>
      <vt:variant>
        <vt:i4>24</vt:i4>
      </vt:variant>
      <vt:variant>
        <vt:i4>0</vt:i4>
      </vt:variant>
      <vt:variant>
        <vt:i4>5</vt:i4>
      </vt:variant>
      <vt:variant>
        <vt:lpwstr>http://www.disneyworld.com/</vt:lpwstr>
      </vt:variant>
      <vt:variant>
        <vt:lpwstr/>
      </vt:variant>
      <vt:variant>
        <vt:i4>5701659</vt:i4>
      </vt:variant>
      <vt:variant>
        <vt:i4>21</vt:i4>
      </vt:variant>
      <vt:variant>
        <vt:i4>0</vt:i4>
      </vt:variant>
      <vt:variant>
        <vt:i4>5</vt:i4>
      </vt:variant>
      <vt:variant>
        <vt:lpwstr>http://www.xerox.com/</vt:lpwstr>
      </vt:variant>
      <vt:variant>
        <vt:lpwstr/>
      </vt:variant>
      <vt:variant>
        <vt:i4>5177438</vt:i4>
      </vt:variant>
      <vt:variant>
        <vt:i4>18</vt:i4>
      </vt:variant>
      <vt:variant>
        <vt:i4>0</vt:i4>
      </vt:variant>
      <vt:variant>
        <vt:i4>5</vt:i4>
      </vt:variant>
      <vt:variant>
        <vt:lpwstr>http://www.dana.com/</vt:lpwstr>
      </vt:variant>
      <vt:variant>
        <vt:lpwstr/>
      </vt:variant>
      <vt:variant>
        <vt:i4>6225989</vt:i4>
      </vt:variant>
      <vt:variant>
        <vt:i4>15</vt:i4>
      </vt:variant>
      <vt:variant>
        <vt:i4>0</vt:i4>
      </vt:variant>
      <vt:variant>
        <vt:i4>5</vt:i4>
      </vt:variant>
      <vt:variant>
        <vt:lpwstr>http://www.mckesson.com/</vt:lpwstr>
      </vt:variant>
      <vt:variant>
        <vt:lpwstr/>
      </vt:variant>
      <vt:variant>
        <vt:i4>131084</vt:i4>
      </vt:variant>
      <vt:variant>
        <vt:i4>12</vt:i4>
      </vt:variant>
      <vt:variant>
        <vt:i4>0</vt:i4>
      </vt:variant>
      <vt:variant>
        <vt:i4>5</vt:i4>
      </vt:variant>
      <vt:variant>
        <vt:lpwstr>http://www2.goldmansachs.com/</vt:lpwstr>
      </vt:variant>
      <vt:variant>
        <vt:lpwstr/>
      </vt:variant>
      <vt:variant>
        <vt:i4>5242907</vt:i4>
      </vt:variant>
      <vt:variant>
        <vt:i4>9</vt:i4>
      </vt:variant>
      <vt:variant>
        <vt:i4>0</vt:i4>
      </vt:variant>
      <vt:variant>
        <vt:i4>5</vt:i4>
      </vt:variant>
      <vt:variant>
        <vt:lpwstr>http://www.cmsenergy.com/</vt:lpwstr>
      </vt:variant>
      <vt:variant>
        <vt:lpwstr/>
      </vt:variant>
      <vt:variant>
        <vt:i4>3801208</vt:i4>
      </vt:variant>
      <vt:variant>
        <vt:i4>6</vt:i4>
      </vt:variant>
      <vt:variant>
        <vt:i4>0</vt:i4>
      </vt:variant>
      <vt:variant>
        <vt:i4>5</vt:i4>
      </vt:variant>
      <vt:variant>
        <vt:lpwstr>http://www.rim.com/</vt:lpwstr>
      </vt:variant>
      <vt:variant>
        <vt:lpwstr/>
      </vt:variant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http://www.verizonwireless.com/</vt:lpwstr>
      </vt:variant>
      <vt:variant>
        <vt:lpwstr/>
      </vt:variant>
      <vt:variant>
        <vt:i4>3276861</vt:i4>
      </vt:variant>
      <vt:variant>
        <vt:i4>0</vt:i4>
      </vt:variant>
      <vt:variant>
        <vt:i4>0</vt:i4>
      </vt:variant>
      <vt:variant>
        <vt:i4>5</vt:i4>
      </vt:variant>
      <vt:variant>
        <vt:lpwstr>mailto:anis_rahim@yahoo.com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Anisur Rahim</dc:title>
  <dc:creator>Sachin Harsh (sharsh@charterglobal.com)</dc:creator>
  <dc:description>5445 Triangle Parkway_x000d_
Norcross, Georgia 30092_x000d_
Fax : 770.206.2327</dc:description>
  <cp:lastModifiedBy>Anisur-PC</cp:lastModifiedBy>
  <cp:revision>14</cp:revision>
  <dcterms:created xsi:type="dcterms:W3CDTF">2017-03-09T22:32:00Z</dcterms:created>
  <dcterms:modified xsi:type="dcterms:W3CDTF">2017-05-08T20:07:00Z</dcterms:modified>
</cp:coreProperties>
</file>